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6F5" w:rsidRPr="00E316F5" w:rsidRDefault="004D3B36" w:rsidP="00E316F5">
      <w:pPr>
        <w:jc w:val="center"/>
        <w:rPr>
          <w:b/>
          <w:sz w:val="48"/>
        </w:rPr>
      </w:pPr>
      <w:r>
        <w:rPr>
          <w:b/>
          <w:sz w:val="48"/>
        </w:rPr>
        <w:t>Типы и структуры данных.</w:t>
      </w:r>
      <w:r>
        <w:rPr>
          <w:b/>
          <w:noProof/>
          <w:sz w:val="48"/>
          <w:lang w:eastAsia="ru-RU"/>
        </w:rPr>
        <w:drawing>
          <wp:inline distT="0" distB="0" distL="0" distR="0">
            <wp:extent cx="3561347" cy="4043042"/>
            <wp:effectExtent l="0" t="0" r="0" b="0"/>
            <wp:docPr id="1" name="Рисунок 1" descr="C:\Users\User\AppData\Local\Microsoft\Windows\INetCache\Content.Word\Герб_МГТУ_имени_Н._Э._Баумана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Герб_МГТУ_имени_Н._Э._Баумана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405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12B" w:rsidRPr="005C7518" w:rsidRDefault="00E316F5" w:rsidP="00E316F5">
      <w:pPr>
        <w:jc w:val="center"/>
        <w:rPr>
          <w:b/>
          <w:sz w:val="48"/>
        </w:rPr>
      </w:pPr>
      <w:r>
        <w:rPr>
          <w:b/>
          <w:sz w:val="48"/>
        </w:rPr>
        <w:t>Лабо</w:t>
      </w:r>
      <w:r w:rsidR="007C692E">
        <w:rPr>
          <w:b/>
          <w:sz w:val="48"/>
        </w:rPr>
        <w:t>раторная работа №4</w:t>
      </w:r>
    </w:p>
    <w:p w:rsidR="007C692E" w:rsidRDefault="007C692E" w:rsidP="007C692E">
      <w:pPr>
        <w:pStyle w:val="Heading"/>
      </w:pPr>
      <w:r>
        <w:t>Обработка очередей</w:t>
      </w:r>
    </w:p>
    <w:p w:rsidR="006F21C8" w:rsidRPr="00356CC9" w:rsidRDefault="006F21C8" w:rsidP="00356CC9">
      <w:pPr>
        <w:pStyle w:val="a5"/>
        <w:jc w:val="center"/>
        <w:rPr>
          <w:rFonts w:ascii="Arial" w:hAnsi="Arial" w:cs="Arial"/>
          <w:b/>
          <w:bCs/>
          <w:sz w:val="24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>
      <w:pPr>
        <w:jc w:val="center"/>
        <w:rPr>
          <w:b/>
          <w:sz w:val="48"/>
        </w:rPr>
      </w:pP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>Выполнил</w:t>
      </w:r>
      <w:r w:rsidRPr="00314CE6">
        <w:rPr>
          <w:sz w:val="32"/>
        </w:rPr>
        <w:t>:</w:t>
      </w:r>
      <w:r w:rsidRPr="004D3B36">
        <w:rPr>
          <w:sz w:val="32"/>
        </w:rPr>
        <w:t xml:space="preserve"> Кузнецов Александр</w:t>
      </w:r>
    </w:p>
    <w:p w:rsidR="004D3B36" w:rsidRDefault="004D3B36" w:rsidP="004D3B36">
      <w:pPr>
        <w:jc w:val="right"/>
        <w:rPr>
          <w:sz w:val="32"/>
        </w:rPr>
      </w:pPr>
      <w:r w:rsidRPr="0011779E">
        <w:rPr>
          <w:b/>
          <w:sz w:val="32"/>
        </w:rPr>
        <w:t xml:space="preserve"> Группа</w:t>
      </w:r>
      <w:r w:rsidRPr="00314CE6">
        <w:rPr>
          <w:sz w:val="32"/>
        </w:rPr>
        <w:t>:</w:t>
      </w:r>
      <w:r>
        <w:rPr>
          <w:sz w:val="32"/>
        </w:rPr>
        <w:t xml:space="preserve"> ИУ7-33</w:t>
      </w:r>
    </w:p>
    <w:p w:rsidR="00356CC9" w:rsidRDefault="00356CC9" w:rsidP="004D3B36">
      <w:pPr>
        <w:jc w:val="right"/>
        <w:rPr>
          <w:sz w:val="32"/>
        </w:rPr>
      </w:pPr>
    </w:p>
    <w:p w:rsidR="007C692E" w:rsidRPr="007C692E" w:rsidRDefault="007C692E" w:rsidP="007C692E">
      <w:pPr>
        <w:rPr>
          <w:iCs/>
          <w:sz w:val="32"/>
        </w:rPr>
      </w:pPr>
      <w:r w:rsidRPr="007C692E">
        <w:rPr>
          <w:b/>
          <w:sz w:val="32"/>
        </w:rPr>
        <w:lastRenderedPageBreak/>
        <w:t>Цель работы</w:t>
      </w:r>
      <w:r w:rsidRPr="007C692E">
        <w:rPr>
          <w:sz w:val="32"/>
        </w:rPr>
        <w:t>: приобрести навыки работы с типом данных «очередь», представленным в виде одномерного массива и односвязного линейного списка, провести сравнительный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</w:t>
      </w:r>
    </w:p>
    <w:p w:rsidR="007C692E" w:rsidRPr="007C692E" w:rsidRDefault="007C692E" w:rsidP="007C692E">
      <w:pPr>
        <w:rPr>
          <w:bCs/>
          <w:iCs/>
          <w:sz w:val="32"/>
        </w:rPr>
      </w:pPr>
      <w:r w:rsidRPr="007C692E">
        <w:rPr>
          <w:sz w:val="32"/>
        </w:rPr>
        <w:t>Требуется смоделировать процесс обслуживания первых 1000 заявок первого типа, выдавая после обслуживания каждых 100 заявок первого типа информацию о текущей и средней длине каждой очереди и о среднем времени пребывания заявок каждого типа в очереди. В конце процесса необходимо выдать на экран общее время моделирования, время простоя ОА, количество вошедших в систему и вышедших из нее заявок первого и второго типов.</w:t>
      </w:r>
    </w:p>
    <w:p w:rsidR="004D3B36" w:rsidRDefault="004D3B36" w:rsidP="004D3B36">
      <w:pPr>
        <w:jc w:val="center"/>
        <w:rPr>
          <w:b/>
          <w:sz w:val="40"/>
        </w:rPr>
      </w:pPr>
      <w:r w:rsidRPr="004D3B36">
        <w:rPr>
          <w:b/>
          <w:sz w:val="40"/>
        </w:rPr>
        <w:t>Вариант 13</w:t>
      </w:r>
      <w:r>
        <w:rPr>
          <w:b/>
          <w:sz w:val="40"/>
        </w:rPr>
        <w:t xml:space="preserve"> (задача </w:t>
      </w:r>
      <w:r w:rsidR="007C692E" w:rsidRPr="007C692E">
        <w:rPr>
          <w:b/>
          <w:sz w:val="40"/>
        </w:rPr>
        <w:t>6</w:t>
      </w:r>
      <w:r>
        <w:rPr>
          <w:b/>
          <w:sz w:val="40"/>
        </w:rPr>
        <w:t>)</w:t>
      </w:r>
    </w:p>
    <w:p w:rsidR="007C692E" w:rsidRPr="007C692E" w:rsidRDefault="007C692E" w:rsidP="007C692E">
      <w:pPr>
        <w:rPr>
          <w:rFonts w:ascii="Arial" w:hAnsi="Arial" w:cs="Arial"/>
          <w:sz w:val="32"/>
        </w:rPr>
      </w:pPr>
      <w:r w:rsidRPr="007C692E">
        <w:rPr>
          <w:sz w:val="32"/>
        </w:rPr>
        <w:t>Система массового обслуживания состоит из обслуживающего аппарата (ОА) и двух очередей заявок двух типов.</w:t>
      </w:r>
    </w:p>
    <w:p w:rsidR="007C692E" w:rsidRDefault="007C692E" w:rsidP="007C692E">
      <w:pPr>
        <w:ind w:firstLine="540"/>
        <w:rPr>
          <w:rFonts w:ascii="Arial" w:hAnsi="Arial" w:cs="Arial"/>
        </w:rPr>
      </w:pPr>
    </w:p>
    <w:p w:rsidR="007C692E" w:rsidRDefault="007C692E" w:rsidP="007C692E">
      <w:pPr>
        <w:pStyle w:val="1"/>
        <w:keepLines w:val="0"/>
        <w:numPr>
          <w:ilvl w:val="0"/>
          <w:numId w:val="19"/>
        </w:numPr>
        <w:suppressAutoHyphens/>
        <w:spacing w:before="0" w:line="240" w:lineRule="auto"/>
        <w:ind w:left="-108" w:firstLine="540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4572000" cy="800100"/>
                <wp:effectExtent l="13335" t="8255" r="15240" b="1079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800100"/>
                          <a:chOff x="180" y="295"/>
                          <a:chExt cx="7200" cy="1260"/>
                        </a:xfrm>
                      </wpg:grpSpPr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801" y="11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161" y="11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21" y="11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81" y="11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81" y="655"/>
                            <a:ext cx="719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71EE1" w:rsidRDefault="00A71EE1" w:rsidP="007C692E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OA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61" y="414"/>
                            <a:ext cx="143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" y="1375"/>
                            <a:ext cx="16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41" y="1375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401" y="835"/>
                            <a:ext cx="143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841" y="835"/>
                            <a:ext cx="53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241" y="475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01" y="2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61" y="2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521" y="2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81" y="295"/>
                            <a:ext cx="359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961" y="835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961" y="1015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36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left:0;text-align:left;margin-left:9pt;margin-top:14.75pt;width:5in;height:63pt;z-index:251663360;mso-wrap-distance-left:0;mso-wrap-distance-right:0" coordorigin="180,295" coordsize="720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">
                <v:rect id="Rectangle 17" o:spid="_x0000_s1027" style="position:absolute;left:1801;top:11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F1sQA&#10;AADaAAAADwAAAGRycy9kb3ducmV2LnhtbESPzWrDMBCE74W8g9hAb42c0DbFiRzyZ/ChOcRt74u1&#10;sY2tlbGU2OnTV4VCj8PMfMOsN6NpxY16V1tWMJ9FIIgLq2suFXx+pE9vIJxH1thaJgV3crBJJg9r&#10;jLUd+Ey33JciQNjFqKDyvouldEVFBt3MdsTBu9jeoA+yL6XucQhw08pFFL1KgzWHhQo72ldUNPnV&#10;KNhl6ct71gz2uT1Ep115TOtv+lLqcTpuVyA8jf4//NfOtIIl/F4JN0A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4xdbEAAAA2gAAAA8AAAAAAAAAAAAAAAAAmAIAAGRycy9k&#10;b3ducmV2LnhtbFBLBQYAAAAABAAEAPUAAACJAwAAAAA=&#10;" strokeweight=".26mm">
                  <v:stroke endcap="square"/>
                </v:rect>
                <v:rect id="Rectangle 18" o:spid="_x0000_s1028" style="position:absolute;left:2161;top:11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RpMAA&#10;AADaAAAADwAAAGRycy9kb3ducmV2LnhtbERPz2vCMBS+D/wfwhN2W9PJJqM2ytQVetCDbrs/mmdb&#10;bF5KEm23v94cBI8f3+98NZpOXMn51rKC1yQFQVxZ3XKt4Oe7ePkA4QOyxs4yKfgjD6vl5CnHTNuB&#10;D3Q9hlrEEPYZKmhC6DMpfdWQQZ/YnjhyJ+sMhghdLbXDIYabTs7SdC4NthwbGuxp01B1Pl6MgnVZ&#10;vO/K82Dfum26X9dfRftPv0o9T8fPBYhAY3iI7+5SK4hb45V4A+Ty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dRpMAAAADaAAAADwAAAAAAAAAAAAAAAACYAgAAZHJzL2Rvd25y&#10;ZXYueG1sUEsFBgAAAAAEAAQA9QAAAIUDAAAAAA==&#10;" strokeweight=".26mm">
                  <v:stroke endcap="square"/>
                </v:rect>
                <v:rect id="Rectangle 19" o:spid="_x0000_s1029" style="position:absolute;left:2521;top:11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0P8QA&#10;AADaAAAADwAAAGRycy9kb3ducmV2LnhtbESPzWrDMBCE74W8g9hAb42c0JbUiRzyZ/ChOcRt74u1&#10;sY2tlbGU2OnTV4VCj8PMfMOsN6NpxY16V1tWMJ9FIIgLq2suFXx+pE9LEM4ja2wtk4I7Odgkk4c1&#10;xtoOfKZb7ksRIOxiVFB538VSuqIig25mO+LgXWxv0AfZl1L3OAS4aeUiil6lwZrDQoUd7Ssqmvxq&#10;FOyy9OU9awb73B6i0648pvU3fSn1OB23KxCeRv8f/mtnWsEb/F4JN0A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9D/EAAAA2gAAAA8AAAAAAAAAAAAAAAAAmAIAAGRycy9k&#10;b3ducmV2LnhtbFBLBQYAAAAABAAEAPUAAACJAwAAAAA=&#10;" strokeweight=".26mm">
                  <v:stroke endcap="square"/>
                </v:rect>
                <v:rect id="Rectangle 20" o:spid="_x0000_s1030" style="position:absolute;left:2881;top:11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YksQA&#10;AADbAAAADwAAAGRycy9kb3ducmV2LnhtbESPzW7CQAyE75V4h5WReisbEK1QYEFAiZRDe+DvbmVN&#10;EpH1RtktSfv09aFSb7ZmPPN5tRlcox7UhdqzgekkAUVceFtzaeByzl4WoEJEtth4JgPfFGCzHj2t&#10;MLW+5yM9TrFUEsIhRQNVjG2qdSgqchgmviUW7eY7h1HWrtS2w17CXaNnSfKmHdYsDRW2tK+ouJ++&#10;nIFdnr1+5Pfez5v35HNXHrL6h67GPI+H7RJUpCH+m/+ucyv4Qi+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2JLEAAAA2wAAAA8AAAAAAAAAAAAAAAAAmAIAAGRycy9k&#10;b3ducmV2LnhtbFBLBQYAAAAABAAEAPUAAACJAwAAAAA=&#10;" strokeweight=".26mm">
                  <v:stroke endcap="squar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4681;top:655;width:71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AcMAA&#10;AADbAAAADwAAAGRycy9kb3ducmV2LnhtbERPS4vCMBC+L/gfwgje1lTBZalGEWHBo4+y6m1oxqa0&#10;mdQkq/Xfm4WFvc3H95zFqretuJMPtWMFk3EGgrh0uuZKQXH8ev8EESKyxtYxKXhSgNVy8LbAXLsH&#10;7+l+iJVIIRxyVGBi7HIpQ2nIYhi7jjhxV+ctxgR9JbXHRwq3rZxm2Ye0WHNqMNjRxlDZHH6sgn57&#10;OTXnWE1n38bTLayb3awolBoN+/UcRKQ+/ov/3Fud5k/g95d0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rAcMAAAADbAAAADwAAAAAAAAAAAAAAAACYAgAAZHJzL2Rvd25y&#10;ZXYueG1sUEsFBgAAAAAEAAQA9QAAAIUDAAAAAA==&#10;" strokeweight=".26mm">
                  <v:stroke endcap="square"/>
                  <v:textbox>
                    <w:txbxContent>
                      <w:p w:rsidR="00A71EE1" w:rsidRDefault="00A71EE1" w:rsidP="007C692E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OA</w:t>
                        </w:r>
                      </w:p>
                    </w:txbxContent>
                  </v:textbox>
                </v:shape>
                <v:line id="Line 22" o:spid="_x0000_s1032" style="position:absolute;visibility:visible;mso-wrap-style:square" from="361,414" to="1800,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5yDcEAAADbAAAADwAAAGRycy9kb3ducmV2LnhtbERP22oCMRB9F/yHMELfNKuF1q5GEaHQ&#10;QhFvUPo23Yyb1c1kSVJd/94IBd/mcK4znbe2FmfyoXKsYDjIQBAXTldcKtjv3vtjECEia6wdk4Ir&#10;BZjPup0p5tpdeEPnbSxFCuGQowITY5NLGQpDFsPANcSJOzhvMSboS6k9XlK4reUoy16kxYpTg8GG&#10;loaK0/bPKqDFL8rV89qZr9XSf36/6uPP8U2pp167mICI1MaH+N/9odP8Edx/SQfI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fnINwQAAANsAAAAPAAAAAAAAAAAAAAAA&#10;AKECAABkcnMvZG93bnJldi54bWxQSwUGAAAAAAQABAD5AAAAjwMAAAAA&#10;" strokeweight=".26mm">
                  <v:stroke joinstyle="miter" endcap="square"/>
                </v:line>
                <v:line id="Line 23" o:spid="_x0000_s1033" style="position:absolute;flip:x;visibility:visible;mso-wrap-style:square" from="180,1375" to="1799,1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j6mMEAAADbAAAADwAAAGRycy9kb3ducmV2LnhtbERPTYvCMBC9L/gfwgje1lSFRbpGUVH0&#10;5LK14HVsxqbYTEoTtfrrNwsLe5vH+5zZorO1uFPrK8cKRsMEBHHhdMWlgvy4fZ+C8AFZY+2YFDzJ&#10;w2Lee5thqt2Dv+mehVLEEPYpKjAhNKmUvjBk0Q9dQxy5i2sthgjbUuoWHzHc1nKcJB/SYsWxwWBD&#10;a0PFNbtZBVly/trr03SVH8zxJU2Rn3aTjVKDfrf8BBGoC//iP/dex/kT+P0lHiD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6PqYwQAAANsAAAAPAAAAAAAAAAAAAAAA&#10;AKECAABkcnMvZG93bnJldi54bWxQSwUGAAAAAAQABAD5AAAAjwMAAAAA&#10;" strokeweight=".26mm">
                  <v:stroke joinstyle="miter" endcap="square"/>
                </v:line>
                <v:line id="Line 24" o:spid="_x0000_s1034" style="position:absolute;flip:x;visibility:visible;mso-wrap-style:square" from="3241,1375" to="3960,1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i7MEAAADbAAAADwAAAGRycy9kb3ducmV2LnhtbERPTWvCQBC9F/oflil4q5tWEUldpS2K&#10;npTGgNcxO2ZDs7Mhu2r017uC4G0e73Mms87W4kStrxwr+OgnIIgLpysuFeTbxfsYhA/IGmvHpOBC&#10;HmbT15cJptqd+Y9OWShFDGGfogITQpNK6QtDFn3fNcSRO7jWYoiwLaVu8RzDbS0/k2QkLVYcGww2&#10;9Guo+M+OVkGW7DcrvRv/5GuzvUpT5LvlYK5U7637/gIRqAtP8cO90nH+EO6/xAPk9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WLswQAAANsAAAAPAAAAAAAAAAAAAAAA&#10;AKECAABkcnMvZG93bnJldi54bWxQSwUGAAAAAAQABAD5AAAAjwMAAAAA&#10;" strokeweight=".26mm">
                  <v:stroke joinstyle="miter" endcap="square"/>
                </v:line>
                <v:line id="Line 25" o:spid="_x0000_s1035" style="position:absolute;visibility:visible;mso-wrap-style:square" from="5401,835" to="6840,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fqecIAAADbAAAADwAAAGRycy9kb3ducmV2LnhtbERPTWsCMRC9C/0PYQq9aVbFtq5GEUFo&#10;QcTaQvE2bsbN6mayJKlu/31TELzN433OdN7aWlzIh8qxgn4vA0FcOF1xqeDrc9V9BREissbaMSn4&#10;pQDz2UNnirl2V/6gyy6WIoVwyFGBibHJpQyFIYuh5xrixB2dtxgT9KXUHq8p3NZykGXP0mLFqcFg&#10;Q0tDxXn3YxXQ4oByM9w6s94s/fv3iz7tT2Olnh7bxQREpDbexTf3m07zR/D/Szp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fqecIAAADbAAAADwAAAAAAAAAAAAAA&#10;AAChAgAAZHJzL2Rvd25yZXYueG1sUEsFBgAAAAAEAAQA+QAAAJADAAAAAA==&#10;" strokeweight=".26mm">
                  <v:stroke joinstyle="miter" endcap="square"/>
                </v:line>
                <v:line id="Line 26" o:spid="_x0000_s1036" style="position:absolute;visibility:visible;mso-wrap-style:square" from="6841,835" to="7380,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vKsEAAADbAAAADwAAAGRycy9kb3ducmV2LnhtbERPyWrDMBC9F/IPYgK5NXJ8MMWJEkqh&#10;ob2lbpzkOFgTy9QaGUte+vdVodDbPN46u8NsWzFS7xvHCjbrBARx5XTDtYLz5+vjEwgfkDW2jknB&#10;N3k47BcPO8y1m/iDxiLUIoawz1GBCaHLpfSVIYt+7TriyN1dbzFE2NdS9zjFcNvKNEkyabHh2GCw&#10;oxdD1VcxWAXDtfN0uhVzWZVHc7mm9/L8Piq1Ws7PWxCB5vAv/nO/6Tg/g99f4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6G8qwQAAANsAAAAPAAAAAAAAAAAAAAAA&#10;AKECAABkcnMvZG93bnJldi54bWxQSwUGAAAAAAQABAD5AAAAjwMAAAAA&#10;" strokeweight=".26mm">
                  <v:stroke endarrow="block" joinstyle="miter" endcap="square"/>
                </v:line>
                <v:line id="Line 27" o:spid="_x0000_s1037" style="position:absolute;visibility:visible;mso-wrap-style:square" from="3241,475" to="3960,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RlcIAAADbAAAADwAAAGRycy9kb3ducmV2LnhtbERP22oCMRB9L/QfwhT6VrNV8LI1igiC&#10;hSJqC+LbuJlu1m4mS5Lq+vdGEHybw7nOeNraWpzIh8qxgvdOBoK4cLriUsHP9+JtCCJEZI21Y1Jw&#10;oQDTyfPTGHPtzryh0zaWIoVwyFGBibHJpQyFIYuh4xrixP06bzEm6EupPZ5TuK1lN8v60mLFqcFg&#10;Q3NDxd/23yqg2QHlqrd25ms195+7gT7ujyOlXl/a2QeISG18iO/upU7zB3D7JR0gJ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nRlcIAAADbAAAADwAAAAAAAAAAAAAA&#10;AAChAgAAZHJzL2Rvd25yZXYueG1sUEsFBgAAAAAEAAQA+QAAAJADAAAAAA==&#10;" strokeweight=".26mm">
                  <v:stroke joinstyle="miter" endcap="square"/>
                </v:line>
                <v:rect id="Rectangle 28" o:spid="_x0000_s1038" style="position:absolute;left:1801;top:2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zUlMQA&#10;AADbAAAADwAAAGRycy9kb3ducmV2LnhtbESPzW7CQAyE75V4h5WReisbEK1QYEFAiZRDe+DvbmVN&#10;EpH1RtktSfv09aFSb7ZmPPN5tRlcox7UhdqzgekkAUVceFtzaeByzl4WoEJEtth4JgPfFGCzHj2t&#10;MLW+5yM9TrFUEsIhRQNVjG2qdSgqchgmviUW7eY7h1HWrtS2w17CXaNnSfKmHdYsDRW2tK+ouJ++&#10;nIFdnr1+5Pfez5v35HNXHrL6h67GPI+H7RJUpCH+m/+ucyv4Aiu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s1JTEAAAA2wAAAA8AAAAAAAAAAAAAAAAAmAIAAGRycy9k&#10;b3ducmV2LnhtbFBLBQYAAAAABAAEAPUAAACJAwAAAAA=&#10;" strokeweight=".26mm">
                  <v:stroke endcap="square"/>
                </v:rect>
                <v:rect id="Rectangle 29" o:spid="_x0000_s1039" style="position:absolute;left:2161;top:2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xD8IA&#10;AADbAAAADwAAAGRycy9kb3ducmV2LnhtbERPS0vDQBC+C/0PyxS82U2LSk27KX0FcrCHRr0P2WkS&#10;kp0N2W2T+utdQfA2H99z1pvRtOJGvastK5jPIhDEhdU1lwo+P9KnJQjnkTW2lknBnRxsksnDGmNt&#10;Bz7TLfelCCHsYlRQed/FUrqiIoNuZjviwF1sb9AH2JdS9ziEcNPKRRS9SoM1h4YKO9pXVDT51SjY&#10;ZenLe9YM9rk9RKddeUzrb/pS6nE6blcgPI3+X/znznSY/wa/v4QDZP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HEPwgAAANsAAAAPAAAAAAAAAAAAAAAAAJgCAABkcnMvZG93&#10;bnJldi54bWxQSwUGAAAAAAQABAD1AAAAhwMAAAAA&#10;" strokeweight=".26mm">
                  <v:stroke endcap="square"/>
                </v:rect>
                <v:rect id="Rectangle 30" o:spid="_x0000_s1040" style="position:absolute;left:2521;top:2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YSL8AA&#10;AADbAAAADwAAAGRycy9kb3ducmV2LnhtbERPy4rCMBTdC/5DuII7TRVnkGoUX4UuZhZW3V+aa1ts&#10;bkoTbZ2vnywGZnk47/W2N7V4Uesqywpm0wgEcW51xYWC6yWZLEE4j6yxtkwK3uRguxkO1hhr2/GZ&#10;XpkvRAhhF6OC0vsmltLlJRl0U9sQB+5uW4M+wLaQusUuhJtazqPoUxqsODSU2NChpPyRPY2CfZp8&#10;fKWPzi7qY/S9L05J9UM3pcajfrcC4an3/+I/d6oVzMP68CX8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YSL8AAAADbAAAADwAAAAAAAAAAAAAAAACYAgAAZHJzL2Rvd25y&#10;ZXYueG1sUEsFBgAAAAAEAAQA9QAAAIUDAAAAAA==&#10;" strokeweight=".26mm">
                  <v:stroke endcap="square"/>
                </v:rect>
                <v:rect id="Rectangle 31" o:spid="_x0000_s1041" style="position:absolute;left:2881;top:295;width:359;height:35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3tMQA&#10;AADbAAAADwAAAGRycy9kb3ducmV2LnhtbESPQWvCQBSE7wX/w/KE3ppNpJYSXcVoAznUQ9N6f2Sf&#10;STD7NmS3Ju2vdwtCj8PMfMOst5PpxJUG11pWkEQxCOLK6pZrBV+f+dMrCOeRNXaWScEPOdhuZg9r&#10;TLUd+YOupa9FgLBLUUHjfZ9K6aqGDLrI9sTBO9vBoA9yqKUecAxw08lFHL9Igy2HhQZ72jdUXcpv&#10;oyAr8uV7cRntc3eIj1n9lre/dFLqcT7tViA8Tf4/fG8XWsEigb8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6t7TEAAAA2wAAAA8AAAAAAAAAAAAAAAAAmAIAAGRycy9k&#10;b3ducmV2LnhtbFBLBQYAAAAABAAEAPUAAACJAwAAAAA=&#10;" strokeweight=".26mm">
                  <v:stroke endcap="square"/>
                </v:rect>
                <v:line id="Line 32" o:spid="_x0000_s1042" style="position:absolute;visibility:visible;mso-wrap-style:square" from="3961,835" to="4680,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K4sMUAAADbAAAADwAAAGRycy9kb3ducmV2LnhtbESP3WoCMRSE7wt9h3CE3tWsW7B1NYoI&#10;hRZE6g+Id8fNcbN2c7Ikqa5vbwqFXg4z8w0zmXW2ERfyoXasYNDPQBCXTtdcKdht35/fQISIrLFx&#10;TApuFGA2fXyYYKHdldd02cRKJAiHAhWYGNtCylAashj6riVO3sl5izFJX0nt8ZrgtpF5lg2lxZrT&#10;gsGWFobK782PVUDzI8rVy5czy9XCf+5f9flwHin11OvmYxCRuvgf/mt/aAV5Dr9f0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K4sMUAAADbAAAADwAAAAAAAAAA&#10;AAAAAAChAgAAZHJzL2Rvd25yZXYueG1sUEsFBgAAAAAEAAQA+QAAAJMDAAAAAA==&#10;" strokeweight=".26mm">
                  <v:stroke joinstyle="miter" endcap="square"/>
                </v:line>
                <v:line id="Line 33" o:spid="_x0000_s1043" style="position:absolute;visibility:visible;mso-wrap-style:square" from="3961,1015" to="4680,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4dK8QAAADbAAAADwAAAGRycy9kb3ducmV2LnhtbESPQWsCMRSE74L/ITzBm2ZVaO1qFBEE&#10;hSKtFkpvz81zs7p5WZKo23/fFAo9DjPzDTNftrYWd/KhcqxgNMxAEBdOV1wq+DhuBlMQISJrrB2T&#10;gm8KsFx0O3PMtXvwO90PsRQJwiFHBSbGJpcyFIYshqFriJN3dt5iTNKXUnt8JLit5TjLnqTFitOC&#10;wYbWhorr4WYV0OqEcj95c+Z1v/a7z2d9+bq8KNXvtasZiEht/A//tbdawXgCv1/S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h0rxAAAANsAAAAPAAAAAAAAAAAA&#10;AAAAAKECAABkcnMvZG93bnJldi54bWxQSwUGAAAAAAQABAD5AAAAkgMAAAAA&#10;" strokeweight=".26mm">
                  <v:stroke joinstyle="miter" endcap="square"/>
                </v:line>
              </v:group>
            </w:pict>
          </mc:Fallback>
        </mc:AlternateContent>
      </w:r>
      <w:r>
        <w:t xml:space="preserve">   </w:t>
      </w:r>
      <w:r>
        <w:rPr>
          <w:lang w:val="en-US"/>
        </w:rPr>
        <w:t xml:space="preserve">T1                                                 T3           </w:t>
      </w:r>
    </w:p>
    <w:p w:rsidR="007C692E" w:rsidRDefault="007C692E" w:rsidP="007C692E">
      <w:pPr>
        <w:ind w:firstLine="5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28600" cy="0"/>
                <wp:effectExtent l="13335" t="53975" r="15240" b="60325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65026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pt" to="1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" strokeweight=".26mm">
                <v:stroke endarrow="block" joinstyle="miter" endcap="square"/>
              </v:line>
            </w:pict>
          </mc:Fallback>
        </mc:AlternateContent>
      </w:r>
      <w:r>
        <w:rPr>
          <w:rFonts w:ascii="Arial" w:eastAsia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76835</wp:posOffset>
                </wp:positionV>
                <wp:extent cx="0" cy="228600"/>
                <wp:effectExtent l="13335" t="6985" r="5715" b="1206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A531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6.05pt" to="19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" strokeweight=".26mm">
                <v:stroke joinstyle="miter" endcap="square"/>
              </v:line>
            </w:pict>
          </mc:Fallback>
        </mc:AlternateContent>
      </w:r>
      <w:r>
        <w:rPr>
          <w:rFonts w:ascii="Arial" w:eastAsia="Arial" w:hAnsi="Arial" w:cs="Arial"/>
          <w:lang w:val="en-US"/>
        </w:rPr>
        <w:t xml:space="preserve">  </w:t>
      </w:r>
    </w:p>
    <w:p w:rsidR="007C692E" w:rsidRDefault="007C692E" w:rsidP="007C692E">
      <w:pPr>
        <w:ind w:firstLine="540"/>
      </w:pPr>
      <w:r>
        <w:rPr>
          <w:rFonts w:ascii="Arial" w:eastAsia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264795</wp:posOffset>
                </wp:positionV>
                <wp:extent cx="0" cy="228600"/>
                <wp:effectExtent l="13335" t="8255" r="5715" b="1079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7A7FC" id="Прямая соединительная линия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0.85pt" to="19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" strokeweight=".26mm">
                <v:stroke joinstyle="miter" endcap="square"/>
              </v:line>
            </w:pict>
          </mc:Fallback>
        </mc:AlternateContent>
      </w:r>
      <w:r>
        <w:rPr>
          <w:rFonts w:ascii="Arial" w:eastAsia="Arial" w:hAnsi="Arial" w:cs="Arial"/>
          <w:lang w:val="en-US"/>
        </w:rPr>
        <w:t xml:space="preserve">                                                                                                                             </w:t>
      </w:r>
    </w:p>
    <w:p w:rsidR="007C692E" w:rsidRDefault="007C692E" w:rsidP="007C692E">
      <w:pPr>
        <w:pStyle w:val="1"/>
        <w:keepLines w:val="0"/>
        <w:numPr>
          <w:ilvl w:val="0"/>
          <w:numId w:val="19"/>
        </w:numPr>
        <w:suppressAutoHyphens/>
        <w:spacing w:before="0" w:line="240" w:lineRule="auto"/>
        <w:ind w:left="-108" w:firstLine="54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150495</wp:posOffset>
                </wp:positionV>
                <wp:extent cx="228600" cy="0"/>
                <wp:effectExtent l="13335" t="59690" r="15240" b="5461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030A7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5pt" to="1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" strokeweight=".26mm">
                <v:stroke endarrow="block" joinstyle="miter" endcap="square"/>
              </v:line>
            </w:pict>
          </mc:Fallback>
        </mc:AlternateContent>
      </w:r>
      <w:r>
        <w:rPr>
          <w:lang w:val="en-US"/>
        </w:rPr>
        <w:t xml:space="preserve">T2                                            </w:t>
      </w:r>
    </w:p>
    <w:p w:rsidR="007C692E" w:rsidRDefault="007C692E" w:rsidP="007C692E">
      <w:pPr>
        <w:pStyle w:val="1"/>
        <w:keepLines w:val="0"/>
        <w:numPr>
          <w:ilvl w:val="0"/>
          <w:numId w:val="19"/>
        </w:numPr>
        <w:suppressAutoHyphens/>
        <w:spacing w:before="0" w:line="240" w:lineRule="auto"/>
        <w:ind w:left="0" w:firstLine="0"/>
        <w:rPr>
          <w:bCs/>
          <w:lang w:val="en-US"/>
        </w:rPr>
      </w:pPr>
      <w:r>
        <w:rPr>
          <w:lang w:val="en-US"/>
        </w:rPr>
        <w:t xml:space="preserve">                                                             T4</w:t>
      </w:r>
    </w:p>
    <w:p w:rsidR="007C692E" w:rsidRDefault="007C692E" w:rsidP="007C692E">
      <w:pPr>
        <w:rPr>
          <w:bCs/>
          <w:lang w:val="en-US"/>
        </w:rPr>
      </w:pPr>
    </w:p>
    <w:p w:rsidR="007C692E" w:rsidRPr="007C692E" w:rsidRDefault="007C692E" w:rsidP="007C692E">
      <w:pPr>
        <w:rPr>
          <w:sz w:val="32"/>
        </w:rPr>
      </w:pPr>
      <w:r w:rsidRPr="007C692E">
        <w:rPr>
          <w:sz w:val="32"/>
        </w:rPr>
        <w:t xml:space="preserve">Заявки 1-го и 2-го типов поступают в "хвосты" своих очередей по случайному закону с интервалами времени </w:t>
      </w:r>
      <w:r w:rsidRPr="007C692E">
        <w:rPr>
          <w:b/>
          <w:bCs/>
          <w:sz w:val="32"/>
        </w:rPr>
        <w:t>Т1</w:t>
      </w:r>
      <w:r w:rsidRPr="007C692E">
        <w:rPr>
          <w:sz w:val="32"/>
        </w:rPr>
        <w:t xml:space="preserve"> и </w:t>
      </w:r>
      <w:r w:rsidRPr="007C692E">
        <w:rPr>
          <w:b/>
          <w:bCs/>
          <w:sz w:val="32"/>
        </w:rPr>
        <w:t>Т2</w:t>
      </w:r>
      <w:r w:rsidRPr="007C692E">
        <w:rPr>
          <w:sz w:val="32"/>
        </w:rPr>
        <w:t xml:space="preserve">, равномерно распределенными от </w:t>
      </w:r>
      <w:r w:rsidRPr="007C692E">
        <w:rPr>
          <w:b/>
          <w:bCs/>
          <w:sz w:val="32"/>
        </w:rPr>
        <w:t xml:space="preserve">1 до </w:t>
      </w:r>
      <w:proofErr w:type="gramStart"/>
      <w:r w:rsidRPr="007C692E">
        <w:rPr>
          <w:b/>
          <w:bCs/>
          <w:sz w:val="32"/>
        </w:rPr>
        <w:t>5</w:t>
      </w:r>
      <w:r w:rsidRPr="007C692E">
        <w:rPr>
          <w:sz w:val="32"/>
        </w:rPr>
        <w:t xml:space="preserve">  и</w:t>
      </w:r>
      <w:proofErr w:type="gramEnd"/>
      <w:r w:rsidRPr="007C692E">
        <w:rPr>
          <w:sz w:val="32"/>
        </w:rPr>
        <w:t xml:space="preserve"> от </w:t>
      </w:r>
      <w:r w:rsidRPr="007C692E">
        <w:rPr>
          <w:b/>
          <w:bCs/>
          <w:sz w:val="32"/>
        </w:rPr>
        <w:t>0 до 3</w:t>
      </w:r>
      <w:r w:rsidRPr="007C692E">
        <w:rPr>
          <w:sz w:val="32"/>
        </w:rPr>
        <w:t xml:space="preserve"> единиц времени (</w:t>
      </w:r>
      <w:proofErr w:type="spellStart"/>
      <w:r w:rsidRPr="007C692E">
        <w:rPr>
          <w:sz w:val="32"/>
        </w:rPr>
        <w:t>е.в</w:t>
      </w:r>
      <w:proofErr w:type="spellEnd"/>
      <w:r w:rsidRPr="007C692E">
        <w:rPr>
          <w:sz w:val="32"/>
        </w:rPr>
        <w:t xml:space="preserve">.) соответственно. В ОА они поступают из "головы" очереди по одной и обслуживаются также равновероятно за времена </w:t>
      </w:r>
      <w:r w:rsidRPr="007C692E">
        <w:rPr>
          <w:b/>
          <w:bCs/>
          <w:sz w:val="32"/>
        </w:rPr>
        <w:t>Т3</w:t>
      </w:r>
      <w:r w:rsidRPr="007C692E">
        <w:rPr>
          <w:sz w:val="32"/>
        </w:rPr>
        <w:t xml:space="preserve"> и </w:t>
      </w:r>
      <w:r w:rsidRPr="007C692E">
        <w:rPr>
          <w:b/>
          <w:bCs/>
          <w:sz w:val="32"/>
        </w:rPr>
        <w:t>Т4</w:t>
      </w:r>
      <w:r w:rsidRPr="007C692E">
        <w:rPr>
          <w:sz w:val="32"/>
        </w:rPr>
        <w:t xml:space="preserve">, распределенные от </w:t>
      </w:r>
      <w:r w:rsidRPr="007C692E">
        <w:rPr>
          <w:b/>
          <w:bCs/>
          <w:sz w:val="32"/>
        </w:rPr>
        <w:t>0 до 4</w:t>
      </w:r>
      <w:r w:rsidRPr="007C692E">
        <w:rPr>
          <w:sz w:val="32"/>
        </w:rPr>
        <w:t xml:space="preserve"> </w:t>
      </w:r>
      <w:proofErr w:type="spellStart"/>
      <w:r w:rsidRPr="007C692E">
        <w:rPr>
          <w:sz w:val="32"/>
        </w:rPr>
        <w:t>е.в</w:t>
      </w:r>
      <w:proofErr w:type="spellEnd"/>
      <w:r w:rsidRPr="007C692E">
        <w:rPr>
          <w:sz w:val="32"/>
        </w:rPr>
        <w:t xml:space="preserve">. и от </w:t>
      </w:r>
      <w:r w:rsidRPr="007C692E">
        <w:rPr>
          <w:b/>
          <w:bCs/>
          <w:sz w:val="32"/>
        </w:rPr>
        <w:t>0 до 1</w:t>
      </w:r>
      <w:r w:rsidRPr="007C692E">
        <w:rPr>
          <w:sz w:val="32"/>
        </w:rPr>
        <w:t xml:space="preserve"> </w:t>
      </w:r>
      <w:proofErr w:type="spellStart"/>
      <w:r w:rsidRPr="007C692E">
        <w:rPr>
          <w:sz w:val="32"/>
        </w:rPr>
        <w:t>е.в</w:t>
      </w:r>
      <w:proofErr w:type="spellEnd"/>
      <w:r w:rsidRPr="007C692E">
        <w:rPr>
          <w:sz w:val="32"/>
        </w:rPr>
        <w:t xml:space="preserve">. соответственно, после </w:t>
      </w:r>
      <w:r w:rsidRPr="007C692E">
        <w:rPr>
          <w:sz w:val="32"/>
        </w:rPr>
        <w:lastRenderedPageBreak/>
        <w:t xml:space="preserve">чего покидают систему. (Все времена – </w:t>
      </w:r>
      <w:r w:rsidRPr="007C692E">
        <w:rPr>
          <w:b/>
          <w:bCs/>
          <w:sz w:val="32"/>
        </w:rPr>
        <w:t>вещественного</w:t>
      </w:r>
      <w:r w:rsidRPr="007C692E">
        <w:rPr>
          <w:sz w:val="32"/>
        </w:rPr>
        <w:t xml:space="preserve"> </w:t>
      </w:r>
      <w:proofErr w:type="gramStart"/>
      <w:r w:rsidRPr="007C692E">
        <w:rPr>
          <w:sz w:val="32"/>
        </w:rPr>
        <w:t>типа)  В</w:t>
      </w:r>
      <w:proofErr w:type="gramEnd"/>
      <w:r w:rsidRPr="007C692E">
        <w:rPr>
          <w:sz w:val="32"/>
        </w:rPr>
        <w:t xml:space="preserve"> начале процесса в системе заявок нет.</w:t>
      </w:r>
    </w:p>
    <w:p w:rsidR="007C692E" w:rsidRPr="007C692E" w:rsidRDefault="007C692E" w:rsidP="007C692E">
      <w:pPr>
        <w:rPr>
          <w:sz w:val="32"/>
        </w:rPr>
      </w:pPr>
      <w:r w:rsidRPr="007C692E">
        <w:rPr>
          <w:sz w:val="32"/>
        </w:rPr>
        <w:t xml:space="preserve">Заявка 2-го типа может войти в ОА, если в системе нет заявок 1-го типа. Если в момент обслуживания заявки 2-го типа в пустую очередь входит заявка 1-го типа, то она немедленно поступает на обслуживание; обработка заявки 2-го типа </w:t>
      </w:r>
      <w:proofErr w:type="gramStart"/>
      <w:r w:rsidRPr="007C692E">
        <w:rPr>
          <w:sz w:val="32"/>
        </w:rPr>
        <w:t>прерывается</w:t>
      </w:r>
      <w:proofErr w:type="gramEnd"/>
      <w:r w:rsidRPr="007C692E">
        <w:rPr>
          <w:sz w:val="32"/>
        </w:rPr>
        <w:t xml:space="preserve"> и она возвращается в "хвост" своей очереди (система с </w:t>
      </w:r>
      <w:r w:rsidRPr="007C692E">
        <w:rPr>
          <w:b/>
          <w:sz w:val="32"/>
        </w:rPr>
        <w:t>абсолютным</w:t>
      </w:r>
      <w:r w:rsidRPr="007C692E">
        <w:rPr>
          <w:sz w:val="32"/>
        </w:rPr>
        <w:t xml:space="preserve"> приоритетом и </w:t>
      </w:r>
      <w:r w:rsidRPr="007C692E">
        <w:rPr>
          <w:b/>
          <w:sz w:val="32"/>
        </w:rPr>
        <w:t>повторным</w:t>
      </w:r>
      <w:r w:rsidRPr="007C692E">
        <w:rPr>
          <w:sz w:val="32"/>
        </w:rPr>
        <w:t xml:space="preserve"> обслуживанием).</w:t>
      </w:r>
    </w:p>
    <w:p w:rsidR="007C692E" w:rsidRPr="007C692E" w:rsidRDefault="007C692E" w:rsidP="007C692E">
      <w:pPr>
        <w:rPr>
          <w:sz w:val="32"/>
        </w:rPr>
      </w:pPr>
      <w:r w:rsidRPr="007C692E">
        <w:rPr>
          <w:sz w:val="32"/>
        </w:rPr>
        <w:t xml:space="preserve">Смоделировать процесс обслуживания первых 1000 заявок </w:t>
      </w:r>
      <w:r w:rsidRPr="007C692E">
        <w:rPr>
          <w:b/>
          <w:bCs/>
          <w:sz w:val="32"/>
        </w:rPr>
        <w:t>1-го типа</w:t>
      </w:r>
      <w:r w:rsidRPr="007C692E">
        <w:rPr>
          <w:sz w:val="32"/>
        </w:rPr>
        <w:t xml:space="preserve">, выдавая после обслуживания каждых 100 заявок </w:t>
      </w:r>
      <w:r w:rsidRPr="007C692E">
        <w:rPr>
          <w:b/>
          <w:bCs/>
          <w:sz w:val="32"/>
        </w:rPr>
        <w:t>1-го типа</w:t>
      </w:r>
      <w:r w:rsidRPr="007C692E">
        <w:rPr>
          <w:sz w:val="32"/>
        </w:rPr>
        <w:t xml:space="preserve"> информацию о текущей и средней длине каждой очереди, а в конце процесса - общее время моделирования и количестве вошедших в систему и вышедших из нее заявок обоих типов, среднем времени пребывания заявок в очереди, количестве «выброшенных» заявок второго типа.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памяти.</w:t>
      </w:r>
    </w:p>
    <w:p w:rsidR="009036F3" w:rsidRPr="00BF17F1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Входные данные</w:t>
      </w:r>
      <w:r w:rsidR="00BF17F1" w:rsidRPr="00BF17F1">
        <w:rPr>
          <w:b/>
          <w:sz w:val="40"/>
          <w:szCs w:val="28"/>
        </w:rPr>
        <w:t>:</w:t>
      </w:r>
    </w:p>
    <w:p w:rsidR="00BF17F1" w:rsidRPr="00BF17F1" w:rsidRDefault="007C692E" w:rsidP="009036F3">
      <w:pPr>
        <w:rPr>
          <w:sz w:val="32"/>
          <w:szCs w:val="28"/>
        </w:rPr>
      </w:pPr>
      <w:r>
        <w:rPr>
          <w:sz w:val="32"/>
          <w:szCs w:val="28"/>
        </w:rPr>
        <w:t>Номер выполнения команды</w:t>
      </w:r>
      <w:r w:rsidR="00BF17F1" w:rsidRPr="00BF17F1">
        <w:rPr>
          <w:sz w:val="32"/>
          <w:szCs w:val="28"/>
        </w:rPr>
        <w:t>;</w:t>
      </w:r>
    </w:p>
    <w:p w:rsidR="00BF17F1" w:rsidRPr="00BF17F1" w:rsidRDefault="00BF17F1" w:rsidP="009036F3">
      <w:pPr>
        <w:rPr>
          <w:b/>
          <w:sz w:val="32"/>
          <w:szCs w:val="28"/>
          <w:u w:val="single"/>
        </w:rPr>
      </w:pPr>
      <w:r w:rsidRPr="00BF17F1">
        <w:rPr>
          <w:b/>
          <w:sz w:val="32"/>
          <w:szCs w:val="28"/>
          <w:u w:val="single"/>
        </w:rPr>
        <w:t xml:space="preserve">Пример: </w:t>
      </w:r>
    </w:p>
    <w:p w:rsidR="00BF17F1" w:rsidRPr="00BF17F1" w:rsidRDefault="00356CC9" w:rsidP="009036F3">
      <w:pPr>
        <w:rPr>
          <w:sz w:val="32"/>
          <w:szCs w:val="28"/>
        </w:rPr>
      </w:pPr>
      <w:r>
        <w:rPr>
          <w:sz w:val="32"/>
          <w:szCs w:val="28"/>
        </w:rPr>
        <w:t xml:space="preserve">//ввод команды для </w:t>
      </w:r>
      <w:r w:rsidR="005C7518">
        <w:rPr>
          <w:sz w:val="32"/>
          <w:szCs w:val="28"/>
        </w:rPr>
        <w:t>очереди</w:t>
      </w:r>
    </w:p>
    <w:p w:rsidR="009036F3" w:rsidRPr="007C692E" w:rsidRDefault="00BF17F1" w:rsidP="009036F3">
      <w:pPr>
        <w:rPr>
          <w:sz w:val="32"/>
          <w:szCs w:val="28"/>
        </w:rPr>
      </w:pPr>
      <w:r w:rsidRPr="00BF17F1">
        <w:rPr>
          <w:sz w:val="32"/>
          <w:szCs w:val="28"/>
        </w:rPr>
        <w:t xml:space="preserve">&gt;&gt;1 </w:t>
      </w:r>
    </w:p>
    <w:p w:rsidR="009036F3" w:rsidRPr="006E76CF" w:rsidRDefault="009036F3" w:rsidP="009036F3">
      <w:pPr>
        <w:rPr>
          <w:b/>
          <w:sz w:val="40"/>
          <w:szCs w:val="28"/>
        </w:rPr>
      </w:pPr>
      <w:r w:rsidRPr="006E76CF">
        <w:rPr>
          <w:b/>
          <w:sz w:val="40"/>
          <w:szCs w:val="28"/>
        </w:rPr>
        <w:t>Выходные данные</w:t>
      </w:r>
    </w:p>
    <w:p w:rsidR="009036F3" w:rsidRPr="007C692E" w:rsidRDefault="007C692E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Время работы очереди 1 типа, 2 типа</w:t>
      </w:r>
      <w:r w:rsidRPr="007C692E">
        <w:rPr>
          <w:rFonts w:eastAsia="Times New Roman"/>
          <w:sz w:val="32"/>
          <w:szCs w:val="28"/>
          <w:lang w:eastAsia="ar-SA"/>
        </w:rPr>
        <w:t>;</w:t>
      </w:r>
    </w:p>
    <w:p w:rsidR="007C692E" w:rsidRPr="005C7518" w:rsidRDefault="007C692E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Количество обработанных заявок</w:t>
      </w:r>
      <w:r w:rsidRPr="005C7518">
        <w:rPr>
          <w:rFonts w:eastAsia="Times New Roman"/>
          <w:sz w:val="32"/>
          <w:szCs w:val="28"/>
          <w:lang w:eastAsia="ar-SA"/>
        </w:rPr>
        <w:t>;</w:t>
      </w:r>
    </w:p>
    <w:p w:rsidR="007C692E" w:rsidRPr="007C692E" w:rsidRDefault="007C692E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t>Адреса</w:t>
      </w:r>
      <w:r w:rsidRPr="005C7518">
        <w:rPr>
          <w:rFonts w:eastAsia="Times New Roman"/>
          <w:sz w:val="32"/>
          <w:szCs w:val="28"/>
          <w:lang w:eastAsia="ar-SA"/>
        </w:rPr>
        <w:t>;</w:t>
      </w:r>
    </w:p>
    <w:p w:rsidR="00BF17F1" w:rsidRDefault="00BF17F1" w:rsidP="00BF17F1">
      <w:pPr>
        <w:rPr>
          <w:b/>
          <w:sz w:val="40"/>
        </w:rPr>
      </w:pP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rFonts w:eastAsia="Times New Roman"/>
          <w:sz w:val="32"/>
          <w:szCs w:val="28"/>
          <w:lang w:eastAsia="ar-SA"/>
        </w:rPr>
        <w:tab/>
      </w:r>
      <w:r>
        <w:rPr>
          <w:b/>
          <w:sz w:val="40"/>
        </w:rPr>
        <w:t>Функция программы</w:t>
      </w:r>
    </w:p>
    <w:p w:rsidR="00D70BB9" w:rsidRPr="007C692E" w:rsidRDefault="007C692E" w:rsidP="009036F3">
      <w:pPr>
        <w:spacing w:line="360" w:lineRule="auto"/>
        <w:rPr>
          <w:rFonts w:eastAsia="Times New Roman"/>
          <w:sz w:val="32"/>
          <w:szCs w:val="28"/>
          <w:lang w:eastAsia="ar-SA"/>
        </w:rPr>
      </w:pPr>
      <w:r>
        <w:rPr>
          <w:rFonts w:eastAsia="Times New Roman"/>
          <w:sz w:val="32"/>
          <w:szCs w:val="28"/>
          <w:lang w:eastAsia="ar-SA"/>
        </w:rPr>
        <w:lastRenderedPageBreak/>
        <w:t>Обработка очередей, измерение времени выполнения массива и списка, вывод адресов списка в файл.</w:t>
      </w:r>
    </w:p>
    <w:p w:rsidR="009036F3" w:rsidRPr="007C692E" w:rsidRDefault="009036F3" w:rsidP="007C692E">
      <w:pPr>
        <w:ind w:left="2124" w:firstLine="708"/>
        <w:rPr>
          <w:b/>
          <w:sz w:val="40"/>
        </w:rPr>
      </w:pPr>
      <w:r w:rsidRPr="009036F3">
        <w:rPr>
          <w:rFonts w:eastAsia="Times New Roman"/>
          <w:b/>
          <w:sz w:val="40"/>
          <w:szCs w:val="28"/>
          <w:lang w:eastAsia="ar-SA"/>
        </w:rPr>
        <w:t>Аварийные ситуации</w:t>
      </w:r>
    </w:p>
    <w:p w:rsidR="009036F3" w:rsidRPr="00356CC9" w:rsidRDefault="009036F3" w:rsidP="009036F3">
      <w:pPr>
        <w:spacing w:line="360" w:lineRule="auto"/>
        <w:ind w:hanging="142"/>
        <w:rPr>
          <w:sz w:val="32"/>
          <w:szCs w:val="28"/>
        </w:rPr>
      </w:pPr>
      <w:r w:rsidRPr="009036F3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427C80">
        <w:rPr>
          <w:sz w:val="32"/>
          <w:szCs w:val="28"/>
        </w:rPr>
        <w:t>Закончилось место в оперативной памяти</w:t>
      </w:r>
      <w:r w:rsidR="00D70BB9">
        <w:rPr>
          <w:sz w:val="32"/>
          <w:szCs w:val="28"/>
        </w:rPr>
        <w:t xml:space="preserve"> </w:t>
      </w:r>
    </w:p>
    <w:p w:rsidR="009036F3" w:rsidRPr="00427C80" w:rsidRDefault="009036F3" w:rsidP="009036F3">
      <w:pPr>
        <w:spacing w:line="360" w:lineRule="auto"/>
        <w:ind w:hanging="142"/>
        <w:rPr>
          <w:sz w:val="32"/>
          <w:szCs w:val="28"/>
        </w:rPr>
      </w:pPr>
      <w:r w:rsidRPr="00427C80">
        <w:rPr>
          <w:rFonts w:eastAsia="Times New Roman"/>
          <w:b/>
          <w:sz w:val="32"/>
          <w:szCs w:val="28"/>
          <w:lang w:eastAsia="ar-SA"/>
        </w:rPr>
        <w:t xml:space="preserve">- </w:t>
      </w:r>
      <w:r w:rsidR="005C7518">
        <w:rPr>
          <w:sz w:val="32"/>
          <w:szCs w:val="28"/>
        </w:rPr>
        <w:t>Переполнение очереди</w:t>
      </w:r>
      <w:r w:rsidR="00427C80">
        <w:rPr>
          <w:sz w:val="32"/>
          <w:szCs w:val="28"/>
        </w:rPr>
        <w:t xml:space="preserve"> </w:t>
      </w:r>
    </w:p>
    <w:p w:rsidR="00A9362E" w:rsidRPr="00D44000" w:rsidRDefault="00404F30" w:rsidP="00427C80">
      <w:pPr>
        <w:ind w:firstLine="708"/>
        <w:rPr>
          <w:b/>
          <w:sz w:val="40"/>
          <w:szCs w:val="28"/>
        </w:rPr>
      </w:pPr>
      <w:r w:rsidRPr="00404F30">
        <w:rPr>
          <w:b/>
          <w:sz w:val="40"/>
          <w:szCs w:val="28"/>
        </w:rPr>
        <w:t>Описание использованных структур данных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B050"/>
          <w:sz w:val="28"/>
          <w:szCs w:val="28"/>
          <w:lang w:eastAsia="ru-RU"/>
        </w:rPr>
      </w:pPr>
      <w:r w:rsidRPr="00A9362E">
        <w:rPr>
          <w:rFonts w:eastAsia="Times New Roman" w:cs="Courier New"/>
          <w:color w:val="00B050"/>
          <w:sz w:val="28"/>
          <w:szCs w:val="28"/>
          <w:lang w:eastAsia="ru-RU"/>
        </w:rPr>
        <w:t>//</w:t>
      </w:r>
      <w:r w:rsidR="00427C80">
        <w:rPr>
          <w:rFonts w:eastAsia="Times New Roman" w:cs="Courier New"/>
          <w:color w:val="00B050"/>
          <w:sz w:val="28"/>
          <w:szCs w:val="28"/>
          <w:lang w:eastAsia="ru-RU"/>
        </w:rPr>
        <w:t>структура (очередь массива)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typedef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proofErr w:type="spell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struct</w:t>
      </w:r>
      <w:proofErr w:type="spellEnd"/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{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double</w:t>
      </w:r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data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[</w:t>
      </w:r>
      <w:r w:rsidRPr="00427C80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2048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];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int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size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;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gramStart"/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}</w:t>
      </w:r>
      <w:proofErr w:type="spellStart"/>
      <w:r w:rsidRPr="00427C80">
        <w:rPr>
          <w:rFonts w:ascii="Courier New" w:eastAsia="Times New Roman" w:hAnsi="Courier New" w:cs="Courier New"/>
          <w:color w:val="800080"/>
          <w:sz w:val="24"/>
          <w:szCs w:val="20"/>
          <w:lang w:eastAsia="ru-RU"/>
        </w:rPr>
        <w:t>QueueArray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;</w:t>
      </w:r>
    </w:p>
    <w:p w:rsidR="00A9362E" w:rsidRPr="00A9362E" w:rsidRDefault="00A9362E" w:rsidP="00A93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</w:t>
      </w:r>
      <w:r w:rsidR="00427C80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узел списка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struct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80"/>
          <w:sz w:val="24"/>
          <w:szCs w:val="20"/>
          <w:lang w:val="en-US" w:eastAsia="ru-RU"/>
        </w:rPr>
        <w:t>Node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{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double</w:t>
      </w:r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data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;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struct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80"/>
          <w:sz w:val="24"/>
          <w:szCs w:val="20"/>
          <w:lang w:val="en-US" w:eastAsia="ru-RU"/>
        </w:rPr>
        <w:t>Node</w:t>
      </w: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*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next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;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};</w:t>
      </w:r>
    </w:p>
    <w:p w:rsidR="00427C80" w:rsidRPr="00A9362E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</w:pP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//</w:t>
      </w:r>
      <w:proofErr w:type="gramStart"/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структу</w:t>
      </w:r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ра(</w:t>
      </w:r>
      <w:proofErr w:type="gramEnd"/>
      <w:r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>очередь списка)</w:t>
      </w:r>
      <w:r w:rsidRPr="00A9362E">
        <w:rPr>
          <w:rFonts w:ascii="Courier New" w:eastAsia="Times New Roman" w:hAnsi="Courier New" w:cs="Courier New"/>
          <w:color w:val="00B050"/>
          <w:sz w:val="24"/>
          <w:szCs w:val="24"/>
          <w:lang w:eastAsia="ru-RU"/>
        </w:rPr>
        <w:t xml:space="preserve"> </w:t>
      </w:r>
    </w:p>
    <w:p w:rsidR="00427C80" w:rsidRPr="005C7518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typedef</w:t>
      </w:r>
      <w:proofErr w:type="spellEnd"/>
      <w:proofErr w:type="gramEnd"/>
      <w:r w:rsidRPr="005C7518">
        <w:rPr>
          <w:rFonts w:ascii="Courier New" w:eastAsia="Times New Roman" w:hAnsi="Courier New" w:cs="Courier New"/>
          <w:color w:val="C0C0C0"/>
          <w:sz w:val="24"/>
          <w:szCs w:val="20"/>
          <w:lang w:eastAsia="ru-RU"/>
        </w:rPr>
        <w:t xml:space="preserve"> </w:t>
      </w:r>
      <w:proofErr w:type="spell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struct</w:t>
      </w:r>
      <w:proofErr w:type="spellEnd"/>
      <w:r w:rsidRPr="005C7518">
        <w:rPr>
          <w:rFonts w:ascii="Courier New" w:eastAsia="Times New Roman" w:hAnsi="Courier New" w:cs="Courier New"/>
          <w:color w:val="000000"/>
          <w:sz w:val="24"/>
          <w:szCs w:val="20"/>
          <w:lang w:eastAsia="ru-RU"/>
        </w:rPr>
        <w:t>{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C7518">
        <w:rPr>
          <w:rFonts w:ascii="Courier New" w:eastAsia="Times New Roman" w:hAnsi="Courier New" w:cs="Courier New"/>
          <w:color w:val="C0C0C0"/>
          <w:sz w:val="24"/>
          <w:szCs w:val="20"/>
          <w:lang w:eastAsia="ru-RU"/>
        </w:rPr>
        <w:t xml:space="preserve">    </w:t>
      </w: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struct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80"/>
          <w:sz w:val="24"/>
          <w:szCs w:val="20"/>
          <w:lang w:val="en-US" w:eastAsia="ru-RU"/>
        </w:rPr>
        <w:t>Node</w:t>
      </w: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*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head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,</w:t>
      </w: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*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tail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;</w:t>
      </w:r>
    </w:p>
    <w:p w:rsidR="00427C80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427C80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int</w:t>
      </w:r>
      <w:proofErr w:type="spellEnd"/>
      <w:proofErr w:type="gramEnd"/>
      <w:r w:rsidRPr="00427C80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427C80">
        <w:rPr>
          <w:rFonts w:ascii="Courier New" w:eastAsia="Times New Roman" w:hAnsi="Courier New" w:cs="Courier New"/>
          <w:color w:val="800000"/>
          <w:sz w:val="24"/>
          <w:szCs w:val="20"/>
          <w:lang w:val="en-US" w:eastAsia="ru-RU"/>
        </w:rPr>
        <w:t>size</w:t>
      </w:r>
      <w:r w:rsidRPr="00427C80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;</w:t>
      </w:r>
    </w:p>
    <w:p w:rsidR="00B311EB" w:rsidRPr="00427C80" w:rsidRDefault="00427C80" w:rsidP="00427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24"/>
          <w:lang w:val="en-US" w:eastAsia="ru-RU"/>
        </w:rPr>
      </w:pPr>
      <w:proofErr w:type="gramStart"/>
      <w:r w:rsidRPr="00427C80">
        <w:rPr>
          <w:rFonts w:ascii="Times New Roman" w:eastAsia="Times New Roman" w:hAnsi="Times New Roman" w:cs="Times New Roman"/>
          <w:color w:val="000000"/>
          <w:sz w:val="32"/>
          <w:szCs w:val="24"/>
          <w:lang w:val="en-US" w:eastAsia="ru-RU"/>
        </w:rPr>
        <w:t>}</w:t>
      </w:r>
      <w:r w:rsidRPr="00427C80">
        <w:rPr>
          <w:rFonts w:ascii="Times New Roman" w:eastAsia="Times New Roman" w:hAnsi="Times New Roman" w:cs="Times New Roman"/>
          <w:color w:val="800080"/>
          <w:sz w:val="28"/>
          <w:szCs w:val="24"/>
          <w:lang w:val="en-US" w:eastAsia="ru-RU"/>
        </w:rPr>
        <w:t>List</w:t>
      </w:r>
      <w:proofErr w:type="gramEnd"/>
      <w:r w:rsidRPr="00427C80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;</w:t>
      </w:r>
    </w:p>
    <w:p w:rsidR="008645E2" w:rsidRDefault="00F368EC" w:rsidP="008645E2">
      <w:pPr>
        <w:jc w:val="center"/>
        <w:rPr>
          <w:b/>
          <w:sz w:val="40"/>
        </w:rPr>
      </w:pPr>
      <w:r>
        <w:rPr>
          <w:b/>
          <w:sz w:val="40"/>
        </w:rPr>
        <w:t>Алгоритм</w:t>
      </w:r>
    </w:p>
    <w:p w:rsidR="00B311EB" w:rsidRPr="00404F30" w:rsidRDefault="00F368EC" w:rsidP="000E4A0B">
      <w:pPr>
        <w:rPr>
          <w:b/>
          <w:sz w:val="32"/>
        </w:rPr>
      </w:pPr>
      <w:r w:rsidRPr="001C2A17">
        <w:rPr>
          <w:b/>
          <w:sz w:val="32"/>
        </w:rPr>
        <w:t>Обработка ввода</w:t>
      </w:r>
      <w:r w:rsidRPr="00404F30">
        <w:rPr>
          <w:b/>
          <w:sz w:val="32"/>
        </w:rPr>
        <w:t>:</w:t>
      </w:r>
    </w:p>
    <w:p w:rsidR="00B311EB" w:rsidRDefault="00B311EB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Вывести интерфейс программы</w:t>
      </w:r>
    </w:p>
    <w:p w:rsidR="00F368EC" w:rsidRPr="00F368EC" w:rsidRDefault="00F368EC" w:rsidP="00F368EC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Проверить корректность ввода(</w:t>
      </w:r>
      <w:r w:rsidR="00B311EB">
        <w:rPr>
          <w:sz w:val="32"/>
        </w:rPr>
        <w:t>Интерфейс</w:t>
      </w:r>
      <w:r>
        <w:rPr>
          <w:sz w:val="32"/>
        </w:rPr>
        <w:t>)</w:t>
      </w:r>
    </w:p>
    <w:p w:rsidR="000E4A0B" w:rsidRDefault="00427C80" w:rsidP="000E4A0B">
      <w:pPr>
        <w:pStyle w:val="a4"/>
        <w:numPr>
          <w:ilvl w:val="0"/>
          <w:numId w:val="4"/>
        </w:numPr>
        <w:rPr>
          <w:sz w:val="32"/>
        </w:rPr>
      </w:pPr>
      <w:r>
        <w:rPr>
          <w:sz w:val="32"/>
        </w:rPr>
        <w:t>Запустить выбранную команду</w:t>
      </w:r>
    </w:p>
    <w:p w:rsidR="000E4A0B" w:rsidRDefault="000E4A0B" w:rsidP="000E4A0B">
      <w:pPr>
        <w:ind w:left="360"/>
        <w:rPr>
          <w:sz w:val="32"/>
        </w:rPr>
      </w:pPr>
      <w:r w:rsidRPr="000E4A0B">
        <w:rPr>
          <w:sz w:val="32"/>
        </w:rPr>
        <w:t>-//////- Вывод сообщение об ошибке, если она есть -//////-</w:t>
      </w:r>
    </w:p>
    <w:p w:rsidR="000E4A0B" w:rsidRPr="00A9362E" w:rsidRDefault="00A9362E" w:rsidP="00A9362E">
      <w:pPr>
        <w:ind w:left="360"/>
        <w:rPr>
          <w:sz w:val="32"/>
        </w:rPr>
      </w:pPr>
      <w:r>
        <w:rPr>
          <w:sz w:val="32"/>
        </w:rPr>
        <w:t>Иначе</w:t>
      </w:r>
    </w:p>
    <w:p w:rsidR="00F368EC" w:rsidRPr="001C2A17" w:rsidRDefault="00F368EC" w:rsidP="00F368EC">
      <w:pPr>
        <w:rPr>
          <w:b/>
          <w:sz w:val="32"/>
        </w:rPr>
      </w:pPr>
      <w:r w:rsidRPr="001C2A17">
        <w:rPr>
          <w:b/>
          <w:sz w:val="32"/>
        </w:rPr>
        <w:t>О</w:t>
      </w:r>
      <w:r w:rsidR="00427C80">
        <w:rPr>
          <w:b/>
          <w:sz w:val="32"/>
        </w:rPr>
        <w:t>бработка операций над очередью</w:t>
      </w:r>
      <w:r w:rsidRPr="001C2A17">
        <w:rPr>
          <w:b/>
          <w:sz w:val="32"/>
        </w:rPr>
        <w:t xml:space="preserve">: </w:t>
      </w:r>
    </w:p>
    <w:p w:rsidR="00404F30" w:rsidRPr="00B311EB" w:rsidRDefault="00BB2BFF" w:rsidP="00B311EB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Добавление </w:t>
      </w:r>
      <w:proofErr w:type="gramStart"/>
      <w:r>
        <w:rPr>
          <w:rFonts w:eastAsia="Times New Roman" w:cs="Times New Roman"/>
          <w:sz w:val="32"/>
          <w:szCs w:val="32"/>
        </w:rPr>
        <w:t>элемента  в</w:t>
      </w:r>
      <w:proofErr w:type="gramEnd"/>
      <w:r>
        <w:rPr>
          <w:rFonts w:eastAsia="Times New Roman" w:cs="Times New Roman"/>
          <w:sz w:val="32"/>
          <w:szCs w:val="32"/>
        </w:rPr>
        <w:t xml:space="preserve"> очередь</w:t>
      </w:r>
    </w:p>
    <w:p w:rsidR="00404F30" w:rsidRDefault="00BB2BFF" w:rsidP="00F368EC">
      <w:pPr>
        <w:pStyle w:val="a4"/>
        <w:numPr>
          <w:ilvl w:val="0"/>
          <w:numId w:val="8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Удаление элемента из очереди</w:t>
      </w:r>
    </w:p>
    <w:p w:rsidR="00404F30" w:rsidRPr="00A9362E" w:rsidRDefault="00BB2BFF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 xml:space="preserve">Расчет времени </w:t>
      </w:r>
    </w:p>
    <w:p w:rsidR="00A9362E" w:rsidRPr="00BB2BFF" w:rsidRDefault="00A9362E" w:rsidP="00BB2BFF">
      <w:pPr>
        <w:ind w:left="360"/>
        <w:rPr>
          <w:sz w:val="32"/>
        </w:rPr>
      </w:pPr>
    </w:p>
    <w:p w:rsidR="00A9362E" w:rsidRDefault="00A9362E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</w:t>
      </w:r>
      <w:r w:rsidR="00BB2BFF">
        <w:rPr>
          <w:sz w:val="32"/>
        </w:rPr>
        <w:t>ывод времени выполнения, через каждые 100 элементов</w:t>
      </w:r>
    </w:p>
    <w:p w:rsidR="008B43D3" w:rsidRDefault="00BB2BFF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Вывод конечного результата выполнения</w:t>
      </w:r>
    </w:p>
    <w:p w:rsidR="00BB2BFF" w:rsidRPr="00A9362E" w:rsidRDefault="00BB2BFF" w:rsidP="00404F30">
      <w:pPr>
        <w:pStyle w:val="a4"/>
        <w:numPr>
          <w:ilvl w:val="0"/>
          <w:numId w:val="8"/>
        </w:numPr>
        <w:rPr>
          <w:sz w:val="32"/>
        </w:rPr>
      </w:pPr>
      <w:r>
        <w:rPr>
          <w:sz w:val="32"/>
        </w:rPr>
        <w:t>Вывод таблицы адресов списка в файл</w:t>
      </w:r>
    </w:p>
    <w:p w:rsidR="00F368EC" w:rsidRPr="00404F30" w:rsidRDefault="00B311EB" w:rsidP="00404F30">
      <w:pPr>
        <w:rPr>
          <w:rFonts w:eastAsia="Times New Roman" w:cs="Times New Roman"/>
          <w:sz w:val="32"/>
          <w:szCs w:val="32"/>
        </w:rPr>
      </w:pPr>
      <w:r>
        <w:rPr>
          <w:b/>
          <w:sz w:val="32"/>
        </w:rPr>
        <w:t>Обработка времени</w:t>
      </w:r>
      <w:r w:rsidR="00F368EC" w:rsidRPr="00404F30">
        <w:rPr>
          <w:b/>
          <w:sz w:val="32"/>
          <w:lang w:val="en-US"/>
        </w:rPr>
        <w:t>:</w:t>
      </w:r>
    </w:p>
    <w:p w:rsidR="00F368EC" w:rsidRPr="00BB2BFF" w:rsidRDefault="00BB2BFF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Расчет среднего времени для первой очереди</w:t>
      </w:r>
    </w:p>
    <w:p w:rsidR="00B311EB" w:rsidRDefault="00BB2BFF" w:rsidP="00F368EC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Расчет среднего времени для второй очереди</w:t>
      </w:r>
    </w:p>
    <w:p w:rsidR="0016190F" w:rsidRPr="00427C80" w:rsidRDefault="00BB2BFF" w:rsidP="0016190F">
      <w:pPr>
        <w:pStyle w:val="a4"/>
        <w:numPr>
          <w:ilvl w:val="0"/>
          <w:numId w:val="7"/>
        </w:numPr>
        <w:rPr>
          <w:sz w:val="32"/>
        </w:rPr>
      </w:pPr>
      <w:r>
        <w:rPr>
          <w:sz w:val="32"/>
        </w:rPr>
        <w:t>Вывод времени работы всей программы</w:t>
      </w:r>
    </w:p>
    <w:p w:rsidR="00314CE6" w:rsidRDefault="00E624FA" w:rsidP="00211D00">
      <w:pPr>
        <w:jc w:val="center"/>
        <w:rPr>
          <w:b/>
          <w:sz w:val="40"/>
        </w:rPr>
      </w:pPr>
      <w:r w:rsidRPr="00E624FA">
        <w:rPr>
          <w:b/>
          <w:sz w:val="40"/>
        </w:rPr>
        <w:t>Тесты</w: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b/>
          <w:sz w:val="40"/>
        </w:rPr>
        <w:t xml:space="preserve">Тест </w:t>
      </w:r>
      <w:proofErr w:type="gramStart"/>
      <w:r>
        <w:rPr>
          <w:b/>
          <w:sz w:val="40"/>
        </w:rPr>
        <w:t>ввода</w:t>
      </w:r>
      <w:r w:rsidRPr="006E5907">
        <w:rPr>
          <w:b/>
          <w:sz w:val="40"/>
        </w:rPr>
        <w:t>:</w:t>
      </w:r>
      <w:r w:rsidRPr="006E5907">
        <w:rPr>
          <w:b/>
          <w:sz w:val="40"/>
        </w:rPr>
        <w:br/>
      </w:r>
      <w:r w:rsidR="00646F8C">
        <w:rPr>
          <w:sz w:val="32"/>
          <w:szCs w:val="32"/>
        </w:rPr>
        <w:t>Некорр</w:t>
      </w:r>
      <w:r>
        <w:rPr>
          <w:sz w:val="32"/>
          <w:szCs w:val="32"/>
        </w:rPr>
        <w:t>ектный</w:t>
      </w:r>
      <w:proofErr w:type="gramEnd"/>
      <w:r>
        <w:rPr>
          <w:sz w:val="32"/>
          <w:szCs w:val="32"/>
        </w:rPr>
        <w:t xml:space="preserve"> в</w:t>
      </w:r>
      <w:r w:rsidR="00646F8C">
        <w:rPr>
          <w:sz w:val="32"/>
          <w:szCs w:val="32"/>
        </w:rPr>
        <w:t>в</w:t>
      </w:r>
      <w:r>
        <w:rPr>
          <w:sz w:val="32"/>
          <w:szCs w:val="32"/>
        </w:rPr>
        <w:t xml:space="preserve">од </w:t>
      </w:r>
      <w:r w:rsidR="00427C80">
        <w:rPr>
          <w:sz w:val="32"/>
          <w:szCs w:val="32"/>
        </w:rPr>
        <w:t>команды очереди</w:t>
      </w:r>
      <w:r w:rsidRPr="006E5907">
        <w:rPr>
          <w:sz w:val="32"/>
          <w:szCs w:val="32"/>
        </w:rPr>
        <w:t xml:space="preserve">: </w:t>
      </w:r>
    </w:p>
    <w:p w:rsidR="006E5907" w:rsidRDefault="00DF497D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71pt">
            <v:imagedata r:id="rId9" o:title="2016-11-29_11-16-15"/>
          </v:shape>
        </w:pict>
      </w:r>
    </w:p>
    <w:p w:rsidR="006E5907" w:rsidRDefault="006E5907" w:rsidP="00211D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Корректный ввод номера операции над </w:t>
      </w:r>
      <w:r w:rsidR="00646F8C">
        <w:rPr>
          <w:sz w:val="32"/>
          <w:szCs w:val="32"/>
        </w:rPr>
        <w:t>таблицей</w:t>
      </w:r>
      <w:r w:rsidRPr="006E5907">
        <w:rPr>
          <w:sz w:val="32"/>
          <w:szCs w:val="32"/>
        </w:rPr>
        <w:t>:</w:t>
      </w:r>
    </w:p>
    <w:p w:rsidR="00646F8C" w:rsidRDefault="00235F8C" w:rsidP="00646F8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331.5pt;height:241.5pt">
            <v:imagedata r:id="rId10" o:title="2016-11-29_11-17-16"/>
          </v:shape>
        </w:pict>
      </w:r>
    </w:p>
    <w:p w:rsidR="0019406A" w:rsidRPr="00340388" w:rsidRDefault="0019406A" w:rsidP="00646F8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Тест на переполнение</w:t>
      </w:r>
    </w:p>
    <w:p w:rsidR="00AC74C7" w:rsidRPr="00AC74C7" w:rsidRDefault="00235F8C" w:rsidP="00211D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8" type="#_x0000_t75" style="width:319.5pt;height:426.75pt">
            <v:imagedata r:id="rId11" o:title="2016-12-03_02-31-15"/>
          </v:shape>
        </w:pict>
      </w:r>
    </w:p>
    <w:p w:rsidR="00DF497D" w:rsidRPr="00DF497D" w:rsidRDefault="00DF497D" w:rsidP="00DF497D">
      <w:pPr>
        <w:jc w:val="center"/>
        <w:rPr>
          <w:b/>
          <w:sz w:val="40"/>
          <w:lang w:val="en-US"/>
        </w:rPr>
      </w:pPr>
      <w:r>
        <w:rPr>
          <w:b/>
          <w:sz w:val="40"/>
        </w:rPr>
        <w:lastRenderedPageBreak/>
        <w:t>Результат</w:t>
      </w:r>
      <w:r>
        <w:rPr>
          <w:b/>
          <w:sz w:val="40"/>
          <w:lang w:val="en-US"/>
        </w:rPr>
        <w:t>:</w:t>
      </w:r>
    </w:p>
    <w:p w:rsidR="00D43B66" w:rsidRDefault="00DF497D" w:rsidP="00D43B66">
      <w:pPr>
        <w:jc w:val="center"/>
        <w:rPr>
          <w:b/>
          <w:sz w:val="40"/>
        </w:rPr>
      </w:pPr>
      <w:r>
        <w:rPr>
          <w:b/>
          <w:sz w:val="40"/>
        </w:rPr>
        <w:pict>
          <v:shape id="_x0000_i1029" type="#_x0000_t75" style="width:337.5pt;height:324.75pt">
            <v:imagedata r:id="rId12" o:title="2016-12-06_19-00-53"/>
          </v:shape>
        </w:pict>
      </w:r>
    </w:p>
    <w:p w:rsidR="004A102C" w:rsidRDefault="004A102C" w:rsidP="004A102C">
      <w:pPr>
        <w:rPr>
          <w:sz w:val="36"/>
          <w:lang w:val="en-US"/>
        </w:rPr>
      </w:pPr>
      <w:r>
        <w:rPr>
          <w:sz w:val="36"/>
          <w:lang w:val="en-US"/>
        </w:rPr>
        <w:t>100*(3030.7 – ((5+1)/2)*1000)</w:t>
      </w:r>
      <w:proofErr w:type="gramStart"/>
      <w:r>
        <w:rPr>
          <w:sz w:val="36"/>
          <w:lang w:val="en-US"/>
        </w:rPr>
        <w:t>/(</w:t>
      </w:r>
      <w:proofErr w:type="gramEnd"/>
      <w:r>
        <w:rPr>
          <w:sz w:val="36"/>
          <w:lang w:val="en-US"/>
        </w:rPr>
        <w:t>((5+1)/2)*1000) = 1.0224%</w:t>
      </w:r>
    </w:p>
    <w:p w:rsidR="004A102C" w:rsidRPr="00D43B66" w:rsidRDefault="004A102C" w:rsidP="004A102C">
      <w:pPr>
        <w:jc w:val="center"/>
        <w:rPr>
          <w:sz w:val="36"/>
        </w:rPr>
      </w:pPr>
      <w:r>
        <w:rPr>
          <w:sz w:val="36"/>
          <w:lang w:val="en-US"/>
        </w:rPr>
        <w:pict>
          <v:shape id="_x0000_i1030" type="#_x0000_t75" style="width:315pt;height:219.75pt">
            <v:imagedata r:id="rId13" o:title="2016-12-06_19-07-43"/>
          </v:shape>
        </w:pict>
      </w:r>
    </w:p>
    <w:p w:rsidR="004A102C" w:rsidRDefault="004A102C" w:rsidP="004A102C">
      <w:pPr>
        <w:rPr>
          <w:sz w:val="36"/>
          <w:lang w:val="en-US"/>
        </w:rPr>
      </w:pPr>
      <w:r>
        <w:rPr>
          <w:sz w:val="36"/>
          <w:lang w:val="en-US"/>
        </w:rPr>
        <w:t>100*(</w:t>
      </w:r>
      <w:r>
        <w:rPr>
          <w:sz w:val="36"/>
          <w:lang w:val="en-US"/>
        </w:rPr>
        <w:t>3034.4</w:t>
      </w:r>
      <w:r>
        <w:rPr>
          <w:sz w:val="36"/>
          <w:lang w:val="en-US"/>
        </w:rPr>
        <w:t xml:space="preserve"> – ((5+1)/2)*1000)</w:t>
      </w:r>
      <w:proofErr w:type="gramStart"/>
      <w:r>
        <w:rPr>
          <w:sz w:val="36"/>
          <w:lang w:val="en-US"/>
        </w:rPr>
        <w:t>/(</w:t>
      </w:r>
      <w:proofErr w:type="gramEnd"/>
      <w:r>
        <w:rPr>
          <w:sz w:val="36"/>
          <w:lang w:val="en-US"/>
        </w:rPr>
        <w:t>((5+1)/2)*1000) = 1.</w:t>
      </w:r>
      <w:r>
        <w:rPr>
          <w:sz w:val="36"/>
          <w:lang w:val="en-US"/>
        </w:rPr>
        <w:t>1477</w:t>
      </w:r>
      <w:r>
        <w:rPr>
          <w:sz w:val="36"/>
          <w:lang w:val="en-US"/>
        </w:rPr>
        <w:t>%</w:t>
      </w:r>
    </w:p>
    <w:p w:rsidR="004A102C" w:rsidRDefault="00D43B66" w:rsidP="00D43B66">
      <w:pPr>
        <w:rPr>
          <w:sz w:val="36"/>
        </w:rPr>
      </w:pPr>
      <w:r>
        <w:rPr>
          <w:sz w:val="36"/>
        </w:rPr>
        <w:t>В теории (5+</w:t>
      </w:r>
      <w:proofErr w:type="gramStart"/>
      <w:r>
        <w:rPr>
          <w:sz w:val="36"/>
        </w:rPr>
        <w:t>1)/</w:t>
      </w:r>
      <w:proofErr w:type="gramEnd"/>
      <w:r>
        <w:rPr>
          <w:sz w:val="36"/>
        </w:rPr>
        <w:t>2 * 1000 = 3000</w:t>
      </w:r>
    </w:p>
    <w:p w:rsidR="00D43B66" w:rsidRDefault="00D43B66" w:rsidP="00D43B66">
      <w:pPr>
        <w:rPr>
          <w:sz w:val="36"/>
        </w:rPr>
      </w:pPr>
      <w:r>
        <w:rPr>
          <w:sz w:val="36"/>
        </w:rPr>
        <w:lastRenderedPageBreak/>
        <w:pict>
          <v:shape id="_x0000_i1031" type="#_x0000_t75" style="width:264.75pt;height:95.25pt">
            <v:imagedata r:id="rId14" o:title="2016-12-06_20-17-16"/>
          </v:shape>
        </w:pict>
      </w:r>
    </w:p>
    <w:p w:rsidR="00D43B66" w:rsidRDefault="00D43B66" w:rsidP="00D43B66">
      <w:pPr>
        <w:rPr>
          <w:sz w:val="36"/>
        </w:rPr>
      </w:pPr>
      <w:r>
        <w:rPr>
          <w:sz w:val="36"/>
        </w:rPr>
        <w:pict>
          <v:shape id="_x0000_i1032" type="#_x0000_t75" style="width:336pt;height:170.25pt">
            <v:imagedata r:id="rId15" o:title="2016-12-06_20-17-32"/>
          </v:shape>
        </w:pict>
      </w:r>
    </w:p>
    <w:p w:rsidR="00D43B66" w:rsidRPr="00D43B66" w:rsidRDefault="00D43B66" w:rsidP="00D43B66">
      <w:pPr>
        <w:rPr>
          <w:sz w:val="36"/>
        </w:rPr>
      </w:pPr>
      <w:r w:rsidRPr="00D43B66">
        <w:rPr>
          <w:sz w:val="36"/>
        </w:rPr>
        <w:t>100*(</w:t>
      </w:r>
      <w:r w:rsidRPr="00D43B66">
        <w:rPr>
          <w:sz w:val="36"/>
        </w:rPr>
        <w:t>5058.</w:t>
      </w:r>
      <w:r>
        <w:rPr>
          <w:sz w:val="36"/>
          <w:lang w:val="en-US"/>
        </w:rPr>
        <w:t>98</w:t>
      </w:r>
      <w:r w:rsidRPr="00D43B66">
        <w:rPr>
          <w:sz w:val="36"/>
        </w:rPr>
        <w:t xml:space="preserve"> – ((</w:t>
      </w:r>
      <w:r>
        <w:rPr>
          <w:sz w:val="36"/>
        </w:rPr>
        <w:t>10</w:t>
      </w:r>
      <w:r w:rsidRPr="00D43B66">
        <w:rPr>
          <w:sz w:val="36"/>
        </w:rPr>
        <w:t>+</w:t>
      </w:r>
      <w:r>
        <w:rPr>
          <w:sz w:val="36"/>
        </w:rPr>
        <w:t>0</w:t>
      </w:r>
      <w:r w:rsidRPr="00D43B66">
        <w:rPr>
          <w:sz w:val="36"/>
        </w:rPr>
        <w:t>)/2)*1000)/((</w:t>
      </w:r>
      <w:r>
        <w:rPr>
          <w:sz w:val="36"/>
        </w:rPr>
        <w:t>(10+0</w:t>
      </w:r>
      <w:r w:rsidRPr="00D43B66">
        <w:rPr>
          <w:sz w:val="36"/>
        </w:rPr>
        <w:t>)/2)*1000) = 1.</w:t>
      </w:r>
      <w:r>
        <w:rPr>
          <w:sz w:val="36"/>
          <w:lang w:val="en-US"/>
        </w:rPr>
        <w:t>2458</w:t>
      </w:r>
      <w:r w:rsidRPr="00D43B66">
        <w:rPr>
          <w:sz w:val="36"/>
        </w:rPr>
        <w:t>%</w:t>
      </w:r>
    </w:p>
    <w:p w:rsidR="00D43B66" w:rsidRPr="00D43B66" w:rsidRDefault="00D43B66" w:rsidP="00D43B66">
      <w:pPr>
        <w:rPr>
          <w:sz w:val="36"/>
        </w:rPr>
      </w:pPr>
      <w:r>
        <w:rPr>
          <w:sz w:val="36"/>
        </w:rPr>
        <w:t xml:space="preserve">В </w:t>
      </w:r>
      <w:r>
        <w:rPr>
          <w:sz w:val="36"/>
        </w:rPr>
        <w:t>теории (10+</w:t>
      </w:r>
      <w:proofErr w:type="gramStart"/>
      <w:r>
        <w:rPr>
          <w:sz w:val="36"/>
        </w:rPr>
        <w:t>0)/</w:t>
      </w:r>
      <w:proofErr w:type="gramEnd"/>
      <w:r>
        <w:rPr>
          <w:sz w:val="36"/>
        </w:rPr>
        <w:t>2 * 1000 = 5</w:t>
      </w:r>
      <w:r>
        <w:rPr>
          <w:sz w:val="36"/>
        </w:rPr>
        <w:t>000</w:t>
      </w:r>
    </w:p>
    <w:p w:rsidR="00DF497D" w:rsidRPr="00DF497D" w:rsidRDefault="006E5907" w:rsidP="00DF497D">
      <w:pPr>
        <w:jc w:val="center"/>
        <w:rPr>
          <w:b/>
          <w:sz w:val="40"/>
        </w:rPr>
      </w:pPr>
      <w:r>
        <w:rPr>
          <w:b/>
          <w:sz w:val="40"/>
        </w:rPr>
        <w:t>Сравнение методов</w:t>
      </w:r>
    </w:p>
    <w:p w:rsidR="00340388" w:rsidRDefault="006E5907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По результатам выполнения программы, видно, что реализация</w:t>
      </w:r>
      <w:r w:rsidR="00A9362E">
        <w:rPr>
          <w:sz w:val="32"/>
          <w:szCs w:val="32"/>
        </w:rPr>
        <w:t xml:space="preserve"> </w:t>
      </w:r>
      <w:r w:rsidR="00BB2BFF" w:rsidRPr="00BB2BFF">
        <w:rPr>
          <w:sz w:val="32"/>
          <w:szCs w:val="32"/>
        </w:rPr>
        <w:t xml:space="preserve">очереди </w:t>
      </w:r>
      <w:r w:rsidR="00340388" w:rsidRPr="00340388">
        <w:rPr>
          <w:sz w:val="32"/>
          <w:szCs w:val="32"/>
        </w:rPr>
        <w:t>списком</w:t>
      </w:r>
      <w:r w:rsidR="00BB2BFF">
        <w:rPr>
          <w:sz w:val="32"/>
          <w:szCs w:val="32"/>
        </w:rPr>
        <w:t xml:space="preserve"> дает </w:t>
      </w:r>
      <w:r w:rsidR="00340388">
        <w:rPr>
          <w:sz w:val="32"/>
          <w:szCs w:val="32"/>
        </w:rPr>
        <w:t xml:space="preserve">прирост по </w:t>
      </w:r>
      <w:r w:rsidR="00406257">
        <w:rPr>
          <w:sz w:val="32"/>
          <w:szCs w:val="32"/>
        </w:rPr>
        <w:t>времени работы</w:t>
      </w:r>
      <w:r w:rsidR="00340388">
        <w:rPr>
          <w:sz w:val="32"/>
          <w:szCs w:val="32"/>
        </w:rPr>
        <w:t xml:space="preserve"> при 10000 элементов, т.к. в </w:t>
      </w:r>
      <w:r w:rsidR="00112C07">
        <w:rPr>
          <w:sz w:val="32"/>
          <w:szCs w:val="32"/>
        </w:rPr>
        <w:t>массиве</w:t>
      </w:r>
      <w:r w:rsidR="00340388">
        <w:rPr>
          <w:sz w:val="32"/>
          <w:szCs w:val="32"/>
        </w:rPr>
        <w:t xml:space="preserve"> при удалении происходит сдвиг </w:t>
      </w:r>
      <w:r w:rsidR="00112C07">
        <w:rPr>
          <w:sz w:val="32"/>
          <w:szCs w:val="32"/>
        </w:rPr>
        <w:t>всего массива на 1 позицию влево</w:t>
      </w:r>
      <w:r w:rsidR="00340388">
        <w:rPr>
          <w:sz w:val="32"/>
          <w:szCs w:val="32"/>
        </w:rPr>
        <w:t>.</w:t>
      </w:r>
    </w:p>
    <w:p w:rsidR="00A50B70" w:rsidRDefault="00235F8C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 id="_x0000_i1027" type="#_x0000_t75" style="width:264.75pt;height:190.5pt">
            <v:imagedata r:id="rId16" o:title="2016-12-03_02-27-20"/>
          </v:shape>
        </w:pict>
      </w:r>
    </w:p>
    <w:p w:rsidR="00D43B66" w:rsidRDefault="00D43B66" w:rsidP="00314CE6">
      <w:pPr>
        <w:jc w:val="center"/>
        <w:rPr>
          <w:sz w:val="32"/>
          <w:szCs w:val="32"/>
        </w:rPr>
      </w:pPr>
    </w:p>
    <w:p w:rsidR="00D43B66" w:rsidRDefault="00D43B66" w:rsidP="00314CE6">
      <w:pPr>
        <w:jc w:val="center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60"/>
        <w:tblW w:w="8674" w:type="dxa"/>
        <w:tblLook w:val="04A0" w:firstRow="1" w:lastRow="0" w:firstColumn="1" w:lastColumn="0" w:noHBand="0" w:noVBand="1"/>
      </w:tblPr>
      <w:tblGrid>
        <w:gridCol w:w="1298"/>
        <w:gridCol w:w="1864"/>
        <w:gridCol w:w="1849"/>
        <w:gridCol w:w="1896"/>
        <w:gridCol w:w="1767"/>
      </w:tblGrid>
      <w:tr w:rsidR="00D43B66" w:rsidTr="00D43B66">
        <w:tc>
          <w:tcPr>
            <w:tcW w:w="1298" w:type="dxa"/>
          </w:tcPr>
          <w:p w:rsidR="00D43B66" w:rsidRPr="00D43B66" w:rsidRDefault="00D43B66" w:rsidP="00D43B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N</w:t>
            </w:r>
            <w:r>
              <w:rPr>
                <w:sz w:val="32"/>
                <w:szCs w:val="32"/>
              </w:rPr>
              <w:t>(элем)</w:t>
            </w:r>
          </w:p>
        </w:tc>
        <w:tc>
          <w:tcPr>
            <w:tcW w:w="1864" w:type="dxa"/>
          </w:tcPr>
          <w:p w:rsidR="00D43B66" w:rsidRPr="00D43B66" w:rsidRDefault="00D43B66" w:rsidP="00D43B6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Arr_pop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49" w:type="dxa"/>
          </w:tcPr>
          <w:p w:rsidR="00D43B66" w:rsidRPr="00340388" w:rsidRDefault="00D43B66" w:rsidP="00D43B6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Arr_add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896" w:type="dxa"/>
          </w:tcPr>
          <w:p w:rsidR="00D43B66" w:rsidRPr="00340388" w:rsidRDefault="00D43B66" w:rsidP="00D43B66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List_pop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767" w:type="dxa"/>
          </w:tcPr>
          <w:p w:rsidR="00D43B66" w:rsidRPr="00425199" w:rsidRDefault="00D43B66" w:rsidP="00D43B66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List_arr</w:t>
            </w:r>
            <w:proofErr w:type="spellEnd"/>
            <w:r>
              <w:rPr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sz w:val="32"/>
                <w:szCs w:val="32"/>
                <w:lang w:val="en-US"/>
              </w:rPr>
              <w:t>ms</w:t>
            </w:r>
            <w:proofErr w:type="spellEnd"/>
            <w:r>
              <w:rPr>
                <w:sz w:val="32"/>
                <w:szCs w:val="32"/>
                <w:lang w:val="en-US"/>
              </w:rPr>
              <w:t>)</w:t>
            </w:r>
          </w:p>
        </w:tc>
      </w:tr>
      <w:tr w:rsidR="00D43B66" w:rsidTr="00D43B66">
        <w:tc>
          <w:tcPr>
            <w:tcW w:w="1298" w:type="dxa"/>
          </w:tcPr>
          <w:p w:rsidR="00D43B66" w:rsidRPr="00340388" w:rsidRDefault="00D43B66" w:rsidP="00D43B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864" w:type="dxa"/>
          </w:tcPr>
          <w:p w:rsidR="00D43B66" w:rsidRPr="00340388" w:rsidRDefault="00D43B66" w:rsidP="00D43B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520</w:t>
            </w:r>
          </w:p>
        </w:tc>
        <w:tc>
          <w:tcPr>
            <w:tcW w:w="1849" w:type="dxa"/>
          </w:tcPr>
          <w:p w:rsidR="00D43B66" w:rsidRPr="00D43B66" w:rsidRDefault="00D43B66" w:rsidP="00D43B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bookmarkStart w:id="0" w:name="_GoBack"/>
            <w:bookmarkEnd w:id="0"/>
          </w:p>
        </w:tc>
        <w:tc>
          <w:tcPr>
            <w:tcW w:w="1896" w:type="dxa"/>
          </w:tcPr>
          <w:p w:rsidR="00D43B66" w:rsidRPr="00340388" w:rsidRDefault="00D43B66" w:rsidP="00D43B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67" w:type="dxa"/>
          </w:tcPr>
          <w:p w:rsidR="00D43B66" w:rsidRPr="00425199" w:rsidRDefault="00D43B66" w:rsidP="00D43B66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</w:tbl>
    <w:p w:rsidR="00425199" w:rsidRDefault="00425199" w:rsidP="00314CE6">
      <w:pPr>
        <w:jc w:val="center"/>
        <w:rPr>
          <w:sz w:val="32"/>
          <w:szCs w:val="32"/>
        </w:rPr>
      </w:pPr>
      <w:r>
        <w:rPr>
          <w:sz w:val="32"/>
          <w:szCs w:val="32"/>
        </w:rPr>
        <w:t>Отсюда видно, что</w:t>
      </w:r>
    </w:p>
    <w:p w:rsidR="00406257" w:rsidRDefault="00406257" w:rsidP="00406257">
      <w:pPr>
        <w:rPr>
          <w:rFonts w:ascii="Times New Roman" w:hAnsi="Times New Roman"/>
          <w:b/>
          <w:sz w:val="24"/>
          <w:szCs w:val="24"/>
        </w:rPr>
      </w:pPr>
    </w:p>
    <w:p w:rsidR="00D43B66" w:rsidRDefault="00D43B66" w:rsidP="00406257">
      <w:pPr>
        <w:rPr>
          <w:b/>
          <w:sz w:val="32"/>
          <w:szCs w:val="24"/>
        </w:rPr>
      </w:pPr>
    </w:p>
    <w:p w:rsidR="00406257" w:rsidRPr="00406257" w:rsidRDefault="00406257" w:rsidP="00406257">
      <w:pPr>
        <w:rPr>
          <w:b/>
          <w:sz w:val="32"/>
          <w:szCs w:val="24"/>
        </w:rPr>
      </w:pPr>
      <w:r w:rsidRPr="00406257">
        <w:rPr>
          <w:b/>
          <w:sz w:val="32"/>
          <w:szCs w:val="24"/>
        </w:rPr>
        <w:t>Эффективность по памяти</w:t>
      </w:r>
    </w:p>
    <w:p w:rsidR="00406257" w:rsidRPr="00406257" w:rsidRDefault="00406257" w:rsidP="00406257">
      <w:pPr>
        <w:rPr>
          <w:sz w:val="32"/>
          <w:szCs w:val="24"/>
        </w:rPr>
      </w:pPr>
      <w:r w:rsidRPr="00406257">
        <w:rPr>
          <w:sz w:val="32"/>
          <w:szCs w:val="24"/>
        </w:rPr>
        <w:t xml:space="preserve">При реализации очереди с помощью списка, на каждый узел выделяется дополнительная память в виде указателя на предыдущий </w:t>
      </w:r>
      <w:proofErr w:type="gramStart"/>
      <w:r w:rsidRPr="00406257">
        <w:rPr>
          <w:sz w:val="32"/>
          <w:szCs w:val="24"/>
        </w:rPr>
        <w:t>элемент,  но</w:t>
      </w:r>
      <w:proofErr w:type="gramEnd"/>
      <w:r w:rsidRPr="00406257">
        <w:rPr>
          <w:sz w:val="32"/>
          <w:szCs w:val="24"/>
        </w:rPr>
        <w:t xml:space="preserve"> при этом не выделяется лишняя память. </w:t>
      </w:r>
    </w:p>
    <w:p w:rsidR="00A50B70" w:rsidRPr="005C7518" w:rsidRDefault="00406257" w:rsidP="001D7C9C">
      <w:pPr>
        <w:rPr>
          <w:rFonts w:ascii="Times New Roman" w:hAnsi="Times New Roman"/>
          <w:sz w:val="24"/>
          <w:szCs w:val="24"/>
        </w:rPr>
      </w:pPr>
      <w:r w:rsidRPr="00406257">
        <w:rPr>
          <w:sz w:val="32"/>
          <w:szCs w:val="24"/>
        </w:rPr>
        <w:t xml:space="preserve">При реализации очереди с помощью массива, в самой структуре не нужно выделять лишнюю </w:t>
      </w:r>
      <w:proofErr w:type="gramStart"/>
      <w:r w:rsidRPr="00406257">
        <w:rPr>
          <w:sz w:val="32"/>
          <w:szCs w:val="24"/>
        </w:rPr>
        <w:t>переменную,  но</w:t>
      </w:r>
      <w:proofErr w:type="gramEnd"/>
      <w:r w:rsidRPr="00406257">
        <w:rPr>
          <w:sz w:val="32"/>
          <w:szCs w:val="24"/>
        </w:rPr>
        <w:t xml:space="preserve"> при такой реализации выделяется очень много памяти, которая</w:t>
      </w:r>
      <w:r w:rsidRPr="00406257">
        <w:rPr>
          <w:rFonts w:ascii="Times New Roman" w:hAnsi="Times New Roman"/>
          <w:sz w:val="32"/>
          <w:szCs w:val="24"/>
        </w:rPr>
        <w:t xml:space="preserve"> </w:t>
      </w:r>
      <w:r w:rsidRPr="00406257">
        <w:rPr>
          <w:sz w:val="32"/>
          <w:szCs w:val="24"/>
        </w:rPr>
        <w:t>может не пригодиться.</w:t>
      </w:r>
    </w:p>
    <w:p w:rsidR="00314CE6" w:rsidRDefault="00314CE6" w:rsidP="00314CE6">
      <w:pPr>
        <w:jc w:val="center"/>
        <w:rPr>
          <w:b/>
          <w:sz w:val="40"/>
        </w:rPr>
      </w:pPr>
      <w:r w:rsidRPr="00314CE6">
        <w:rPr>
          <w:b/>
          <w:sz w:val="40"/>
        </w:rPr>
        <w:t>Вопрос – Ответ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1.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Что такое очередь?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 </w:t>
      </w:r>
      <w:proofErr w:type="spellStart"/>
      <w:r w:rsidRPr="00406257">
        <w:rPr>
          <w:rFonts w:ascii="Times New Roman" w:hAnsi="Times New Roman" w:cs="Times New Roman"/>
          <w:sz w:val="32"/>
          <w:lang w:val="en-US"/>
        </w:rPr>
        <w:t>FirstInFirstOut</w:t>
      </w:r>
      <w:proofErr w:type="spellEnd"/>
      <w:r w:rsidRPr="00406257">
        <w:rPr>
          <w:rFonts w:ascii="Times New Roman" w:hAnsi="Times New Roman" w:cs="Times New Roman"/>
          <w:sz w:val="32"/>
        </w:rPr>
        <w:t>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2.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Каким образом, и какой объем памяти выделяется под хранение очереди при различной ее реализации?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реализации очереди списком, под каждый новый элемент выделяется память из кучи, элементы связываются указателями.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 xml:space="preserve">При реализации очереди массивом, выделяется блок памяти из </w:t>
      </w:r>
      <w:r w:rsidRPr="00406257">
        <w:rPr>
          <w:rFonts w:ascii="Times New Roman" w:hAnsi="Times New Roman" w:cs="Times New Roman"/>
          <w:sz w:val="32"/>
          <w:lang w:val="en-US"/>
        </w:rPr>
        <w:t>N</w:t>
      </w:r>
      <w:r w:rsidRPr="00406257">
        <w:rPr>
          <w:rFonts w:ascii="Times New Roman" w:hAnsi="Times New Roman" w:cs="Times New Roman"/>
          <w:sz w:val="32"/>
        </w:rPr>
        <w:t>*</w:t>
      </w:r>
      <w:proofErr w:type="spellStart"/>
      <w:r w:rsidRPr="00406257">
        <w:rPr>
          <w:rFonts w:ascii="Times New Roman" w:hAnsi="Times New Roman" w:cs="Times New Roman"/>
          <w:sz w:val="32"/>
          <w:lang w:val="en-US"/>
        </w:rPr>
        <w:t>sizeof</w:t>
      </w:r>
      <w:proofErr w:type="spellEnd"/>
      <w:r w:rsidRPr="00406257">
        <w:rPr>
          <w:rFonts w:ascii="Times New Roman" w:hAnsi="Times New Roman" w:cs="Times New Roman"/>
          <w:sz w:val="32"/>
        </w:rPr>
        <w:t>(</w:t>
      </w:r>
      <w:r w:rsidRPr="00406257">
        <w:rPr>
          <w:rFonts w:ascii="Times New Roman" w:hAnsi="Times New Roman" w:cs="Times New Roman"/>
          <w:sz w:val="32"/>
          <w:lang w:val="en-US"/>
        </w:rPr>
        <w:t>element</w:t>
      </w:r>
      <w:r w:rsidRPr="00406257">
        <w:rPr>
          <w:rFonts w:ascii="Times New Roman" w:hAnsi="Times New Roman" w:cs="Times New Roman"/>
          <w:sz w:val="32"/>
        </w:rPr>
        <w:t xml:space="preserve">) байт, где </w:t>
      </w:r>
      <w:r w:rsidRPr="00406257">
        <w:rPr>
          <w:rFonts w:ascii="Times New Roman" w:hAnsi="Times New Roman" w:cs="Times New Roman"/>
          <w:sz w:val="32"/>
          <w:lang w:val="en-US"/>
        </w:rPr>
        <w:t>N</w:t>
      </w:r>
      <w:r w:rsidRPr="00406257">
        <w:rPr>
          <w:rFonts w:ascii="Times New Roman" w:hAnsi="Times New Roman" w:cs="Times New Roman"/>
          <w:sz w:val="32"/>
        </w:rPr>
        <w:t>–максимальное количество элементов в очереди, элементы следуют друг за другом последовательно.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3.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Каким образом освобождается память при удалении элемента из очереди при ее различной реализации?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реализации очереди массивом, головной элемент считывается, остальные элементы массива сдвигаются на 1 – длина очереди уменьшается на 1, элемент [1] массива «затирает» головной элемент [0].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lastRenderedPageBreak/>
        <w:t>4.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Что происходит с элементами очереди при ее просмотре?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просмотре очереди, головной элемент из неё удаляется. Остальные элементы сдвигаются (массив), либо указатель на начало передвигается на следующий элемент (список).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5.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Каким образом эффективнее реализовывать очередь. От чего это зависит?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реализации очереди списком, проще всего добавлять и удалять из неё элементы, однако может возникнуть фрагментация памяти. При реализации очереди массивом дефрагментации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сильнее ограничены – в памяти или во времени выполнения операций.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6.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</w:r>
      <w:proofErr w:type="gramStart"/>
      <w:r w:rsidRPr="00406257">
        <w:rPr>
          <w:rFonts w:ascii="Times New Roman" w:hAnsi="Times New Roman" w:cs="Times New Roman"/>
          <w:b/>
          <w:color w:val="FF0000"/>
          <w:sz w:val="32"/>
        </w:rPr>
        <w:t>В</w:t>
      </w:r>
      <w:proofErr w:type="gramEnd"/>
      <w:r w:rsidRPr="00406257">
        <w:rPr>
          <w:rFonts w:ascii="Times New Roman" w:hAnsi="Times New Roman" w:cs="Times New Roman"/>
          <w:b/>
          <w:color w:val="FF0000"/>
          <w:sz w:val="32"/>
        </w:rPr>
        <w:t xml:space="preserve"> каком случае лучше реализовать очередь посредством указателей, а в каком – массивом?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Реализация с помощью указателей применима если требуется строгий контроль фрагментации.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7.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 xml:space="preserve">Каковы достоинства и недостатки различных реализаций очереди в зависимости от </w:t>
      </w:r>
      <w:proofErr w:type="gramStart"/>
      <w:r w:rsidRPr="00406257">
        <w:rPr>
          <w:rFonts w:ascii="Times New Roman" w:hAnsi="Times New Roman" w:cs="Times New Roman"/>
          <w:b/>
          <w:color w:val="FF0000"/>
          <w:sz w:val="32"/>
        </w:rPr>
        <w:t>выполняемых  над</w:t>
      </w:r>
      <w:proofErr w:type="gramEnd"/>
      <w:r w:rsidRPr="00406257">
        <w:rPr>
          <w:rFonts w:ascii="Times New Roman" w:hAnsi="Times New Roman" w:cs="Times New Roman"/>
          <w:b/>
          <w:color w:val="FF0000"/>
          <w:sz w:val="32"/>
        </w:rPr>
        <w:t xml:space="preserve"> ней операций?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 проще всего реализуются алгоритмы добавления и удаления элементов, но может возникнуть фрагментация.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8.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Что такое фрагментация памяти?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 xml:space="preserve"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</w:t>
      </w:r>
      <w:r w:rsidRPr="00406257">
        <w:rPr>
          <w:rFonts w:ascii="Times New Roman" w:hAnsi="Times New Roman" w:cs="Times New Roman"/>
          <w:sz w:val="32"/>
        </w:rPr>
        <w:lastRenderedPageBreak/>
        <w:t>последние могут быть недостаточно большими для того, чтобы сохранить в них нужное данное.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9.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На что необходимо обратить внимание при тестировании программы?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 xml:space="preserve">При реализации очереди списком необходимо следить за освобождением </w:t>
      </w:r>
      <w:proofErr w:type="spellStart"/>
      <w:r w:rsidRPr="00406257">
        <w:rPr>
          <w:rFonts w:ascii="Times New Roman" w:hAnsi="Times New Roman" w:cs="Times New Roman"/>
          <w:sz w:val="32"/>
        </w:rPr>
        <w:t>памятти</w:t>
      </w:r>
      <w:proofErr w:type="spellEnd"/>
      <w:r w:rsidRPr="00406257">
        <w:rPr>
          <w:rFonts w:ascii="Times New Roman" w:hAnsi="Times New Roman" w:cs="Times New Roman"/>
          <w:sz w:val="32"/>
        </w:rPr>
        <w:t xml:space="preserve">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color w:val="FF0000"/>
          <w:sz w:val="32"/>
        </w:rPr>
      </w:pPr>
      <w:r w:rsidRPr="00406257">
        <w:rPr>
          <w:rFonts w:ascii="Times New Roman" w:hAnsi="Times New Roman" w:cs="Times New Roman"/>
          <w:b/>
          <w:color w:val="FF0000"/>
          <w:sz w:val="32"/>
        </w:rPr>
        <w:t>10.</w:t>
      </w:r>
      <w:r w:rsidRPr="00406257">
        <w:rPr>
          <w:rFonts w:ascii="Times New Roman" w:hAnsi="Times New Roman" w:cs="Times New Roman"/>
          <w:b/>
          <w:color w:val="FF0000"/>
          <w:sz w:val="32"/>
        </w:rPr>
        <w:tab/>
        <w:t>Каким образом физически выделяется и освобождается память при динамических запросах?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406257" w:rsidRPr="00406257" w:rsidRDefault="00406257" w:rsidP="00406257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32"/>
        </w:rPr>
      </w:pPr>
      <w:r w:rsidRPr="00406257">
        <w:rPr>
          <w:rFonts w:ascii="Times New Roman" w:hAnsi="Times New Roman" w:cs="Times New Roman"/>
          <w:sz w:val="32"/>
        </w:rPr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p w:rsidR="000F0E04" w:rsidRPr="00406257" w:rsidRDefault="000F0E04" w:rsidP="00A9362E">
      <w:pPr>
        <w:pStyle w:val="a5"/>
        <w:spacing w:line="360" w:lineRule="auto"/>
        <w:ind w:left="360"/>
        <w:jc w:val="both"/>
        <w:rPr>
          <w:color w:val="000000" w:themeColor="text1"/>
          <w:sz w:val="44"/>
        </w:rPr>
      </w:pPr>
    </w:p>
    <w:sectPr w:rsidR="000F0E04" w:rsidRPr="00406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8C" w:rsidRDefault="00235F8C" w:rsidP="00DF497D">
      <w:pPr>
        <w:spacing w:after="0" w:line="240" w:lineRule="auto"/>
      </w:pPr>
      <w:r>
        <w:separator/>
      </w:r>
    </w:p>
  </w:endnote>
  <w:endnote w:type="continuationSeparator" w:id="0">
    <w:p w:rsidR="00235F8C" w:rsidRDefault="00235F8C" w:rsidP="00DF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8C" w:rsidRDefault="00235F8C" w:rsidP="00DF497D">
      <w:pPr>
        <w:spacing w:after="0" w:line="240" w:lineRule="auto"/>
      </w:pPr>
      <w:r>
        <w:separator/>
      </w:r>
    </w:p>
  </w:footnote>
  <w:footnote w:type="continuationSeparator" w:id="0">
    <w:p w:rsidR="00235F8C" w:rsidRDefault="00235F8C" w:rsidP="00DF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3" w15:restartNumberingAfterBreak="0">
    <w:nsid w:val="39650630"/>
    <w:multiLevelType w:val="hybridMultilevel"/>
    <w:tmpl w:val="12B4F754"/>
    <w:lvl w:ilvl="0" w:tplc="D87812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5FEA"/>
    <w:multiLevelType w:val="hybridMultilevel"/>
    <w:tmpl w:val="ABE40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2671F45"/>
    <w:multiLevelType w:val="hybridMultilevel"/>
    <w:tmpl w:val="90CA02F0"/>
    <w:lvl w:ilvl="0" w:tplc="C4DCD8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B7499"/>
    <w:multiLevelType w:val="hybridMultilevel"/>
    <w:tmpl w:val="BC92BBB4"/>
    <w:lvl w:ilvl="0" w:tplc="D694AA38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21678"/>
    <w:multiLevelType w:val="hybridMultilevel"/>
    <w:tmpl w:val="671C3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56F29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9" w15:restartNumberingAfterBreak="0">
    <w:nsid w:val="5F197F1B"/>
    <w:multiLevelType w:val="hybridMultilevel"/>
    <w:tmpl w:val="485E912A"/>
    <w:lvl w:ilvl="0" w:tplc="896ED926">
      <w:start w:val="1"/>
      <w:numFmt w:val="decimal"/>
      <w:lvlText w:val="%1."/>
      <w:lvlJc w:val="left"/>
      <w:pPr>
        <w:tabs>
          <w:tab w:val="num" w:pos="786"/>
        </w:tabs>
        <w:ind w:left="576" w:hanging="150"/>
      </w:pPr>
    </w:lvl>
    <w:lvl w:ilvl="1" w:tplc="99DE7BF8">
      <w:numFmt w:val="bullet"/>
      <w:lvlText w:val=""/>
      <w:lvlJc w:val="left"/>
      <w:pPr>
        <w:tabs>
          <w:tab w:val="num" w:pos="1506"/>
        </w:tabs>
        <w:ind w:left="1506" w:hanging="360"/>
      </w:pPr>
      <w:rPr>
        <w:rFonts w:ascii="Wingdings" w:eastAsia="Times New Roman" w:hAnsi="Wingdings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602C3883"/>
    <w:multiLevelType w:val="hybridMultilevel"/>
    <w:tmpl w:val="D59A0DAE"/>
    <w:lvl w:ilvl="0" w:tplc="33ACCB7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96E3A"/>
    <w:multiLevelType w:val="hybridMultilevel"/>
    <w:tmpl w:val="102A6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93A5F"/>
    <w:multiLevelType w:val="hybridMultilevel"/>
    <w:tmpl w:val="644AE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51DFB"/>
    <w:multiLevelType w:val="hybridMultilevel"/>
    <w:tmpl w:val="E05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5267C"/>
    <w:multiLevelType w:val="hybridMultilevel"/>
    <w:tmpl w:val="1C0E9A14"/>
    <w:lvl w:ilvl="0" w:tplc="AB3251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B1823"/>
    <w:multiLevelType w:val="hybridMultilevel"/>
    <w:tmpl w:val="5A501B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B44F4"/>
    <w:multiLevelType w:val="hybridMultilevel"/>
    <w:tmpl w:val="1DE063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7C0D5945"/>
    <w:multiLevelType w:val="hybridMultilevel"/>
    <w:tmpl w:val="C7D60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B5E44"/>
    <w:multiLevelType w:val="hybridMultilevel"/>
    <w:tmpl w:val="2026A230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7"/>
  </w:num>
  <w:num w:numId="2">
    <w:abstractNumId w:val="1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2"/>
  </w:num>
  <w:num w:numId="6">
    <w:abstractNumId w:val="6"/>
  </w:num>
  <w:num w:numId="7">
    <w:abstractNumId w:val="17"/>
  </w:num>
  <w:num w:numId="8">
    <w:abstractNumId w:val="15"/>
  </w:num>
  <w:num w:numId="9">
    <w:abstractNumId w:val="1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8"/>
  </w:num>
  <w:num w:numId="13">
    <w:abstractNumId w:val="4"/>
  </w:num>
  <w:num w:numId="14">
    <w:abstractNumId w:val="3"/>
  </w:num>
  <w:num w:numId="15">
    <w:abstractNumId w:val="14"/>
  </w:num>
  <w:num w:numId="16">
    <w:abstractNumId w:val="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F5"/>
    <w:rsid w:val="000658C4"/>
    <w:rsid w:val="00096F2C"/>
    <w:rsid w:val="00097549"/>
    <w:rsid w:val="000D4FA2"/>
    <w:rsid w:val="000E4A0B"/>
    <w:rsid w:val="000F0E04"/>
    <w:rsid w:val="00112C07"/>
    <w:rsid w:val="0011779E"/>
    <w:rsid w:val="0016190F"/>
    <w:rsid w:val="0017557E"/>
    <w:rsid w:val="0019315F"/>
    <w:rsid w:val="0019406A"/>
    <w:rsid w:val="001C2A17"/>
    <w:rsid w:val="001D7C9C"/>
    <w:rsid w:val="00211D00"/>
    <w:rsid w:val="00235F8C"/>
    <w:rsid w:val="00254CB0"/>
    <w:rsid w:val="00314CE6"/>
    <w:rsid w:val="00331B7B"/>
    <w:rsid w:val="00340388"/>
    <w:rsid w:val="00342FAF"/>
    <w:rsid w:val="003460B2"/>
    <w:rsid w:val="00356CC9"/>
    <w:rsid w:val="003D2733"/>
    <w:rsid w:val="00404F30"/>
    <w:rsid w:val="00406257"/>
    <w:rsid w:val="00425199"/>
    <w:rsid w:val="00427C80"/>
    <w:rsid w:val="004607E0"/>
    <w:rsid w:val="004A102C"/>
    <w:rsid w:val="004B1A44"/>
    <w:rsid w:val="004D3B36"/>
    <w:rsid w:val="00501B8A"/>
    <w:rsid w:val="00587B66"/>
    <w:rsid w:val="005C3B12"/>
    <w:rsid w:val="005C7518"/>
    <w:rsid w:val="00646F8C"/>
    <w:rsid w:val="00677BC7"/>
    <w:rsid w:val="00695624"/>
    <w:rsid w:val="006E5907"/>
    <w:rsid w:val="006E7274"/>
    <w:rsid w:val="006E76CF"/>
    <w:rsid w:val="006F21C8"/>
    <w:rsid w:val="006F30EE"/>
    <w:rsid w:val="006F7651"/>
    <w:rsid w:val="007C1F8D"/>
    <w:rsid w:val="007C692E"/>
    <w:rsid w:val="00846313"/>
    <w:rsid w:val="008547DA"/>
    <w:rsid w:val="008645E2"/>
    <w:rsid w:val="008B43D3"/>
    <w:rsid w:val="008C0003"/>
    <w:rsid w:val="009036F3"/>
    <w:rsid w:val="009115B5"/>
    <w:rsid w:val="009F5307"/>
    <w:rsid w:val="00A17AB6"/>
    <w:rsid w:val="00A24062"/>
    <w:rsid w:val="00A50B70"/>
    <w:rsid w:val="00A71EE1"/>
    <w:rsid w:val="00A9362E"/>
    <w:rsid w:val="00AC74C7"/>
    <w:rsid w:val="00AF4F68"/>
    <w:rsid w:val="00B311EB"/>
    <w:rsid w:val="00BB2BFF"/>
    <w:rsid w:val="00BD5227"/>
    <w:rsid w:val="00BF17F1"/>
    <w:rsid w:val="00C8512B"/>
    <w:rsid w:val="00CF6A27"/>
    <w:rsid w:val="00D27142"/>
    <w:rsid w:val="00D43B66"/>
    <w:rsid w:val="00D44000"/>
    <w:rsid w:val="00D56838"/>
    <w:rsid w:val="00D6595C"/>
    <w:rsid w:val="00D70BB9"/>
    <w:rsid w:val="00DD2810"/>
    <w:rsid w:val="00DF497D"/>
    <w:rsid w:val="00E23A99"/>
    <w:rsid w:val="00E316F5"/>
    <w:rsid w:val="00E624FA"/>
    <w:rsid w:val="00EA33A2"/>
    <w:rsid w:val="00F03481"/>
    <w:rsid w:val="00F26627"/>
    <w:rsid w:val="00F368EC"/>
    <w:rsid w:val="00FC39AB"/>
    <w:rsid w:val="00FE12C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715B6-E4F9-41A7-80A8-76990A09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6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F21C8"/>
    <w:pPr>
      <w:keepNext/>
      <w:spacing w:after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7274"/>
    <w:pPr>
      <w:ind w:left="720"/>
      <w:contextualSpacing/>
    </w:pPr>
  </w:style>
  <w:style w:type="paragraph" w:styleId="a5">
    <w:name w:val="Body Text"/>
    <w:basedOn w:val="a"/>
    <w:link w:val="a6"/>
    <w:unhideWhenUsed/>
    <w:rsid w:val="00314CE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14CE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F21C8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define">
    <w:name w:val="define"/>
    <w:basedOn w:val="a0"/>
    <w:rsid w:val="006F21C8"/>
  </w:style>
  <w:style w:type="character" w:customStyle="1" w:styleId="apple-converted-space">
    <w:name w:val="apple-converted-space"/>
    <w:basedOn w:val="a0"/>
    <w:rsid w:val="006F21C8"/>
  </w:style>
  <w:style w:type="paragraph" w:styleId="HTML">
    <w:name w:val="HTML Preformatted"/>
    <w:basedOn w:val="a"/>
    <w:link w:val="HTML0"/>
    <w:uiPriority w:val="99"/>
    <w:semiHidden/>
    <w:unhideWhenUsed/>
    <w:rsid w:val="00EA3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3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6E5907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19315F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9315F"/>
  </w:style>
  <w:style w:type="paragraph" w:customStyle="1" w:styleId="Heading">
    <w:name w:val="Heading"/>
    <w:basedOn w:val="a"/>
    <w:next w:val="a5"/>
    <w:rsid w:val="007C692E"/>
    <w:pPr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7C6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F497D"/>
  </w:style>
  <w:style w:type="paragraph" w:styleId="ac">
    <w:name w:val="footer"/>
    <w:basedOn w:val="a"/>
    <w:link w:val="ad"/>
    <w:uiPriority w:val="99"/>
    <w:unhideWhenUsed/>
    <w:rsid w:val="00DF49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F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ABDC-BAB9-4CF9-BAB4-FB476D30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</TotalTime>
  <Pages>11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Кузнецов</dc:creator>
  <cp:keywords/>
  <dc:description/>
  <cp:lastModifiedBy>Александр Кузнецов</cp:lastModifiedBy>
  <cp:revision>35</cp:revision>
  <dcterms:created xsi:type="dcterms:W3CDTF">2016-09-12T17:19:00Z</dcterms:created>
  <dcterms:modified xsi:type="dcterms:W3CDTF">2016-12-06T17:20:00Z</dcterms:modified>
</cp:coreProperties>
</file>