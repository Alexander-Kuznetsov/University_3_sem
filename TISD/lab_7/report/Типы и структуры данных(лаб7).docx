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Pr="005C7518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401C8F">
        <w:rPr>
          <w:b/>
          <w:sz w:val="48"/>
        </w:rPr>
        <w:t>раторная работа №7</w:t>
      </w:r>
    </w:p>
    <w:p w:rsidR="00401C8F" w:rsidRPr="00401C8F" w:rsidRDefault="00401C8F" w:rsidP="00401C8F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01C8F">
        <w:rPr>
          <w:rFonts w:ascii="Times New Roman" w:hAnsi="Times New Roman" w:cs="Times New Roman"/>
          <w:color w:val="000000" w:themeColor="text1"/>
        </w:rPr>
        <w:t>Деревья, хеш-таблицы</w:t>
      </w:r>
    </w:p>
    <w:p w:rsidR="006F21C8" w:rsidRPr="00356CC9" w:rsidRDefault="006F21C8" w:rsidP="00356CC9">
      <w:pPr>
        <w:pStyle w:val="a5"/>
        <w:jc w:val="center"/>
        <w:rPr>
          <w:rFonts w:ascii="Arial" w:hAnsi="Arial" w:cs="Arial"/>
          <w:b/>
          <w:bCs/>
          <w:sz w:val="24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356CC9" w:rsidRDefault="00356CC9" w:rsidP="004D3B36">
      <w:pPr>
        <w:jc w:val="right"/>
        <w:rPr>
          <w:sz w:val="32"/>
        </w:rPr>
      </w:pPr>
    </w:p>
    <w:p w:rsidR="00401C8F" w:rsidRPr="00401C8F" w:rsidRDefault="00401C8F" w:rsidP="00401C8F">
      <w:pPr>
        <w:rPr>
          <w:rFonts w:ascii="Times New Roman" w:hAnsi="Times New Roman" w:cs="Times New Roman"/>
          <w:sz w:val="32"/>
        </w:rPr>
      </w:pPr>
      <w:r w:rsidRPr="00401C8F">
        <w:rPr>
          <w:rFonts w:ascii="Times New Roman" w:hAnsi="Times New Roman" w:cs="Times New Roman"/>
          <w:b/>
          <w:sz w:val="32"/>
        </w:rPr>
        <w:lastRenderedPageBreak/>
        <w:t>Цель работы</w:t>
      </w:r>
      <w:r w:rsidRPr="00401C8F">
        <w:rPr>
          <w:rFonts w:ascii="Times New Roman" w:hAnsi="Times New Roman" w:cs="Times New Roman"/>
          <w:sz w:val="32"/>
        </w:rPr>
        <w:t xml:space="preserve"> – </w:t>
      </w:r>
      <w:r w:rsidRPr="008D03A8">
        <w:rPr>
          <w:rFonts w:ascii="Times New Roman" w:hAnsi="Times New Roman" w:cs="Times New Roman"/>
          <w:sz w:val="28"/>
        </w:rPr>
        <w:t>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 w:rsidR="00401C8F" w:rsidRPr="008D03A8" w:rsidRDefault="00401C8F" w:rsidP="00401C8F">
      <w:pPr>
        <w:jc w:val="both"/>
        <w:rPr>
          <w:rFonts w:ascii="Times New Roman" w:hAnsi="Times New Roman" w:cs="Times New Roman"/>
          <w:sz w:val="28"/>
        </w:rPr>
      </w:pPr>
      <w:r w:rsidRPr="008D03A8">
        <w:rPr>
          <w:rFonts w:ascii="Times New Roman" w:hAnsi="Times New Roman" w:cs="Times New Roman"/>
          <w:sz w:val="28"/>
        </w:rPr>
        <w:t>Построить хеш-таблицу по указанным данным. Сравнить эффективность поиска в сбалансированном двоичном дереве, в двоичном дереве поиска и в хеш-таблице.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 поставленной задачи.</w:t>
      </w:r>
    </w:p>
    <w:p w:rsidR="004D3B36" w:rsidRDefault="004D3B36" w:rsidP="004D3B36">
      <w:pPr>
        <w:jc w:val="center"/>
        <w:rPr>
          <w:b/>
          <w:sz w:val="40"/>
        </w:rPr>
      </w:pPr>
      <w:r>
        <w:rPr>
          <w:b/>
          <w:sz w:val="40"/>
        </w:rPr>
        <w:t xml:space="preserve">задача </w:t>
      </w:r>
      <w:r w:rsidR="00401C8F">
        <w:rPr>
          <w:b/>
          <w:sz w:val="40"/>
        </w:rPr>
        <w:t>4</w:t>
      </w:r>
    </w:p>
    <w:p w:rsidR="00401C8F" w:rsidRPr="008D03A8" w:rsidRDefault="00401C8F" w:rsidP="00401C8F">
      <w:pPr>
        <w:jc w:val="both"/>
        <w:rPr>
          <w:rFonts w:ascii="Times New Roman" w:hAnsi="Times New Roman" w:cs="Times New Roman"/>
          <w:sz w:val="28"/>
        </w:rPr>
      </w:pPr>
      <w:r w:rsidRPr="008D03A8">
        <w:rPr>
          <w:rFonts w:ascii="Times New Roman" w:hAnsi="Times New Roman" w:cs="Times New Roman"/>
          <w:sz w:val="28"/>
        </w:rPr>
        <w:t xml:space="preserve">Построить хеш-таблицу  для  зарезервированных слов  языка  С++  (не менее 20 слов), содержащую HELP для каждого слова. Выдать на экран подсказку по введенному слову. Выполнить программу для различных размерностей таблицы и сравнить время поиска и количество сравнений. Для указанных данных создать сбалансированное дерево. Добавить подсказку по вновь введенному слову, используя при необходимости реструктуризацию таблицы. Сравнить эффективность добавления ключа в таблицу или ее реструктуризацию для различной степени заполненности  таблицы. </w:t>
      </w:r>
    </w:p>
    <w:p w:rsidR="007C692E" w:rsidRPr="00AC1B50" w:rsidRDefault="007C692E" w:rsidP="007C692E">
      <w:pPr>
        <w:rPr>
          <w:sz w:val="32"/>
        </w:rPr>
      </w:pPr>
    </w:p>
    <w:p w:rsidR="009036F3" w:rsidRPr="008D03A8" w:rsidRDefault="009036F3" w:rsidP="009036F3">
      <w:pPr>
        <w:rPr>
          <w:b/>
          <w:sz w:val="36"/>
          <w:szCs w:val="28"/>
        </w:rPr>
      </w:pPr>
      <w:r w:rsidRPr="008D03A8">
        <w:rPr>
          <w:b/>
          <w:sz w:val="36"/>
          <w:szCs w:val="28"/>
        </w:rPr>
        <w:t>Входные данные</w:t>
      </w:r>
      <w:r w:rsidR="00BF17F1" w:rsidRPr="008D03A8">
        <w:rPr>
          <w:b/>
          <w:sz w:val="36"/>
          <w:szCs w:val="28"/>
        </w:rPr>
        <w:t>:</w:t>
      </w:r>
    </w:p>
    <w:p w:rsidR="00BF17F1" w:rsidRPr="008D03A8" w:rsidRDefault="007C692E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Номер выполнения команды</w:t>
      </w:r>
      <w:r w:rsidR="00BF17F1" w:rsidRPr="008D03A8">
        <w:rPr>
          <w:sz w:val="28"/>
          <w:szCs w:val="28"/>
        </w:rPr>
        <w:t>;</w:t>
      </w:r>
    </w:p>
    <w:p w:rsidR="00286D24" w:rsidRPr="008D03A8" w:rsidRDefault="00286D24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Ввод слова поиска(</w:t>
      </w:r>
      <w:r w:rsidRPr="008D03A8">
        <w:rPr>
          <w:sz w:val="28"/>
          <w:szCs w:val="28"/>
          <w:lang w:val="en-US"/>
        </w:rPr>
        <w:t>keyword</w:t>
      </w:r>
      <w:r w:rsidRPr="008D03A8">
        <w:rPr>
          <w:sz w:val="28"/>
          <w:szCs w:val="28"/>
        </w:rPr>
        <w:t>)</w:t>
      </w:r>
      <w:r w:rsidR="002C006C" w:rsidRPr="008D03A8">
        <w:rPr>
          <w:sz w:val="28"/>
          <w:szCs w:val="28"/>
        </w:rPr>
        <w:t>, удаления из хеш-таблицы/дерева</w:t>
      </w:r>
    </w:p>
    <w:p w:rsidR="002C006C" w:rsidRPr="008D03A8" w:rsidRDefault="002C006C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Вставка в хеш-таблицу/дерево</w:t>
      </w:r>
    </w:p>
    <w:p w:rsidR="00286D24" w:rsidRPr="008D03A8" w:rsidRDefault="00286D24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Ввод размера х</w:t>
      </w:r>
      <w:r w:rsidR="002C006C" w:rsidRPr="008D03A8">
        <w:rPr>
          <w:sz w:val="28"/>
          <w:szCs w:val="28"/>
        </w:rPr>
        <w:t>е</w:t>
      </w:r>
      <w:r w:rsidRPr="008D03A8">
        <w:rPr>
          <w:sz w:val="28"/>
          <w:szCs w:val="28"/>
        </w:rPr>
        <w:t>ш</w:t>
      </w:r>
      <w:r w:rsidR="002C006C" w:rsidRPr="008D03A8">
        <w:rPr>
          <w:sz w:val="28"/>
          <w:szCs w:val="28"/>
        </w:rPr>
        <w:t>-</w:t>
      </w:r>
      <w:r w:rsidRPr="008D03A8">
        <w:rPr>
          <w:sz w:val="28"/>
          <w:szCs w:val="28"/>
        </w:rPr>
        <w:t>таблиц</w:t>
      </w:r>
      <w:r w:rsidR="002C006C" w:rsidRPr="008D03A8">
        <w:rPr>
          <w:sz w:val="28"/>
          <w:szCs w:val="28"/>
        </w:rPr>
        <w:t>(Открытой, Закрытой)</w:t>
      </w:r>
    </w:p>
    <w:p w:rsidR="00BF17F1" w:rsidRPr="00BF17F1" w:rsidRDefault="00BF17F1" w:rsidP="009036F3">
      <w:pPr>
        <w:rPr>
          <w:b/>
          <w:sz w:val="32"/>
          <w:szCs w:val="28"/>
          <w:u w:val="single"/>
        </w:rPr>
      </w:pPr>
      <w:r w:rsidRPr="00BF17F1">
        <w:rPr>
          <w:b/>
          <w:sz w:val="32"/>
          <w:szCs w:val="28"/>
          <w:u w:val="single"/>
        </w:rPr>
        <w:t xml:space="preserve">Пример: </w:t>
      </w:r>
    </w:p>
    <w:p w:rsidR="00BF17F1" w:rsidRPr="008D03A8" w:rsidRDefault="00356CC9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 xml:space="preserve">//ввод команды для </w:t>
      </w:r>
      <w:r w:rsidR="002C006C" w:rsidRPr="008D03A8">
        <w:rPr>
          <w:sz w:val="28"/>
          <w:szCs w:val="28"/>
        </w:rPr>
        <w:t>хеш-таблицы/дерева</w:t>
      </w:r>
    </w:p>
    <w:p w:rsidR="009036F3" w:rsidRPr="008D03A8" w:rsidRDefault="00BF17F1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 xml:space="preserve">&gt;&gt;1 </w:t>
      </w:r>
    </w:p>
    <w:p w:rsidR="00286D24" w:rsidRPr="008D03A8" w:rsidRDefault="00286D24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//ввод слова поиска/удаления/добавления</w:t>
      </w:r>
      <w:r w:rsidRPr="008D03A8">
        <w:rPr>
          <w:sz w:val="28"/>
          <w:szCs w:val="28"/>
        </w:rPr>
        <w:br/>
        <w:t>&gt;&gt; (</w:t>
      </w:r>
      <w:r w:rsidRPr="008D03A8">
        <w:rPr>
          <w:sz w:val="28"/>
          <w:szCs w:val="28"/>
          <w:lang w:val="en-US"/>
        </w:rPr>
        <w:t>keyword</w:t>
      </w:r>
      <w:r w:rsidRPr="008D03A8">
        <w:rPr>
          <w:sz w:val="28"/>
          <w:szCs w:val="28"/>
        </w:rPr>
        <w:t xml:space="preserve">) </w:t>
      </w:r>
      <w:r w:rsidRPr="008D03A8">
        <w:rPr>
          <w:sz w:val="28"/>
          <w:szCs w:val="28"/>
          <w:lang w:val="en-US"/>
        </w:rPr>
        <w:t>int</w:t>
      </w:r>
    </w:p>
    <w:p w:rsidR="00286D24" w:rsidRPr="008D03A8" w:rsidRDefault="00286D24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//ввод размеров х</w:t>
      </w:r>
      <w:r w:rsidR="002C006C" w:rsidRPr="008D03A8">
        <w:rPr>
          <w:sz w:val="28"/>
          <w:szCs w:val="28"/>
        </w:rPr>
        <w:t>е</w:t>
      </w:r>
      <w:r w:rsidRPr="008D03A8">
        <w:rPr>
          <w:sz w:val="28"/>
          <w:szCs w:val="28"/>
        </w:rPr>
        <w:t>ш</w:t>
      </w:r>
      <w:r w:rsidR="002C006C" w:rsidRPr="008D03A8">
        <w:rPr>
          <w:sz w:val="28"/>
          <w:szCs w:val="28"/>
        </w:rPr>
        <w:t>-</w:t>
      </w:r>
      <w:r w:rsidRPr="008D03A8">
        <w:rPr>
          <w:sz w:val="28"/>
          <w:szCs w:val="28"/>
        </w:rPr>
        <w:t>таблиц</w:t>
      </w:r>
    </w:p>
    <w:p w:rsidR="00286D24" w:rsidRPr="008D03A8" w:rsidRDefault="00286D24" w:rsidP="009036F3">
      <w:pPr>
        <w:rPr>
          <w:sz w:val="28"/>
          <w:szCs w:val="28"/>
        </w:rPr>
      </w:pPr>
      <w:r w:rsidRPr="008D03A8">
        <w:rPr>
          <w:sz w:val="28"/>
          <w:szCs w:val="28"/>
        </w:rPr>
        <w:t>&gt;&gt;(</w:t>
      </w:r>
      <w:r w:rsidRPr="008D03A8">
        <w:rPr>
          <w:sz w:val="28"/>
          <w:szCs w:val="28"/>
          <w:lang w:val="en-US"/>
        </w:rPr>
        <w:t>Open</w:t>
      </w:r>
      <w:r w:rsidRPr="008D03A8">
        <w:rPr>
          <w:sz w:val="28"/>
          <w:szCs w:val="28"/>
        </w:rPr>
        <w:t xml:space="preserve">) 2 </w:t>
      </w:r>
    </w:p>
    <w:p w:rsidR="00286D24" w:rsidRPr="00286D24" w:rsidRDefault="00286D24" w:rsidP="009036F3">
      <w:pPr>
        <w:rPr>
          <w:sz w:val="32"/>
          <w:szCs w:val="28"/>
        </w:rPr>
      </w:pPr>
      <w:r w:rsidRPr="00286D24">
        <w:rPr>
          <w:sz w:val="32"/>
          <w:szCs w:val="28"/>
        </w:rPr>
        <w:lastRenderedPageBreak/>
        <w:t>&gt;&gt;(</w:t>
      </w:r>
      <w:r>
        <w:rPr>
          <w:sz w:val="32"/>
          <w:szCs w:val="28"/>
          <w:lang w:val="en-US"/>
        </w:rPr>
        <w:t>Close</w:t>
      </w:r>
      <w:r w:rsidRPr="00286D24">
        <w:rPr>
          <w:sz w:val="32"/>
          <w:szCs w:val="28"/>
        </w:rPr>
        <w:t>) 25</w:t>
      </w:r>
    </w:p>
    <w:p w:rsidR="00286D24" w:rsidRPr="008D03A8" w:rsidRDefault="00286D24" w:rsidP="00286D24">
      <w:pPr>
        <w:rPr>
          <w:b/>
          <w:sz w:val="36"/>
          <w:szCs w:val="28"/>
        </w:rPr>
      </w:pPr>
      <w:r w:rsidRPr="008D03A8">
        <w:rPr>
          <w:b/>
          <w:sz w:val="36"/>
          <w:szCs w:val="28"/>
        </w:rPr>
        <w:t>Выходные данные</w:t>
      </w:r>
    </w:p>
    <w:p w:rsidR="00286D24" w:rsidRPr="008D03A8" w:rsidRDefault="00286D24" w:rsidP="00286D24">
      <w:pPr>
        <w:rPr>
          <w:sz w:val="28"/>
          <w:szCs w:val="28"/>
        </w:rPr>
      </w:pPr>
      <w:r w:rsidRPr="008D03A8">
        <w:rPr>
          <w:sz w:val="28"/>
          <w:szCs w:val="28"/>
        </w:rPr>
        <w:t xml:space="preserve">Дерево поиска в </w:t>
      </w:r>
      <w:r w:rsidRPr="008D03A8">
        <w:rPr>
          <w:sz w:val="28"/>
          <w:szCs w:val="28"/>
          <w:lang w:val="en-US"/>
        </w:rPr>
        <w:t>PreOrder</w:t>
      </w:r>
    </w:p>
    <w:p w:rsidR="002C006C" w:rsidRPr="008D03A8" w:rsidRDefault="00286D24" w:rsidP="00286D24">
      <w:pPr>
        <w:rPr>
          <w:sz w:val="28"/>
          <w:szCs w:val="28"/>
        </w:rPr>
      </w:pPr>
      <w:r w:rsidRPr="008D03A8">
        <w:rPr>
          <w:sz w:val="28"/>
          <w:szCs w:val="28"/>
        </w:rPr>
        <w:t>Информация о совершенных действия</w:t>
      </w:r>
    </w:p>
    <w:p w:rsidR="002C006C" w:rsidRPr="008D03A8" w:rsidRDefault="002C006C" w:rsidP="00286D24">
      <w:pPr>
        <w:rPr>
          <w:sz w:val="28"/>
          <w:szCs w:val="28"/>
        </w:rPr>
      </w:pPr>
      <w:r w:rsidRPr="008D03A8">
        <w:rPr>
          <w:sz w:val="28"/>
          <w:szCs w:val="28"/>
        </w:rPr>
        <w:t xml:space="preserve">Количество сравнений в дереве/хеш-таблице </w:t>
      </w:r>
    </w:p>
    <w:p w:rsidR="00286D24" w:rsidRPr="008D03A8" w:rsidRDefault="00286D24" w:rsidP="00286D24">
      <w:pPr>
        <w:rPr>
          <w:sz w:val="28"/>
          <w:szCs w:val="28"/>
        </w:rPr>
      </w:pPr>
      <w:r w:rsidRPr="008D03A8">
        <w:rPr>
          <w:sz w:val="28"/>
          <w:szCs w:val="28"/>
        </w:rPr>
        <w:t>Сбалансированное дерево</w:t>
      </w:r>
    </w:p>
    <w:p w:rsidR="00286D24" w:rsidRPr="008D03A8" w:rsidRDefault="00286D24" w:rsidP="00286D24">
      <w:pPr>
        <w:rPr>
          <w:sz w:val="28"/>
          <w:szCs w:val="28"/>
        </w:rPr>
      </w:pPr>
      <w:r w:rsidRPr="008D03A8">
        <w:rPr>
          <w:sz w:val="28"/>
          <w:szCs w:val="28"/>
          <w:lang w:val="en-US"/>
        </w:rPr>
        <w:t>DOT</w:t>
      </w:r>
      <w:r w:rsidRPr="008D03A8">
        <w:rPr>
          <w:sz w:val="28"/>
          <w:szCs w:val="28"/>
        </w:rPr>
        <w:t xml:space="preserve"> файл</w:t>
      </w:r>
      <w:r w:rsidR="002C006C" w:rsidRPr="008D03A8">
        <w:rPr>
          <w:sz w:val="28"/>
          <w:szCs w:val="28"/>
        </w:rPr>
        <w:t>(с балансированным деревом и деревом бинарного поиска)</w:t>
      </w:r>
    </w:p>
    <w:p w:rsidR="00286D24" w:rsidRPr="008D03A8" w:rsidRDefault="00286D24" w:rsidP="00286D24">
      <w:pPr>
        <w:rPr>
          <w:sz w:val="28"/>
          <w:szCs w:val="28"/>
        </w:rPr>
      </w:pPr>
      <w:r w:rsidRPr="008D03A8">
        <w:rPr>
          <w:sz w:val="28"/>
          <w:szCs w:val="28"/>
        </w:rPr>
        <w:t>Х</w:t>
      </w:r>
      <w:r w:rsidR="007755C8" w:rsidRPr="008D03A8">
        <w:rPr>
          <w:sz w:val="28"/>
          <w:szCs w:val="28"/>
        </w:rPr>
        <w:t>е</w:t>
      </w:r>
      <w:r w:rsidRPr="008D03A8">
        <w:rPr>
          <w:sz w:val="28"/>
          <w:szCs w:val="28"/>
        </w:rPr>
        <w:t>ш</w:t>
      </w:r>
      <w:r w:rsidR="007755C8" w:rsidRPr="008D03A8">
        <w:rPr>
          <w:sz w:val="28"/>
          <w:szCs w:val="28"/>
        </w:rPr>
        <w:t>-</w:t>
      </w:r>
      <w:r w:rsidRPr="008D03A8">
        <w:rPr>
          <w:sz w:val="28"/>
          <w:szCs w:val="28"/>
        </w:rPr>
        <w:t>таблица(Открытая и Закрытая)</w:t>
      </w:r>
    </w:p>
    <w:p w:rsidR="00BF17F1" w:rsidRDefault="00BF17F1" w:rsidP="00BF17F1">
      <w:pPr>
        <w:rPr>
          <w:b/>
          <w:sz w:val="40"/>
        </w:rPr>
      </w:pP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 w:rsidRPr="008D03A8">
        <w:rPr>
          <w:b/>
          <w:sz w:val="36"/>
        </w:rPr>
        <w:t>Функция программы</w:t>
      </w:r>
    </w:p>
    <w:p w:rsidR="00286D24" w:rsidRPr="008D03A8" w:rsidRDefault="00286D24" w:rsidP="00286D24">
      <w:pPr>
        <w:rPr>
          <w:rFonts w:eastAsia="Times New Roman"/>
          <w:sz w:val="28"/>
          <w:szCs w:val="28"/>
          <w:lang w:eastAsia="ar-SA"/>
        </w:rPr>
      </w:pPr>
      <w:r w:rsidRPr="008D03A8">
        <w:rPr>
          <w:rFonts w:eastAsia="Times New Roman"/>
          <w:sz w:val="28"/>
          <w:szCs w:val="28"/>
          <w:lang w:eastAsia="ar-SA"/>
        </w:rPr>
        <w:t>Обработка хеш-таблиц, деревьев и сбалансированных деревьев</w:t>
      </w:r>
      <w:r w:rsidR="007755C8" w:rsidRPr="008D03A8">
        <w:rPr>
          <w:rFonts w:eastAsia="Times New Roman"/>
          <w:sz w:val="28"/>
          <w:szCs w:val="28"/>
          <w:lang w:eastAsia="ar-SA"/>
        </w:rPr>
        <w:t>, измерение времени поиска в вышеуказанных способах хранения информации</w:t>
      </w:r>
      <w:r w:rsidR="002C006C" w:rsidRPr="008D03A8">
        <w:rPr>
          <w:rFonts w:eastAsia="Times New Roman"/>
          <w:sz w:val="28"/>
          <w:szCs w:val="28"/>
          <w:lang w:eastAsia="ar-SA"/>
        </w:rPr>
        <w:t xml:space="preserve">, измерение количества сравнений при поиске элемента, балансировка дерева, работа с </w:t>
      </w:r>
      <w:r w:rsidR="002C006C" w:rsidRPr="008D03A8">
        <w:rPr>
          <w:rFonts w:eastAsia="Times New Roman"/>
          <w:sz w:val="28"/>
          <w:szCs w:val="28"/>
          <w:lang w:val="en-US" w:eastAsia="ar-SA"/>
        </w:rPr>
        <w:t>DOT</w:t>
      </w:r>
      <w:r w:rsidR="002C006C" w:rsidRPr="008D03A8">
        <w:rPr>
          <w:rFonts w:eastAsia="Times New Roman"/>
          <w:sz w:val="28"/>
          <w:szCs w:val="28"/>
          <w:lang w:eastAsia="ar-SA"/>
        </w:rPr>
        <w:t>-файлами</w:t>
      </w:r>
      <w:r w:rsidR="007755C8" w:rsidRPr="008D03A8">
        <w:rPr>
          <w:rFonts w:eastAsia="Times New Roman"/>
          <w:sz w:val="28"/>
          <w:szCs w:val="28"/>
          <w:lang w:eastAsia="ar-SA"/>
        </w:rPr>
        <w:t>.</w:t>
      </w:r>
    </w:p>
    <w:p w:rsidR="009036F3" w:rsidRPr="008D03A8" w:rsidRDefault="009036F3" w:rsidP="007C692E">
      <w:pPr>
        <w:ind w:left="2124" w:firstLine="708"/>
        <w:rPr>
          <w:b/>
          <w:sz w:val="36"/>
        </w:rPr>
      </w:pPr>
      <w:r w:rsidRPr="008D03A8">
        <w:rPr>
          <w:rFonts w:eastAsia="Times New Roman"/>
          <w:b/>
          <w:sz w:val="36"/>
          <w:szCs w:val="28"/>
          <w:lang w:eastAsia="ar-SA"/>
        </w:rPr>
        <w:t>Аварийные ситуации</w:t>
      </w:r>
    </w:p>
    <w:p w:rsidR="009036F3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7755C8">
        <w:rPr>
          <w:sz w:val="32"/>
          <w:szCs w:val="28"/>
        </w:rPr>
        <w:t xml:space="preserve">Нехватка места для формирования </w:t>
      </w:r>
      <w:r w:rsidR="002C006C">
        <w:rPr>
          <w:sz w:val="32"/>
          <w:szCs w:val="28"/>
        </w:rPr>
        <w:t>з</w:t>
      </w:r>
      <w:r w:rsidR="007755C8">
        <w:rPr>
          <w:sz w:val="32"/>
          <w:szCs w:val="28"/>
        </w:rPr>
        <w:t>акрытой хеш-таблиц</w:t>
      </w:r>
      <w:r w:rsidR="002C006C">
        <w:rPr>
          <w:sz w:val="32"/>
          <w:szCs w:val="28"/>
        </w:rPr>
        <w:t>е</w:t>
      </w:r>
    </w:p>
    <w:p w:rsidR="007755C8" w:rsidRPr="00356CC9" w:rsidRDefault="007755C8" w:rsidP="009036F3">
      <w:pPr>
        <w:spacing w:line="360" w:lineRule="auto"/>
        <w:ind w:hanging="142"/>
        <w:rPr>
          <w:sz w:val="32"/>
          <w:szCs w:val="28"/>
        </w:rPr>
      </w:pPr>
      <w:r>
        <w:rPr>
          <w:sz w:val="32"/>
          <w:szCs w:val="28"/>
        </w:rPr>
        <w:t>- Удаление несуществующего тега</w:t>
      </w:r>
    </w:p>
    <w:p w:rsidR="009036F3" w:rsidRPr="00427C80" w:rsidRDefault="009036F3" w:rsidP="009036F3">
      <w:pPr>
        <w:spacing w:line="360" w:lineRule="auto"/>
        <w:ind w:hanging="142"/>
        <w:rPr>
          <w:sz w:val="32"/>
          <w:szCs w:val="28"/>
        </w:rPr>
      </w:pPr>
      <w:r w:rsidRPr="00427C80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7755C8">
        <w:rPr>
          <w:sz w:val="32"/>
          <w:szCs w:val="28"/>
        </w:rPr>
        <w:t>Вставка тега, который уже существует</w:t>
      </w:r>
      <w:r w:rsidR="00427C80">
        <w:rPr>
          <w:sz w:val="32"/>
          <w:szCs w:val="28"/>
        </w:rPr>
        <w:t xml:space="preserve"> </w:t>
      </w:r>
    </w:p>
    <w:p w:rsidR="00A9362E" w:rsidRPr="00D44000" w:rsidRDefault="00404F30" w:rsidP="00427C80">
      <w:pPr>
        <w:ind w:firstLine="708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50"/>
          <w:sz w:val="28"/>
          <w:szCs w:val="28"/>
          <w:lang w:eastAsia="ru-RU"/>
        </w:rPr>
      </w:pPr>
      <w:r w:rsidRPr="00A9362E">
        <w:rPr>
          <w:rFonts w:eastAsia="Times New Roman" w:cs="Courier New"/>
          <w:color w:val="00B050"/>
          <w:sz w:val="28"/>
          <w:szCs w:val="28"/>
          <w:lang w:eastAsia="ru-RU"/>
        </w:rPr>
        <w:t>//</w:t>
      </w:r>
      <w:r w:rsidR="00427C80">
        <w:rPr>
          <w:rFonts w:eastAsia="Times New Roman" w:cs="Courier New"/>
          <w:color w:val="00B050"/>
          <w:sz w:val="28"/>
          <w:szCs w:val="28"/>
          <w:lang w:eastAsia="ru-RU"/>
        </w:rPr>
        <w:t>структура (</w:t>
      </w:r>
      <w:r w:rsidR="00D73784">
        <w:rPr>
          <w:rFonts w:eastAsia="Times New Roman" w:cs="Courier New"/>
          <w:color w:val="00B050"/>
          <w:sz w:val="28"/>
          <w:szCs w:val="28"/>
          <w:lang w:eastAsia="ru-RU"/>
        </w:rPr>
        <w:t>узел дерева</w:t>
      </w:r>
      <w:r w:rsidR="00427C80">
        <w:rPr>
          <w:rFonts w:eastAsia="Times New Roman" w:cs="Courier New"/>
          <w:color w:val="00B050"/>
          <w:sz w:val="28"/>
          <w:szCs w:val="28"/>
          <w:lang w:eastAsia="ru-RU"/>
        </w:rPr>
        <w:t>)</w:t>
      </w:r>
    </w:p>
    <w:p w:rsidR="00D73784" w:rsidRPr="00AC1B50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1B50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AC1B50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C006C" w:rsidRPr="00AC1B50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node_tree</w:t>
      </w:r>
      <w:r w:rsidRPr="00AC1B5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1B50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7378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keyword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D73784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20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7378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HELP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D73784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100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7378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C006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node_tree</w:t>
      </w: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D7378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left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D7378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right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D7378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D7378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par</w:t>
      </w:r>
      <w:r w:rsidR="002C006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ent</w:t>
      </w:r>
      <w:r w:rsidRPr="00D7378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D73784" w:rsidRPr="00AC1B50" w:rsidRDefault="00D73784" w:rsidP="00D7378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1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D73784" w:rsidRPr="002C006C" w:rsidRDefault="00D73784" w:rsidP="00D73784">
      <w:pPr>
        <w:rPr>
          <w:rFonts w:ascii="Times New Roman" w:eastAsia="Times New Roman" w:hAnsi="Times New Roman" w:cs="Times New Roman"/>
          <w:color w:val="00B050"/>
          <w:sz w:val="28"/>
          <w:szCs w:val="24"/>
          <w:lang w:val="en-US" w:eastAsia="ru-RU"/>
        </w:rPr>
      </w:pPr>
      <w:r w:rsidRPr="002C006C">
        <w:rPr>
          <w:rFonts w:ascii="Times New Roman" w:eastAsia="Times New Roman" w:hAnsi="Times New Roman" w:cs="Times New Roman"/>
          <w:color w:val="00B050"/>
          <w:sz w:val="28"/>
          <w:szCs w:val="24"/>
          <w:lang w:val="en-US" w:eastAsia="ru-RU"/>
        </w:rPr>
        <w:t>//</w:t>
      </w:r>
      <w:r w:rsidRPr="00D73784">
        <w:rPr>
          <w:rFonts w:ascii="Times New Roman" w:eastAsia="Times New Roman" w:hAnsi="Times New Roman" w:cs="Times New Roman"/>
          <w:color w:val="00B050"/>
          <w:sz w:val="28"/>
          <w:szCs w:val="24"/>
          <w:lang w:eastAsia="ru-RU"/>
        </w:rPr>
        <w:t>Узел</w:t>
      </w:r>
      <w:r w:rsidRPr="002C006C">
        <w:rPr>
          <w:rFonts w:ascii="Times New Roman" w:eastAsia="Times New Roman" w:hAnsi="Times New Roman" w:cs="Times New Roman"/>
          <w:color w:val="00B050"/>
          <w:sz w:val="28"/>
          <w:szCs w:val="24"/>
          <w:lang w:val="en-US" w:eastAsia="ru-RU"/>
        </w:rPr>
        <w:t xml:space="preserve"> </w:t>
      </w:r>
      <w:r w:rsidRPr="00D73784">
        <w:rPr>
          <w:rFonts w:ascii="Times New Roman" w:eastAsia="Times New Roman" w:hAnsi="Times New Roman" w:cs="Times New Roman"/>
          <w:color w:val="00B050"/>
          <w:sz w:val="28"/>
          <w:szCs w:val="24"/>
          <w:lang w:eastAsia="ru-RU"/>
        </w:rPr>
        <w:t>хеш</w:t>
      </w:r>
      <w:r w:rsidRPr="002C006C">
        <w:rPr>
          <w:rFonts w:ascii="Times New Roman" w:eastAsia="Times New Roman" w:hAnsi="Times New Roman" w:cs="Times New Roman"/>
          <w:color w:val="00B050"/>
          <w:sz w:val="28"/>
          <w:szCs w:val="24"/>
          <w:lang w:val="en-US" w:eastAsia="ru-RU"/>
        </w:rPr>
        <w:t>-</w:t>
      </w:r>
      <w:r w:rsidRPr="00D73784">
        <w:rPr>
          <w:rFonts w:ascii="Times New Roman" w:eastAsia="Times New Roman" w:hAnsi="Times New Roman" w:cs="Times New Roman"/>
          <w:color w:val="00B050"/>
          <w:sz w:val="28"/>
          <w:szCs w:val="24"/>
          <w:lang w:eastAsia="ru-RU"/>
        </w:rPr>
        <w:t>таблицы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D73784">
        <w:rPr>
          <w:rFonts w:ascii="Courier New" w:eastAsia="Times New Roman" w:hAnsi="Courier New" w:cs="Courier New"/>
          <w:color w:val="808000"/>
          <w:sz w:val="24"/>
          <w:szCs w:val="28"/>
          <w:lang w:val="en-US" w:eastAsia="ru-RU"/>
        </w:rPr>
        <w:t>struct</w:t>
      </w: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</w:t>
      </w:r>
      <w:r w:rsidR="002C006C">
        <w:rPr>
          <w:rFonts w:ascii="Courier New" w:eastAsia="Times New Roman" w:hAnsi="Courier New" w:cs="Courier New"/>
          <w:color w:val="800080"/>
          <w:sz w:val="24"/>
          <w:szCs w:val="28"/>
          <w:lang w:val="en-US" w:eastAsia="ru-RU"/>
        </w:rPr>
        <w:t>node_hash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{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   </w:t>
      </w:r>
      <w:r w:rsidRPr="00D73784">
        <w:rPr>
          <w:rFonts w:ascii="Courier New" w:eastAsia="Times New Roman" w:hAnsi="Courier New" w:cs="Courier New"/>
          <w:color w:val="808000"/>
          <w:sz w:val="24"/>
          <w:szCs w:val="28"/>
          <w:lang w:val="en-US" w:eastAsia="ru-RU"/>
        </w:rPr>
        <w:t>char</w:t>
      </w: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800000"/>
          <w:sz w:val="24"/>
          <w:szCs w:val="28"/>
          <w:lang w:val="en-US" w:eastAsia="ru-RU"/>
        </w:rPr>
        <w:t>keyword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[</w:t>
      </w:r>
      <w:r w:rsidRPr="00D73784">
        <w:rPr>
          <w:rFonts w:ascii="Courier New" w:eastAsia="Times New Roman" w:hAnsi="Courier New" w:cs="Courier New"/>
          <w:color w:val="000080"/>
          <w:sz w:val="24"/>
          <w:szCs w:val="28"/>
          <w:lang w:val="en-US" w:eastAsia="ru-RU"/>
        </w:rPr>
        <w:t>20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];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   </w:t>
      </w:r>
      <w:r w:rsidRPr="00D73784">
        <w:rPr>
          <w:rFonts w:ascii="Courier New" w:eastAsia="Times New Roman" w:hAnsi="Courier New" w:cs="Courier New"/>
          <w:color w:val="808000"/>
          <w:sz w:val="24"/>
          <w:szCs w:val="28"/>
          <w:lang w:val="en-US" w:eastAsia="ru-RU"/>
        </w:rPr>
        <w:t>char</w:t>
      </w: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800000"/>
          <w:sz w:val="24"/>
          <w:szCs w:val="28"/>
          <w:lang w:val="en-US" w:eastAsia="ru-RU"/>
        </w:rPr>
        <w:t>HELP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[</w:t>
      </w:r>
      <w:r w:rsidRPr="00D73784">
        <w:rPr>
          <w:rFonts w:ascii="Courier New" w:eastAsia="Times New Roman" w:hAnsi="Courier New" w:cs="Courier New"/>
          <w:color w:val="000080"/>
          <w:sz w:val="24"/>
          <w:szCs w:val="28"/>
          <w:lang w:val="en-US" w:eastAsia="ru-RU"/>
        </w:rPr>
        <w:t>100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];</w:t>
      </w:r>
    </w:p>
    <w:p w:rsidR="00D73784" w:rsidRPr="00D73784" w:rsidRDefault="00D73784" w:rsidP="00D7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   </w:t>
      </w:r>
      <w:r w:rsidRPr="00D73784">
        <w:rPr>
          <w:rFonts w:ascii="Courier New" w:eastAsia="Times New Roman" w:hAnsi="Courier New" w:cs="Courier New"/>
          <w:color w:val="808000"/>
          <w:sz w:val="24"/>
          <w:szCs w:val="28"/>
          <w:lang w:val="en-US" w:eastAsia="ru-RU"/>
        </w:rPr>
        <w:t>struct</w:t>
      </w: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</w:t>
      </w:r>
      <w:r w:rsidR="002C006C">
        <w:rPr>
          <w:rFonts w:ascii="Courier New" w:eastAsia="Times New Roman" w:hAnsi="Courier New" w:cs="Courier New"/>
          <w:color w:val="800080"/>
          <w:sz w:val="24"/>
          <w:szCs w:val="28"/>
          <w:lang w:val="en-US" w:eastAsia="ru-RU"/>
        </w:rPr>
        <w:t>node_hash</w:t>
      </w:r>
      <w:r w:rsidRPr="00D73784">
        <w:rPr>
          <w:rFonts w:ascii="Courier New" w:eastAsia="Times New Roman" w:hAnsi="Courier New" w:cs="Courier New"/>
          <w:color w:val="C0C0C0"/>
          <w:sz w:val="24"/>
          <w:szCs w:val="28"/>
          <w:lang w:val="en-US" w:eastAsia="ru-RU"/>
        </w:rPr>
        <w:t xml:space="preserve"> 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*</w:t>
      </w:r>
      <w:r w:rsidRPr="00D73784">
        <w:rPr>
          <w:rFonts w:ascii="Courier New" w:eastAsia="Times New Roman" w:hAnsi="Courier New" w:cs="Courier New"/>
          <w:color w:val="800000"/>
          <w:sz w:val="24"/>
          <w:szCs w:val="28"/>
          <w:lang w:val="en-US" w:eastAsia="ru-RU"/>
        </w:rPr>
        <w:t>next</w:t>
      </w:r>
      <w:r w:rsidRPr="00D7378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;</w:t>
      </w:r>
    </w:p>
    <w:p w:rsidR="00D73784" w:rsidRPr="00D73784" w:rsidRDefault="00D73784" w:rsidP="00D73784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D7378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};</w:t>
      </w:r>
    </w:p>
    <w:p w:rsidR="008645E2" w:rsidRDefault="00F368EC" w:rsidP="00D73784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Алгоритм</w:t>
      </w:r>
    </w:p>
    <w:p w:rsidR="00B311EB" w:rsidRPr="00404F30" w:rsidRDefault="00F368EC" w:rsidP="000E4A0B">
      <w:pPr>
        <w:rPr>
          <w:b/>
          <w:sz w:val="32"/>
        </w:rPr>
      </w:pPr>
      <w:r w:rsidRPr="001C2A17">
        <w:rPr>
          <w:b/>
          <w:sz w:val="32"/>
        </w:rPr>
        <w:t>Обработка ввода</w:t>
      </w:r>
      <w:r w:rsidRPr="00404F30">
        <w:rPr>
          <w:b/>
          <w:sz w:val="32"/>
        </w:rPr>
        <w:t>:</w:t>
      </w:r>
    </w:p>
    <w:p w:rsidR="00B311EB" w:rsidRDefault="00B311EB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Вывести интерфейс программы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ввода(</w:t>
      </w:r>
      <w:r w:rsidR="00B311EB">
        <w:rPr>
          <w:sz w:val="32"/>
        </w:rPr>
        <w:t>Интерфейс</w:t>
      </w:r>
      <w:r>
        <w:rPr>
          <w:sz w:val="32"/>
        </w:rPr>
        <w:t>)</w:t>
      </w:r>
    </w:p>
    <w:p w:rsidR="000E4A0B" w:rsidRDefault="00427C80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Запустить выбранную команду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0E4A0B" w:rsidRPr="00A9362E" w:rsidRDefault="00A9362E" w:rsidP="00A9362E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>О</w:t>
      </w:r>
      <w:r w:rsidR="00427C80">
        <w:rPr>
          <w:b/>
          <w:sz w:val="32"/>
        </w:rPr>
        <w:t xml:space="preserve">бработка операций над </w:t>
      </w:r>
      <w:r w:rsidR="00D73784">
        <w:rPr>
          <w:b/>
          <w:sz w:val="32"/>
        </w:rPr>
        <w:t>хеш-таблицей и деревом</w:t>
      </w:r>
      <w:r w:rsidRPr="001C2A17">
        <w:rPr>
          <w:b/>
          <w:sz w:val="32"/>
        </w:rPr>
        <w:t xml:space="preserve">: </w:t>
      </w:r>
    </w:p>
    <w:p w:rsidR="00404F30" w:rsidRPr="008D03A8" w:rsidRDefault="00D73784" w:rsidP="00B311EB">
      <w:pPr>
        <w:pStyle w:val="a4"/>
        <w:numPr>
          <w:ilvl w:val="0"/>
          <w:numId w:val="8"/>
        </w:numPr>
        <w:rPr>
          <w:rFonts w:eastAsia="Times New Roman" w:cs="Times New Roman"/>
          <w:sz w:val="28"/>
          <w:szCs w:val="32"/>
        </w:rPr>
      </w:pPr>
      <w:r w:rsidRPr="008D03A8">
        <w:rPr>
          <w:rFonts w:eastAsia="Times New Roman" w:cs="Times New Roman"/>
          <w:sz w:val="28"/>
          <w:szCs w:val="32"/>
        </w:rPr>
        <w:t>Вставка тега в дерево, хеш-таблицу</w:t>
      </w:r>
    </w:p>
    <w:p w:rsidR="00404F30" w:rsidRPr="008D03A8" w:rsidRDefault="00D73784" w:rsidP="00F368EC">
      <w:pPr>
        <w:pStyle w:val="a4"/>
        <w:numPr>
          <w:ilvl w:val="0"/>
          <w:numId w:val="8"/>
        </w:numPr>
        <w:rPr>
          <w:rFonts w:eastAsia="Times New Roman" w:cs="Times New Roman"/>
          <w:sz w:val="28"/>
          <w:szCs w:val="32"/>
        </w:rPr>
      </w:pPr>
      <w:r w:rsidRPr="008D03A8">
        <w:rPr>
          <w:rFonts w:eastAsia="Times New Roman" w:cs="Times New Roman"/>
          <w:sz w:val="28"/>
          <w:szCs w:val="32"/>
        </w:rPr>
        <w:t>Удаление тега из хеш-таблица и дерева</w:t>
      </w:r>
    </w:p>
    <w:p w:rsidR="00404F30" w:rsidRPr="008D03A8" w:rsidRDefault="00D73784" w:rsidP="00404F30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 xml:space="preserve">Вывод дерева в консоль и в </w:t>
      </w:r>
      <w:r w:rsidRPr="008D03A8">
        <w:rPr>
          <w:sz w:val="28"/>
          <w:lang w:val="en-US"/>
        </w:rPr>
        <w:t>DOT</w:t>
      </w:r>
    </w:p>
    <w:p w:rsidR="00D73784" w:rsidRPr="008D03A8" w:rsidRDefault="00D73784" w:rsidP="00404F30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>Вывод открытой хеш-таблицы</w:t>
      </w:r>
    </w:p>
    <w:p w:rsidR="00D73784" w:rsidRPr="008D03A8" w:rsidRDefault="00D73784" w:rsidP="00404F30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>Вывод закрытой хеш-таблицы</w:t>
      </w:r>
    </w:p>
    <w:p w:rsidR="00D73784" w:rsidRPr="008D03A8" w:rsidRDefault="00D73784" w:rsidP="00404F30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>Балансировка дерева</w:t>
      </w:r>
    </w:p>
    <w:p w:rsidR="00D73784" w:rsidRPr="008D03A8" w:rsidRDefault="00D73784" w:rsidP="00404F30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>Изменение размерности хеш-таблицы</w:t>
      </w:r>
    </w:p>
    <w:p w:rsidR="00D73784" w:rsidRPr="008D03A8" w:rsidRDefault="00D73784" w:rsidP="00404F30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>Поиск в бинарном дереве</w:t>
      </w:r>
    </w:p>
    <w:p w:rsidR="00A9362E" w:rsidRPr="008D03A8" w:rsidRDefault="00D73784" w:rsidP="00D73784">
      <w:pPr>
        <w:pStyle w:val="a4"/>
        <w:numPr>
          <w:ilvl w:val="0"/>
          <w:numId w:val="8"/>
        </w:numPr>
        <w:rPr>
          <w:sz w:val="28"/>
        </w:rPr>
      </w:pPr>
      <w:r w:rsidRPr="008D03A8">
        <w:rPr>
          <w:sz w:val="28"/>
        </w:rPr>
        <w:t>Поиск в Открытой хеш-таблицы</w:t>
      </w:r>
    </w:p>
    <w:p w:rsidR="008B43D3" w:rsidRPr="008D03A8" w:rsidRDefault="00D73784" w:rsidP="008D03A8">
      <w:pPr>
        <w:pStyle w:val="a4"/>
        <w:numPr>
          <w:ilvl w:val="0"/>
          <w:numId w:val="8"/>
        </w:numPr>
        <w:rPr>
          <w:rFonts w:cs="Times New Roman"/>
          <w:sz w:val="28"/>
        </w:rPr>
      </w:pPr>
      <w:r w:rsidRPr="008D03A8">
        <w:rPr>
          <w:rFonts w:cs="Times New Roman"/>
          <w:sz w:val="28"/>
        </w:rPr>
        <w:t>Поиск в закрытой хеш-таблице</w:t>
      </w:r>
    </w:p>
    <w:p w:rsidR="00BB2BFF" w:rsidRPr="008D03A8" w:rsidRDefault="00D73784" w:rsidP="008D03A8">
      <w:pPr>
        <w:pStyle w:val="a4"/>
        <w:numPr>
          <w:ilvl w:val="0"/>
          <w:numId w:val="8"/>
        </w:numPr>
        <w:rPr>
          <w:rFonts w:cs="Times New Roman"/>
          <w:sz w:val="28"/>
        </w:rPr>
      </w:pPr>
      <w:r w:rsidRPr="008D03A8">
        <w:rPr>
          <w:rFonts w:cs="Times New Roman"/>
          <w:sz w:val="28"/>
        </w:rPr>
        <w:t>Обработка времени</w:t>
      </w:r>
    </w:p>
    <w:p w:rsidR="00D73784" w:rsidRPr="008D03A8" w:rsidRDefault="00D73784" w:rsidP="008D03A8">
      <w:pPr>
        <w:pStyle w:val="a4"/>
        <w:numPr>
          <w:ilvl w:val="0"/>
          <w:numId w:val="8"/>
        </w:numPr>
        <w:rPr>
          <w:rFonts w:cs="Times New Roman"/>
          <w:sz w:val="28"/>
        </w:rPr>
      </w:pPr>
      <w:r w:rsidRPr="008D03A8">
        <w:rPr>
          <w:rFonts w:cs="Times New Roman"/>
          <w:sz w:val="28"/>
        </w:rPr>
        <w:t>О меню</w:t>
      </w:r>
    </w:p>
    <w:p w:rsidR="00D73784" w:rsidRPr="008D03A8" w:rsidRDefault="00D73784" w:rsidP="008D03A8">
      <w:pPr>
        <w:pStyle w:val="a4"/>
        <w:numPr>
          <w:ilvl w:val="0"/>
          <w:numId w:val="8"/>
        </w:numPr>
        <w:rPr>
          <w:rFonts w:cs="Times New Roman"/>
          <w:sz w:val="28"/>
        </w:rPr>
      </w:pPr>
      <w:r w:rsidRPr="008D03A8">
        <w:rPr>
          <w:rFonts w:cs="Times New Roman"/>
          <w:sz w:val="28"/>
        </w:rPr>
        <w:t>Выход</w:t>
      </w:r>
    </w:p>
    <w:p w:rsidR="00F368EC" w:rsidRPr="00404F30" w:rsidRDefault="00B311EB" w:rsidP="00404F30">
      <w:pPr>
        <w:rPr>
          <w:rFonts w:eastAsia="Times New Roman" w:cs="Times New Roman"/>
          <w:sz w:val="32"/>
          <w:szCs w:val="32"/>
        </w:rPr>
      </w:pPr>
      <w:r>
        <w:rPr>
          <w:b/>
          <w:sz w:val="32"/>
        </w:rPr>
        <w:t>Обработка времени</w:t>
      </w:r>
      <w:r w:rsidR="00F368EC" w:rsidRPr="00404F30">
        <w:rPr>
          <w:b/>
          <w:sz w:val="32"/>
          <w:lang w:val="en-US"/>
        </w:rPr>
        <w:t>:</w:t>
      </w:r>
    </w:p>
    <w:p w:rsidR="00F368EC" w:rsidRPr="008D03A8" w:rsidRDefault="00D73784" w:rsidP="00F368EC">
      <w:pPr>
        <w:pStyle w:val="a4"/>
        <w:numPr>
          <w:ilvl w:val="0"/>
          <w:numId w:val="7"/>
        </w:numPr>
        <w:rPr>
          <w:sz w:val="28"/>
        </w:rPr>
      </w:pPr>
      <w:r w:rsidRPr="008D03A8">
        <w:rPr>
          <w:sz w:val="28"/>
        </w:rPr>
        <w:t>Расчет времени</w:t>
      </w:r>
      <w:r w:rsidR="00C817F3" w:rsidRPr="008D03A8">
        <w:rPr>
          <w:sz w:val="28"/>
        </w:rPr>
        <w:t xml:space="preserve"> поиска в двоичном дереве</w:t>
      </w:r>
    </w:p>
    <w:p w:rsidR="00B311EB" w:rsidRPr="008D03A8" w:rsidRDefault="00BB2BFF" w:rsidP="00F368EC">
      <w:pPr>
        <w:pStyle w:val="a4"/>
        <w:numPr>
          <w:ilvl w:val="0"/>
          <w:numId w:val="7"/>
        </w:numPr>
        <w:rPr>
          <w:sz w:val="28"/>
        </w:rPr>
      </w:pPr>
      <w:r w:rsidRPr="008D03A8">
        <w:rPr>
          <w:sz w:val="28"/>
        </w:rPr>
        <w:t xml:space="preserve">Расчет </w:t>
      </w:r>
      <w:r w:rsidR="00C817F3" w:rsidRPr="008D03A8">
        <w:rPr>
          <w:sz w:val="28"/>
        </w:rPr>
        <w:t>времени поиска в открытой хеш-таблице</w:t>
      </w:r>
    </w:p>
    <w:p w:rsidR="0016190F" w:rsidRPr="008D03A8" w:rsidRDefault="00C817F3" w:rsidP="0016190F">
      <w:pPr>
        <w:pStyle w:val="a4"/>
        <w:numPr>
          <w:ilvl w:val="0"/>
          <w:numId w:val="7"/>
        </w:numPr>
        <w:rPr>
          <w:sz w:val="28"/>
        </w:rPr>
      </w:pPr>
      <w:r w:rsidRPr="008D03A8">
        <w:rPr>
          <w:sz w:val="28"/>
        </w:rPr>
        <w:t>Расчет времени поиска в закрытой хеш-таблице</w:t>
      </w:r>
    </w:p>
    <w:p w:rsidR="00314CE6" w:rsidRPr="008D03A8" w:rsidRDefault="00E624FA" w:rsidP="00211D00">
      <w:pPr>
        <w:jc w:val="center"/>
        <w:rPr>
          <w:b/>
          <w:sz w:val="36"/>
        </w:rPr>
      </w:pPr>
      <w:r w:rsidRPr="008D03A8">
        <w:rPr>
          <w:b/>
          <w:sz w:val="36"/>
        </w:rPr>
        <w:t>Тесты</w:t>
      </w:r>
    </w:p>
    <w:p w:rsidR="006E5907" w:rsidRPr="008D03A8" w:rsidRDefault="006E5907" w:rsidP="00211D00">
      <w:pPr>
        <w:jc w:val="center"/>
        <w:rPr>
          <w:sz w:val="28"/>
          <w:szCs w:val="32"/>
        </w:rPr>
      </w:pPr>
      <w:r w:rsidRPr="008D03A8">
        <w:rPr>
          <w:b/>
          <w:sz w:val="36"/>
        </w:rPr>
        <w:t>Тест ввода:</w:t>
      </w:r>
      <w:r w:rsidRPr="008D03A8">
        <w:rPr>
          <w:b/>
          <w:sz w:val="36"/>
        </w:rPr>
        <w:br/>
      </w:r>
      <w:r w:rsidR="00C817F3" w:rsidRPr="008D03A8">
        <w:rPr>
          <w:sz w:val="28"/>
          <w:szCs w:val="32"/>
        </w:rPr>
        <w:t>Создание хеш-таблицы размером 0</w:t>
      </w:r>
    </w:p>
    <w:p w:rsidR="00C817F3" w:rsidRDefault="006D51AE" w:rsidP="008D03A8">
      <w:pPr>
        <w:jc w:val="center"/>
        <w:rPr>
          <w:sz w:val="32"/>
          <w:szCs w:val="32"/>
        </w:rPr>
      </w:pPr>
      <w:r>
        <w:rPr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05pt;height:67.55pt">
            <v:imagedata r:id="rId9" o:title="2016-12-20_13-02-58"/>
          </v:shape>
        </w:pict>
      </w:r>
    </w:p>
    <w:p w:rsidR="00AC74C7" w:rsidRPr="008D03A8" w:rsidRDefault="00C817F3" w:rsidP="00211D00">
      <w:pPr>
        <w:jc w:val="center"/>
        <w:rPr>
          <w:sz w:val="28"/>
          <w:szCs w:val="32"/>
        </w:rPr>
      </w:pPr>
      <w:r w:rsidRPr="008D03A8">
        <w:rPr>
          <w:sz w:val="28"/>
          <w:szCs w:val="32"/>
        </w:rPr>
        <w:lastRenderedPageBreak/>
        <w:t>Создание закрытой хеш-таблицы размером меньше, чем хранимая информация.</w:t>
      </w:r>
    </w:p>
    <w:p w:rsidR="00C817F3" w:rsidRPr="008D03A8" w:rsidRDefault="006D51AE" w:rsidP="008D03A8">
      <w:pPr>
        <w:jc w:val="center"/>
        <w:rPr>
          <w:sz w:val="28"/>
          <w:szCs w:val="32"/>
        </w:rPr>
      </w:pPr>
      <w:r>
        <w:rPr>
          <w:sz w:val="28"/>
          <w:szCs w:val="32"/>
        </w:rPr>
        <w:pict>
          <v:shape id="_x0000_i1026" type="#_x0000_t75" style="width:353.35pt;height:76.45pt">
            <v:imagedata r:id="rId10" o:title="2016-12-20_13-03-55"/>
          </v:shape>
        </w:pict>
      </w:r>
    </w:p>
    <w:p w:rsidR="00C817F3" w:rsidRPr="008D03A8" w:rsidRDefault="00C817F3" w:rsidP="00211D00">
      <w:pPr>
        <w:jc w:val="center"/>
        <w:rPr>
          <w:sz w:val="28"/>
          <w:szCs w:val="32"/>
        </w:rPr>
      </w:pPr>
      <w:r w:rsidRPr="008D03A8">
        <w:rPr>
          <w:sz w:val="28"/>
          <w:szCs w:val="32"/>
        </w:rPr>
        <w:t>Вставка элемента, который уже существует в дереве</w:t>
      </w:r>
    </w:p>
    <w:p w:rsidR="00C817F3" w:rsidRPr="008D03A8" w:rsidRDefault="006D51AE" w:rsidP="008D03A8">
      <w:pPr>
        <w:jc w:val="center"/>
        <w:rPr>
          <w:sz w:val="28"/>
          <w:szCs w:val="32"/>
        </w:rPr>
      </w:pPr>
      <w:r>
        <w:rPr>
          <w:sz w:val="28"/>
          <w:szCs w:val="32"/>
        </w:rPr>
        <w:pict>
          <v:shape id="_x0000_i1027" type="#_x0000_t75" style="width:5in;height:70.9pt">
            <v:imagedata r:id="rId11" o:title="2016-12-20_13-05-48"/>
          </v:shape>
        </w:pict>
      </w:r>
    </w:p>
    <w:p w:rsidR="00C817F3" w:rsidRPr="008D03A8" w:rsidRDefault="00C817F3" w:rsidP="00211D00">
      <w:pPr>
        <w:jc w:val="center"/>
        <w:rPr>
          <w:sz w:val="28"/>
          <w:szCs w:val="32"/>
        </w:rPr>
      </w:pPr>
      <w:r w:rsidRPr="008D03A8">
        <w:rPr>
          <w:sz w:val="28"/>
          <w:szCs w:val="32"/>
          <w:lang w:val="en-US"/>
        </w:rPr>
        <w:t>Удаление нес</w:t>
      </w:r>
      <w:r w:rsidRPr="008D03A8">
        <w:rPr>
          <w:sz w:val="28"/>
          <w:szCs w:val="32"/>
        </w:rPr>
        <w:t>уществующего тега</w:t>
      </w:r>
    </w:p>
    <w:p w:rsidR="00C817F3" w:rsidRPr="00C817F3" w:rsidRDefault="006D51AE" w:rsidP="00211D00">
      <w:pPr>
        <w:jc w:val="center"/>
        <w:rPr>
          <w:sz w:val="32"/>
          <w:szCs w:val="32"/>
        </w:rPr>
      </w:pPr>
      <w:r>
        <w:rPr>
          <w:sz w:val="28"/>
          <w:szCs w:val="32"/>
        </w:rPr>
        <w:pict>
          <v:shape id="_x0000_i1028" type="#_x0000_t75" style="width:278.05pt;height:59.8pt">
            <v:imagedata r:id="rId12" o:title="2016-12-20_13-07-46"/>
          </v:shape>
        </w:pict>
      </w:r>
    </w:p>
    <w:p w:rsidR="00DF497D" w:rsidRPr="008D03A8" w:rsidRDefault="00DF497D" w:rsidP="00DF497D">
      <w:pPr>
        <w:jc w:val="center"/>
        <w:rPr>
          <w:b/>
          <w:sz w:val="36"/>
          <w:lang w:val="en-US"/>
        </w:rPr>
      </w:pPr>
      <w:r w:rsidRPr="008D03A8">
        <w:rPr>
          <w:b/>
          <w:sz w:val="36"/>
        </w:rPr>
        <w:t>Результат</w:t>
      </w:r>
      <w:r w:rsidRPr="008D03A8">
        <w:rPr>
          <w:b/>
          <w:sz w:val="36"/>
          <w:lang w:val="en-US"/>
        </w:rPr>
        <w:t>:</w:t>
      </w:r>
    </w:p>
    <w:p w:rsidR="00C817F3" w:rsidRPr="008D03A8" w:rsidRDefault="00C817F3" w:rsidP="00DF497D">
      <w:pPr>
        <w:jc w:val="center"/>
        <w:rPr>
          <w:b/>
          <w:sz w:val="36"/>
        </w:rPr>
      </w:pPr>
      <w:r w:rsidRPr="008D03A8">
        <w:rPr>
          <w:b/>
          <w:sz w:val="36"/>
        </w:rPr>
        <w:t>Несбал</w:t>
      </w:r>
      <w:r w:rsidR="002510EE" w:rsidRPr="008D03A8">
        <w:rPr>
          <w:b/>
          <w:sz w:val="36"/>
        </w:rPr>
        <w:t>ансированное деревья</w:t>
      </w:r>
    </w:p>
    <w:p w:rsidR="002510EE" w:rsidRDefault="006D51AE" w:rsidP="008D03A8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pict>
          <v:shape id="_x0000_i1029" type="#_x0000_t75" style="width:477.4pt;height:296.85pt">
            <v:imagedata r:id="rId13" o:title="2016-12-20_13-12-03"/>
          </v:shape>
        </w:pict>
      </w:r>
    </w:p>
    <w:p w:rsidR="00AC1B50" w:rsidRDefault="00AC1B50" w:rsidP="00DF497D">
      <w:pPr>
        <w:jc w:val="center"/>
        <w:rPr>
          <w:b/>
          <w:sz w:val="36"/>
        </w:rPr>
      </w:pPr>
    </w:p>
    <w:p w:rsidR="002510EE" w:rsidRPr="008D03A8" w:rsidRDefault="002510EE" w:rsidP="00DF497D">
      <w:pPr>
        <w:jc w:val="center"/>
        <w:rPr>
          <w:b/>
          <w:sz w:val="36"/>
        </w:rPr>
      </w:pPr>
      <w:r w:rsidRPr="008D03A8">
        <w:rPr>
          <w:b/>
          <w:sz w:val="36"/>
        </w:rPr>
        <w:lastRenderedPageBreak/>
        <w:t>Сбалансированное дерево</w:t>
      </w:r>
    </w:p>
    <w:p w:rsidR="002510EE" w:rsidRDefault="006D51AE" w:rsidP="00DF497D">
      <w:pPr>
        <w:jc w:val="center"/>
        <w:rPr>
          <w:b/>
          <w:sz w:val="40"/>
        </w:rPr>
      </w:pPr>
      <w:r>
        <w:rPr>
          <w:b/>
          <w:sz w:val="40"/>
        </w:rPr>
        <w:pict>
          <v:shape id="_x0000_i1030" type="#_x0000_t75" style="width:467.45pt;height:262.5pt">
            <v:imagedata r:id="rId14" o:title="2016-12-20_13-14-53"/>
          </v:shape>
        </w:pict>
      </w:r>
    </w:p>
    <w:p w:rsidR="00424828" w:rsidRPr="008D03A8" w:rsidRDefault="00424828" w:rsidP="00DF497D">
      <w:pPr>
        <w:jc w:val="center"/>
        <w:rPr>
          <w:b/>
          <w:sz w:val="36"/>
        </w:rPr>
      </w:pPr>
      <w:r w:rsidRPr="008D03A8">
        <w:rPr>
          <w:b/>
          <w:sz w:val="36"/>
        </w:rPr>
        <w:t>Закрытая хеш-таблица</w:t>
      </w:r>
    </w:p>
    <w:p w:rsidR="00424828" w:rsidRPr="008D03A8" w:rsidRDefault="006D51AE" w:rsidP="00DF497D">
      <w:pPr>
        <w:jc w:val="center"/>
        <w:rPr>
          <w:b/>
          <w:sz w:val="36"/>
        </w:rPr>
      </w:pPr>
      <w:r>
        <w:rPr>
          <w:b/>
          <w:sz w:val="36"/>
        </w:rPr>
        <w:pict>
          <v:shape id="_x0000_i1031" type="#_x0000_t75" style="width:272.5pt;height:274.7pt">
            <v:imagedata r:id="rId15" o:title="2016-12-20_17-26-33"/>
          </v:shape>
        </w:pict>
      </w:r>
    </w:p>
    <w:p w:rsidR="00424828" w:rsidRPr="008D03A8" w:rsidRDefault="00424828" w:rsidP="00DF497D">
      <w:pPr>
        <w:jc w:val="center"/>
        <w:rPr>
          <w:b/>
          <w:sz w:val="36"/>
        </w:rPr>
      </w:pPr>
      <w:r w:rsidRPr="008D03A8">
        <w:rPr>
          <w:b/>
          <w:sz w:val="36"/>
        </w:rPr>
        <w:t>Открытая хеш-таблица</w:t>
      </w:r>
    </w:p>
    <w:p w:rsidR="008D03A8" w:rsidRPr="008D03A8" w:rsidRDefault="006D51AE" w:rsidP="00BA6B0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pict>
          <v:shape id="_x0000_i1032" type="#_x0000_t75" style="width:252.55pt;height:265.85pt">
            <v:imagedata r:id="rId16" o:title="2016-12-20_17-27-25"/>
          </v:shape>
        </w:pict>
      </w:r>
    </w:p>
    <w:p w:rsidR="00DF497D" w:rsidRDefault="006E5907" w:rsidP="00DF497D">
      <w:pPr>
        <w:jc w:val="center"/>
        <w:rPr>
          <w:b/>
          <w:sz w:val="40"/>
        </w:rPr>
      </w:pPr>
      <w:r w:rsidRPr="008D03A8">
        <w:rPr>
          <w:b/>
          <w:sz w:val="40"/>
        </w:rPr>
        <w:t>Сравнение методов</w:t>
      </w:r>
      <w:r w:rsidR="002510EE" w:rsidRPr="008D03A8">
        <w:rPr>
          <w:b/>
          <w:sz w:val="40"/>
        </w:rPr>
        <w:t xml:space="preserve"> по времени</w:t>
      </w:r>
      <w:r w:rsidR="006D51AE">
        <w:rPr>
          <w:b/>
          <w:sz w:val="40"/>
        </w:rPr>
        <w:t xml:space="preserve"> и сравнениям</w:t>
      </w:r>
      <w:bookmarkStart w:id="0" w:name="_GoBack"/>
      <w:bookmarkEnd w:id="0"/>
      <w:r w:rsidR="002510EE" w:rsidRPr="008D03A8">
        <w:rPr>
          <w:b/>
          <w:sz w:val="40"/>
        </w:rPr>
        <w:t>.</w:t>
      </w:r>
    </w:p>
    <w:p w:rsidR="008D03A8" w:rsidRPr="008D03A8" w:rsidRDefault="008D03A8" w:rsidP="008D03A8">
      <w:pPr>
        <w:jc w:val="center"/>
        <w:rPr>
          <w:b/>
          <w:sz w:val="36"/>
        </w:rPr>
      </w:pPr>
      <w:r w:rsidRPr="008D03A8">
        <w:rPr>
          <w:b/>
          <w:sz w:val="36"/>
        </w:rPr>
        <w:t>Несбалансированное дерево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814"/>
        <w:gridCol w:w="1834"/>
        <w:gridCol w:w="1840"/>
      </w:tblGrid>
      <w:tr w:rsidR="002510EE" w:rsidRPr="008D03A8" w:rsidTr="00BA6B04">
        <w:trPr>
          <w:jc w:val="center"/>
        </w:trPr>
        <w:tc>
          <w:tcPr>
            <w:tcW w:w="1821" w:type="dxa"/>
            <w:tcBorders>
              <w:bottom w:val="single" w:sz="4" w:space="0" w:color="auto"/>
            </w:tcBorders>
          </w:tcPr>
          <w:p w:rsidR="002510EE" w:rsidRPr="008D03A8" w:rsidRDefault="002510EE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Iterations</w:t>
            </w:r>
          </w:p>
        </w:tc>
        <w:tc>
          <w:tcPr>
            <w:tcW w:w="1814" w:type="dxa"/>
          </w:tcPr>
          <w:p w:rsidR="002510EE" w:rsidRPr="008D03A8" w:rsidRDefault="002510EE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Tree(ms)</w:t>
            </w:r>
          </w:p>
        </w:tc>
        <w:tc>
          <w:tcPr>
            <w:tcW w:w="1834" w:type="dxa"/>
          </w:tcPr>
          <w:p w:rsidR="002510EE" w:rsidRPr="008D03A8" w:rsidRDefault="002510EE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Open(ms)</w:t>
            </w:r>
          </w:p>
        </w:tc>
        <w:tc>
          <w:tcPr>
            <w:tcW w:w="1840" w:type="dxa"/>
          </w:tcPr>
          <w:p w:rsidR="002510EE" w:rsidRPr="008D03A8" w:rsidRDefault="002510EE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Close(ms)</w:t>
            </w:r>
          </w:p>
        </w:tc>
      </w:tr>
      <w:tr w:rsidR="002510EE" w:rsidRPr="008D03A8" w:rsidTr="00BA6B04">
        <w:trPr>
          <w:trHeight w:val="541"/>
          <w:jc w:val="center"/>
        </w:trPr>
        <w:tc>
          <w:tcPr>
            <w:tcW w:w="1821" w:type="dxa"/>
            <w:tcBorders>
              <w:bottom w:val="single" w:sz="4" w:space="0" w:color="auto"/>
            </w:tcBorders>
          </w:tcPr>
          <w:p w:rsidR="002510EE" w:rsidRPr="008D03A8" w:rsidRDefault="002510EE" w:rsidP="00BA6B04">
            <w:pPr>
              <w:jc w:val="center"/>
              <w:rPr>
                <w:sz w:val="28"/>
                <w:szCs w:val="28"/>
              </w:rPr>
            </w:pPr>
            <w:r w:rsidRPr="008D03A8">
              <w:rPr>
                <w:sz w:val="28"/>
                <w:szCs w:val="28"/>
              </w:rPr>
              <w:t>2000000</w:t>
            </w:r>
          </w:p>
        </w:tc>
        <w:tc>
          <w:tcPr>
            <w:tcW w:w="1814" w:type="dxa"/>
          </w:tcPr>
          <w:p w:rsidR="002510EE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0.041</w:t>
            </w:r>
          </w:p>
        </w:tc>
        <w:tc>
          <w:tcPr>
            <w:tcW w:w="1834" w:type="dxa"/>
          </w:tcPr>
          <w:p w:rsidR="002510EE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0.131</w:t>
            </w:r>
          </w:p>
        </w:tc>
        <w:tc>
          <w:tcPr>
            <w:tcW w:w="1840" w:type="dxa"/>
          </w:tcPr>
          <w:p w:rsidR="002510EE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0.087</w:t>
            </w:r>
          </w:p>
        </w:tc>
      </w:tr>
      <w:tr w:rsidR="00BA6B04" w:rsidRPr="008D03A8" w:rsidTr="00BA6B04">
        <w:trPr>
          <w:jc w:val="center"/>
        </w:trPr>
        <w:tc>
          <w:tcPr>
            <w:tcW w:w="1821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Iterations</w:t>
            </w:r>
          </w:p>
        </w:tc>
        <w:tc>
          <w:tcPr>
            <w:tcW w:w="1814" w:type="dxa"/>
          </w:tcPr>
          <w:p w:rsidR="00BA6B04" w:rsidRPr="00BA6B04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Tree(</w:t>
            </w:r>
            <w:r>
              <w:rPr>
                <w:color w:val="000000" w:themeColor="text1"/>
                <w:szCs w:val="28"/>
              </w:rPr>
              <w:t>co</w:t>
            </w:r>
            <w:r>
              <w:rPr>
                <w:color w:val="000000" w:themeColor="text1"/>
                <w:szCs w:val="28"/>
                <w:lang w:val="en-US"/>
              </w:rPr>
              <w:t>mp)</w:t>
            </w:r>
          </w:p>
        </w:tc>
        <w:tc>
          <w:tcPr>
            <w:tcW w:w="1834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Open(comp</w:t>
            </w:r>
            <w:r w:rsidRPr="008D03A8">
              <w:rPr>
                <w:color w:val="000000" w:themeColor="text1"/>
                <w:szCs w:val="28"/>
                <w:lang w:val="en-US"/>
              </w:rPr>
              <w:t>)</w:t>
            </w:r>
          </w:p>
        </w:tc>
        <w:tc>
          <w:tcPr>
            <w:tcW w:w="1840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Close(comp</w:t>
            </w:r>
            <w:r w:rsidRPr="008D03A8">
              <w:rPr>
                <w:color w:val="000000" w:themeColor="text1"/>
                <w:szCs w:val="28"/>
                <w:lang w:val="en-US"/>
              </w:rPr>
              <w:t>)</w:t>
            </w:r>
          </w:p>
        </w:tc>
      </w:tr>
      <w:tr w:rsidR="00BA6B04" w:rsidRPr="008D03A8" w:rsidTr="00BA6B04">
        <w:trPr>
          <w:jc w:val="center"/>
        </w:trPr>
        <w:tc>
          <w:tcPr>
            <w:tcW w:w="1821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</w:rPr>
            </w:pPr>
            <w:r w:rsidRPr="008D03A8">
              <w:rPr>
                <w:sz w:val="28"/>
                <w:szCs w:val="28"/>
              </w:rPr>
              <w:t>2000000</w:t>
            </w:r>
          </w:p>
        </w:tc>
        <w:tc>
          <w:tcPr>
            <w:tcW w:w="1814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34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0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F0E04" w:rsidRDefault="008D03A8" w:rsidP="00BA6B04">
      <w:pPr>
        <w:jc w:val="center"/>
        <w:rPr>
          <w:b/>
          <w:sz w:val="36"/>
        </w:rPr>
      </w:pPr>
      <w:r w:rsidRPr="008D03A8">
        <w:rPr>
          <w:b/>
          <w:sz w:val="36"/>
        </w:rPr>
        <w:t>Сбалансированное дерево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814"/>
        <w:gridCol w:w="1834"/>
        <w:gridCol w:w="1840"/>
      </w:tblGrid>
      <w:tr w:rsidR="00BA6B04" w:rsidRPr="008D03A8" w:rsidTr="00BA6B04">
        <w:trPr>
          <w:jc w:val="center"/>
        </w:trPr>
        <w:tc>
          <w:tcPr>
            <w:tcW w:w="1821" w:type="dxa"/>
            <w:tcBorders>
              <w:bottom w:val="single" w:sz="4" w:space="0" w:color="auto"/>
            </w:tcBorders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Iterations</w:t>
            </w:r>
          </w:p>
        </w:tc>
        <w:tc>
          <w:tcPr>
            <w:tcW w:w="1814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Tree(ms)</w:t>
            </w:r>
          </w:p>
        </w:tc>
        <w:tc>
          <w:tcPr>
            <w:tcW w:w="1834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Open(ms)</w:t>
            </w:r>
          </w:p>
        </w:tc>
        <w:tc>
          <w:tcPr>
            <w:tcW w:w="1840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Close(ms)</w:t>
            </w:r>
          </w:p>
        </w:tc>
      </w:tr>
      <w:tr w:rsidR="00BA6B04" w:rsidRPr="008D03A8" w:rsidTr="00BA6B04">
        <w:trPr>
          <w:trHeight w:val="541"/>
          <w:jc w:val="center"/>
        </w:trPr>
        <w:tc>
          <w:tcPr>
            <w:tcW w:w="1821" w:type="dxa"/>
            <w:tcBorders>
              <w:bottom w:val="single" w:sz="4" w:space="0" w:color="auto"/>
            </w:tcBorders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</w:rPr>
            </w:pPr>
            <w:r w:rsidRPr="008D03A8">
              <w:rPr>
                <w:sz w:val="28"/>
                <w:szCs w:val="28"/>
              </w:rPr>
              <w:t>2000000</w:t>
            </w:r>
          </w:p>
        </w:tc>
        <w:tc>
          <w:tcPr>
            <w:tcW w:w="1814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1834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0.135</w:t>
            </w:r>
          </w:p>
        </w:tc>
        <w:tc>
          <w:tcPr>
            <w:tcW w:w="1840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0.086</w:t>
            </w:r>
          </w:p>
        </w:tc>
      </w:tr>
      <w:tr w:rsidR="00BA6B04" w:rsidRPr="008D03A8" w:rsidTr="00BA6B04">
        <w:trPr>
          <w:jc w:val="center"/>
        </w:trPr>
        <w:tc>
          <w:tcPr>
            <w:tcW w:w="1821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Iterations</w:t>
            </w:r>
          </w:p>
        </w:tc>
        <w:tc>
          <w:tcPr>
            <w:tcW w:w="1814" w:type="dxa"/>
          </w:tcPr>
          <w:p w:rsidR="00BA6B04" w:rsidRPr="00BA6B04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8D03A8">
              <w:rPr>
                <w:color w:val="000000" w:themeColor="text1"/>
                <w:szCs w:val="28"/>
                <w:lang w:val="en-US"/>
              </w:rPr>
              <w:t>Tree(</w:t>
            </w:r>
            <w:r>
              <w:rPr>
                <w:color w:val="000000" w:themeColor="text1"/>
                <w:szCs w:val="28"/>
              </w:rPr>
              <w:t>co</w:t>
            </w:r>
            <w:r>
              <w:rPr>
                <w:color w:val="000000" w:themeColor="text1"/>
                <w:szCs w:val="28"/>
                <w:lang w:val="en-US"/>
              </w:rPr>
              <w:t>mp)</w:t>
            </w:r>
          </w:p>
        </w:tc>
        <w:tc>
          <w:tcPr>
            <w:tcW w:w="1834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Open(comp</w:t>
            </w:r>
            <w:r w:rsidRPr="008D03A8">
              <w:rPr>
                <w:color w:val="000000" w:themeColor="text1"/>
                <w:szCs w:val="28"/>
                <w:lang w:val="en-US"/>
              </w:rPr>
              <w:t>)</w:t>
            </w:r>
          </w:p>
        </w:tc>
        <w:tc>
          <w:tcPr>
            <w:tcW w:w="1840" w:type="dxa"/>
          </w:tcPr>
          <w:p w:rsidR="00BA6B04" w:rsidRPr="008D03A8" w:rsidRDefault="00BA6B04" w:rsidP="00BA6B04">
            <w:pPr>
              <w:pStyle w:val="a5"/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Close(comp</w:t>
            </w:r>
            <w:r w:rsidRPr="008D03A8">
              <w:rPr>
                <w:color w:val="000000" w:themeColor="text1"/>
                <w:szCs w:val="28"/>
                <w:lang w:val="en-US"/>
              </w:rPr>
              <w:t>)</w:t>
            </w:r>
          </w:p>
        </w:tc>
      </w:tr>
      <w:tr w:rsidR="00BA6B04" w:rsidRPr="008D03A8" w:rsidTr="00BA6B04">
        <w:trPr>
          <w:jc w:val="center"/>
        </w:trPr>
        <w:tc>
          <w:tcPr>
            <w:tcW w:w="1821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</w:rPr>
            </w:pPr>
            <w:r w:rsidRPr="008D03A8">
              <w:rPr>
                <w:sz w:val="28"/>
                <w:szCs w:val="28"/>
              </w:rPr>
              <w:t>2000000</w:t>
            </w:r>
          </w:p>
        </w:tc>
        <w:tc>
          <w:tcPr>
            <w:tcW w:w="1814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34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0" w:type="dxa"/>
          </w:tcPr>
          <w:p w:rsidR="00BA6B04" w:rsidRPr="008D03A8" w:rsidRDefault="00BA6B04" w:rsidP="00BA6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A6B04" w:rsidRDefault="00BA6B04" w:rsidP="00BA6B04">
      <w:pPr>
        <w:rPr>
          <w:sz w:val="28"/>
          <w:szCs w:val="28"/>
        </w:rPr>
      </w:pPr>
    </w:p>
    <w:p w:rsidR="00BA6B04" w:rsidRDefault="00BA6B04" w:rsidP="00BA6B04">
      <w:pPr>
        <w:rPr>
          <w:sz w:val="28"/>
          <w:szCs w:val="28"/>
        </w:rPr>
      </w:pPr>
      <w:r>
        <w:rPr>
          <w:sz w:val="28"/>
          <w:szCs w:val="28"/>
        </w:rPr>
        <w:t xml:space="preserve">Поиск в сбалансированном дереве осуществляется медленнее, потому что при балансировке слово, которое мы ищем сместилось(сбалансировалось) от своего первоначального положения в несбалансированном дереве, поэтому количество сравнений элементов увеличилось, а следственно и время поиска. </w:t>
      </w:r>
    </w:p>
    <w:p w:rsidR="00464B6E" w:rsidRDefault="00464B6E" w:rsidP="00BA6B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общем случае, время выполнения почти одинаковое, однако поиск в открытой хеш-таблице затраты по времени немного больше, т.к. происходят коллизии при добавлении элемента в открытую хеш-таблицу.</w:t>
      </w:r>
    </w:p>
    <w:p w:rsidR="00464B6E" w:rsidRPr="00464B6E" w:rsidRDefault="00464B6E" w:rsidP="00BA6B04">
      <w:p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При использовании хеш-таблиц</w:t>
      </w:r>
      <w:r w:rsidRPr="00464B6E">
        <w:rPr>
          <w:rFonts w:cs="Times New Roman"/>
          <w:bCs/>
          <w:sz w:val="28"/>
          <w:szCs w:val="28"/>
        </w:rPr>
        <w:t>, результат напрямую зависит от используемой хеш-функции – значительное время может затрачиваться вычисление индекса. Кроме того, при закрытом хешировании результат критически зависит от порядка слов в файле – если в самом начале произойдёт коллизия на одном из первых индексов (элемент будет записан в таблице ниже чем должен), то коллизии могут возникать далее и со всеми остальными элементами. По сути, использование хеш-функции при закрытом хешировании в общем случае даёт лишь «начальное приближение» для поиска элемента.</w:t>
      </w:r>
    </w:p>
    <w:p w:rsidR="00E831D7" w:rsidRPr="00E831D7" w:rsidRDefault="00E831D7" w:rsidP="00E831D7">
      <w:pPr>
        <w:pStyle w:val="a5"/>
        <w:spacing w:line="360" w:lineRule="auto"/>
        <w:jc w:val="center"/>
        <w:rPr>
          <w:b/>
          <w:color w:val="000000" w:themeColor="text1"/>
          <w:sz w:val="32"/>
        </w:rPr>
      </w:pPr>
      <w:r w:rsidRPr="00E831D7">
        <w:rPr>
          <w:b/>
          <w:color w:val="000000" w:themeColor="text1"/>
          <w:sz w:val="32"/>
        </w:rPr>
        <w:t>Вопрос – Ответ</w:t>
      </w:r>
    </w:p>
    <w:p w:rsidR="00E831D7" w:rsidRDefault="00E831D7" w:rsidP="00E831D7">
      <w:pPr>
        <w:numPr>
          <w:ilvl w:val="0"/>
          <w:numId w:val="22"/>
        </w:num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E831D7">
        <w:rPr>
          <w:b/>
          <w:color w:val="FF0000"/>
          <w:sz w:val="28"/>
          <w:szCs w:val="28"/>
        </w:rPr>
        <w:t>Чем отличается идеально сбалансированное дерево от АВЛ дерева?</w:t>
      </w:r>
    </w:p>
    <w:p w:rsidR="00E831D7" w:rsidRPr="00E831D7" w:rsidRDefault="00E831D7" w:rsidP="00E831D7">
      <w:pPr>
        <w:rPr>
          <w:rFonts w:ascii="Times New Roman" w:hAnsi="Times New Roman" w:cs="Times New Roman"/>
          <w:sz w:val="28"/>
        </w:rPr>
      </w:pPr>
      <w:r w:rsidRPr="00E831D7">
        <w:rPr>
          <w:rFonts w:ascii="Times New Roman" w:hAnsi="Times New Roman" w:cs="Times New Roman"/>
          <w:sz w:val="28"/>
        </w:rPr>
        <w:t xml:space="preserve">Если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более, чем на единицу. Такое дерево называется </w:t>
      </w:r>
      <w:r w:rsidRPr="00E831D7">
        <w:rPr>
          <w:rFonts w:ascii="Times New Roman" w:hAnsi="Times New Roman" w:cs="Times New Roman"/>
          <w:b/>
          <w:bCs/>
          <w:sz w:val="28"/>
        </w:rPr>
        <w:t>идеально сбалансированным</w:t>
      </w:r>
      <w:r w:rsidRPr="00E831D7">
        <w:rPr>
          <w:rFonts w:ascii="Times New Roman" w:hAnsi="Times New Roman" w:cs="Times New Roman"/>
          <w:sz w:val="28"/>
        </w:rPr>
        <w:t xml:space="preserve">. </w:t>
      </w:r>
    </w:p>
    <w:p w:rsidR="00704464" w:rsidRPr="00E831D7" w:rsidRDefault="00E831D7" w:rsidP="00E831D7">
      <w:pPr>
        <w:rPr>
          <w:rFonts w:ascii="Times New Roman" w:hAnsi="Times New Roman" w:cs="Times New Roman"/>
          <w:sz w:val="28"/>
        </w:rPr>
      </w:pPr>
      <w:r w:rsidRPr="00E831D7">
        <w:rPr>
          <w:rFonts w:ascii="Times New Roman" w:hAnsi="Times New Roman" w:cs="Times New Roman"/>
          <w:sz w:val="28"/>
        </w:rPr>
        <w:t xml:space="preserve">Двоичное дерево называется сбалансированным, если у каждого узла дерева высота двух поддеревьев отличается не более чем на единицу. Такое дерево называется </w:t>
      </w:r>
      <w:r w:rsidRPr="00E831D7">
        <w:rPr>
          <w:rFonts w:ascii="Times New Roman" w:hAnsi="Times New Roman" w:cs="Times New Roman"/>
          <w:b/>
          <w:iCs/>
          <w:sz w:val="28"/>
        </w:rPr>
        <w:t>АВЛ-деревом.</w:t>
      </w:r>
    </w:p>
    <w:p w:rsidR="00E831D7" w:rsidRDefault="00E831D7" w:rsidP="00E831D7">
      <w:pPr>
        <w:numPr>
          <w:ilvl w:val="0"/>
          <w:numId w:val="22"/>
        </w:num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E831D7">
        <w:rPr>
          <w:b/>
          <w:color w:val="FF0000"/>
          <w:sz w:val="28"/>
          <w:szCs w:val="28"/>
        </w:rPr>
        <w:t xml:space="preserve">Чем отличается поиск в АВЛ-дереве от поиска в дереве двоичного поиска? </w:t>
      </w:r>
    </w:p>
    <w:p w:rsidR="00704464" w:rsidRPr="00687A5D" w:rsidRDefault="00687A5D" w:rsidP="00687A5D">
      <w:pPr>
        <w:rPr>
          <w:rFonts w:ascii="Times New Roman" w:hAnsi="Times New Roman" w:cs="Times New Roman"/>
          <w:bCs/>
          <w:sz w:val="28"/>
        </w:rPr>
      </w:pPr>
      <w:r w:rsidRPr="00687A5D">
        <w:rPr>
          <w:rFonts w:ascii="Times New Roman" w:hAnsi="Times New Roman" w:cs="Times New Roman"/>
          <w:bCs/>
          <w:sz w:val="28"/>
        </w:rPr>
        <w:t>Поиск в АВЛ дереве имеет трудоёмкость О(log2n), в то время как в обычном ДДП может иметь O(n). АВЛ дерево никогда не вырождается в линейный список (исключение – дерево из двух элементов), в то время как «внешний вид» ДДП может зависеть от того, в каком порядке в него добавлялись элементы.</w:t>
      </w:r>
    </w:p>
    <w:p w:rsidR="00E831D7" w:rsidRDefault="00E831D7" w:rsidP="00E831D7">
      <w:pPr>
        <w:numPr>
          <w:ilvl w:val="0"/>
          <w:numId w:val="22"/>
        </w:num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E831D7">
        <w:rPr>
          <w:b/>
          <w:color w:val="FF0000"/>
          <w:sz w:val="28"/>
          <w:szCs w:val="28"/>
        </w:rPr>
        <w:t>Что такое хеш-таблица, каков принцип ее построения?</w:t>
      </w:r>
    </w:p>
    <w:p w:rsidR="00704464" w:rsidRPr="00704464" w:rsidRDefault="00704464" w:rsidP="00704464">
      <w:pPr>
        <w:rPr>
          <w:rFonts w:ascii="Times New Roman" w:hAnsi="Times New Roman" w:cs="Times New Roman"/>
          <w:sz w:val="28"/>
        </w:rPr>
      </w:pPr>
      <w:r w:rsidRPr="00704464">
        <w:rPr>
          <w:rFonts w:ascii="Times New Roman" w:hAnsi="Times New Roman" w:cs="Times New Roman"/>
          <w:sz w:val="28"/>
        </w:rPr>
        <w:t xml:space="preserve">Такая функция называется </w:t>
      </w:r>
      <w:r w:rsidRPr="00704464">
        <w:rPr>
          <w:rFonts w:ascii="Times New Roman" w:hAnsi="Times New Roman" w:cs="Times New Roman"/>
          <w:i/>
          <w:iCs/>
          <w:sz w:val="28"/>
        </w:rPr>
        <w:t>хеш-функцией</w:t>
      </w:r>
      <w:r w:rsidRPr="00704464">
        <w:rPr>
          <w:rFonts w:ascii="Times New Roman" w:hAnsi="Times New Roman" w:cs="Times New Roman"/>
          <w:b/>
          <w:bCs/>
          <w:sz w:val="28"/>
        </w:rPr>
        <w:t xml:space="preserve"> </w:t>
      </w:r>
      <w:r w:rsidRPr="00704464">
        <w:rPr>
          <w:rFonts w:ascii="Times New Roman" w:hAnsi="Times New Roman" w:cs="Times New Roman"/>
          <w:sz w:val="28"/>
        </w:rPr>
        <w:t xml:space="preserve">(от англ. </w:t>
      </w:r>
      <w:r w:rsidRPr="00704464">
        <w:rPr>
          <w:rFonts w:ascii="Times New Roman" w:hAnsi="Times New Roman" w:cs="Times New Roman"/>
          <w:sz w:val="28"/>
          <w:lang w:val="en-US"/>
        </w:rPr>
        <w:t>to</w:t>
      </w:r>
      <w:r w:rsidRPr="00704464">
        <w:rPr>
          <w:rFonts w:ascii="Times New Roman" w:hAnsi="Times New Roman" w:cs="Times New Roman"/>
          <w:sz w:val="28"/>
        </w:rPr>
        <w:t xml:space="preserve"> </w:t>
      </w:r>
      <w:r w:rsidRPr="00704464">
        <w:rPr>
          <w:rFonts w:ascii="Times New Roman" w:hAnsi="Times New Roman" w:cs="Times New Roman"/>
          <w:sz w:val="28"/>
          <w:lang w:val="en-US"/>
        </w:rPr>
        <w:t>hash</w:t>
      </w:r>
      <w:r w:rsidRPr="00704464">
        <w:rPr>
          <w:rFonts w:ascii="Times New Roman" w:hAnsi="Times New Roman" w:cs="Times New Roman"/>
          <w:sz w:val="28"/>
        </w:rPr>
        <w:t xml:space="preserve"> - крошить, рубить) и она ставит в соответствие каждому ключу </w:t>
      </w:r>
      <w:r w:rsidRPr="00704464">
        <w:rPr>
          <w:rFonts w:ascii="Times New Roman" w:hAnsi="Times New Roman" w:cs="Times New Roman"/>
          <w:sz w:val="28"/>
          <w:lang w:val="en-US"/>
        </w:rPr>
        <w:t>k</w:t>
      </w:r>
      <w:r w:rsidRPr="00704464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704464">
        <w:rPr>
          <w:rFonts w:ascii="Times New Roman" w:hAnsi="Times New Roman" w:cs="Times New Roman"/>
          <w:sz w:val="28"/>
        </w:rPr>
        <w:t xml:space="preserve"> индекс ячейки </w:t>
      </w:r>
      <w:r w:rsidRPr="00704464">
        <w:rPr>
          <w:rFonts w:ascii="Times New Roman" w:hAnsi="Times New Roman" w:cs="Times New Roman"/>
          <w:sz w:val="28"/>
          <w:lang w:val="en-US"/>
        </w:rPr>
        <w:t>j</w:t>
      </w:r>
      <w:r w:rsidRPr="00704464">
        <w:rPr>
          <w:rFonts w:ascii="Times New Roman" w:hAnsi="Times New Roman" w:cs="Times New Roman"/>
          <w:sz w:val="28"/>
        </w:rPr>
        <w:t>, где расположен элемент с этим ключом, таким образом:</w:t>
      </w:r>
    </w:p>
    <w:p w:rsidR="00704464" w:rsidRPr="00704464" w:rsidRDefault="00704464" w:rsidP="00704464">
      <w:pPr>
        <w:jc w:val="center"/>
        <w:rPr>
          <w:rFonts w:ascii="Times New Roman" w:hAnsi="Times New Roman" w:cs="Times New Roman"/>
          <w:b/>
          <w:sz w:val="28"/>
        </w:rPr>
      </w:pPr>
      <w:r w:rsidRPr="00704464">
        <w:rPr>
          <w:rFonts w:ascii="Times New Roman" w:hAnsi="Times New Roman" w:cs="Times New Roman"/>
          <w:b/>
          <w:sz w:val="28"/>
          <w:lang w:val="en-US"/>
        </w:rPr>
        <w:t>h</w:t>
      </w:r>
      <w:r w:rsidRPr="00704464">
        <w:rPr>
          <w:rFonts w:ascii="Times New Roman" w:hAnsi="Times New Roman" w:cs="Times New Roman"/>
          <w:b/>
          <w:sz w:val="28"/>
        </w:rPr>
        <w:t>(</w:t>
      </w:r>
      <w:r w:rsidRPr="00704464">
        <w:rPr>
          <w:rFonts w:ascii="Times New Roman" w:hAnsi="Times New Roman" w:cs="Times New Roman"/>
          <w:b/>
          <w:sz w:val="28"/>
          <w:lang w:val="en-US"/>
        </w:rPr>
        <w:t>k</w:t>
      </w:r>
      <w:r w:rsidRPr="00704464">
        <w:rPr>
          <w:rFonts w:ascii="Times New Roman" w:hAnsi="Times New Roman" w:cs="Times New Roman"/>
          <w:b/>
          <w:sz w:val="28"/>
          <w:vertAlign w:val="subscript"/>
          <w:lang w:val="en-US"/>
        </w:rPr>
        <w:t>i</w:t>
      </w:r>
      <w:r w:rsidRPr="00704464">
        <w:rPr>
          <w:rFonts w:ascii="Times New Roman" w:hAnsi="Times New Roman" w:cs="Times New Roman"/>
          <w:b/>
          <w:sz w:val="28"/>
        </w:rPr>
        <w:t xml:space="preserve">) = </w:t>
      </w:r>
      <w:r w:rsidRPr="00704464">
        <w:rPr>
          <w:rFonts w:ascii="Times New Roman" w:hAnsi="Times New Roman" w:cs="Times New Roman"/>
          <w:b/>
          <w:sz w:val="28"/>
          <w:lang w:val="en-US"/>
        </w:rPr>
        <w:t>j</w:t>
      </w:r>
      <w:r w:rsidRPr="00704464">
        <w:rPr>
          <w:rFonts w:ascii="Times New Roman" w:hAnsi="Times New Roman" w:cs="Times New Roman"/>
          <w:b/>
          <w:sz w:val="28"/>
        </w:rPr>
        <w:t xml:space="preserve">, если  </w:t>
      </w:r>
      <w:r w:rsidRPr="00704464">
        <w:rPr>
          <w:rFonts w:ascii="Times New Roman" w:hAnsi="Times New Roman" w:cs="Times New Roman"/>
          <w:b/>
          <w:sz w:val="28"/>
          <w:lang w:val="en-US"/>
        </w:rPr>
        <w:t>j</w:t>
      </w:r>
      <w:r w:rsidRPr="00704464">
        <w:rPr>
          <w:rFonts w:ascii="Times New Roman" w:hAnsi="Times New Roman" w:cs="Times New Roman"/>
          <w:b/>
          <w:sz w:val="28"/>
        </w:rPr>
        <w:t>=(1,</w:t>
      </w:r>
      <w:r w:rsidRPr="00704464">
        <w:rPr>
          <w:rFonts w:ascii="Times New Roman" w:hAnsi="Times New Roman" w:cs="Times New Roman"/>
          <w:b/>
          <w:sz w:val="28"/>
          <w:lang w:val="en-US"/>
        </w:rPr>
        <w:t>m</w:t>
      </w:r>
      <w:r w:rsidRPr="00704464">
        <w:rPr>
          <w:rFonts w:ascii="Times New Roman" w:hAnsi="Times New Roman" w:cs="Times New Roman"/>
          <w:b/>
          <w:sz w:val="28"/>
        </w:rPr>
        <w:t>),</w:t>
      </w:r>
    </w:p>
    <w:p w:rsidR="00704464" w:rsidRPr="00704464" w:rsidRDefault="00704464" w:rsidP="00704464">
      <w:pPr>
        <w:rPr>
          <w:rFonts w:ascii="Times New Roman" w:hAnsi="Times New Roman" w:cs="Times New Roman"/>
          <w:sz w:val="28"/>
        </w:rPr>
      </w:pPr>
      <w:r w:rsidRPr="00704464">
        <w:rPr>
          <w:rFonts w:ascii="Times New Roman" w:hAnsi="Times New Roman" w:cs="Times New Roman"/>
          <w:sz w:val="28"/>
        </w:rPr>
        <w:t xml:space="preserve">где </w:t>
      </w:r>
      <w:r w:rsidRPr="00704464">
        <w:rPr>
          <w:rFonts w:ascii="Times New Roman" w:hAnsi="Times New Roman" w:cs="Times New Roman"/>
          <w:sz w:val="28"/>
          <w:lang w:val="en-US"/>
        </w:rPr>
        <w:t>j</w:t>
      </w:r>
      <w:r w:rsidRPr="00704464">
        <w:rPr>
          <w:rFonts w:ascii="Times New Roman" w:hAnsi="Times New Roman" w:cs="Times New Roman"/>
          <w:sz w:val="28"/>
        </w:rPr>
        <w:t xml:space="preserve"> принадлежит множеству от 1 до </w:t>
      </w:r>
      <w:r w:rsidRPr="00704464">
        <w:rPr>
          <w:rFonts w:ascii="Times New Roman" w:hAnsi="Times New Roman" w:cs="Times New Roman"/>
          <w:sz w:val="28"/>
          <w:lang w:val="en-US"/>
        </w:rPr>
        <w:t>m</w:t>
      </w:r>
      <w:r w:rsidRPr="00704464">
        <w:rPr>
          <w:rFonts w:ascii="Times New Roman" w:hAnsi="Times New Roman" w:cs="Times New Roman"/>
          <w:sz w:val="28"/>
        </w:rPr>
        <w:t xml:space="preserve">, а </w:t>
      </w:r>
      <w:r w:rsidRPr="00704464">
        <w:rPr>
          <w:rFonts w:ascii="Times New Roman" w:hAnsi="Times New Roman" w:cs="Times New Roman"/>
          <w:sz w:val="28"/>
          <w:lang w:val="en-US"/>
        </w:rPr>
        <w:t>m</w:t>
      </w:r>
      <w:r w:rsidRPr="00704464">
        <w:rPr>
          <w:rFonts w:ascii="Times New Roman" w:hAnsi="Times New Roman" w:cs="Times New Roman"/>
          <w:sz w:val="28"/>
        </w:rPr>
        <w:t>. – размерность массива.</w:t>
      </w:r>
    </w:p>
    <w:p w:rsidR="00704464" w:rsidRPr="00704464" w:rsidRDefault="00704464" w:rsidP="00704464">
      <w:pPr>
        <w:rPr>
          <w:rFonts w:ascii="Times New Roman" w:hAnsi="Times New Roman" w:cs="Times New Roman"/>
          <w:sz w:val="28"/>
        </w:rPr>
      </w:pPr>
      <w:r w:rsidRPr="00704464">
        <w:rPr>
          <w:rFonts w:ascii="Times New Roman" w:hAnsi="Times New Roman" w:cs="Times New Roman"/>
          <w:sz w:val="28"/>
        </w:rPr>
        <w:lastRenderedPageBreak/>
        <w:t xml:space="preserve">Массив, заполненный в порядке, определенным хеш-функцией, называется </w:t>
      </w:r>
      <w:r w:rsidRPr="00704464">
        <w:rPr>
          <w:rFonts w:ascii="Times New Roman" w:hAnsi="Times New Roman" w:cs="Times New Roman"/>
          <w:i/>
          <w:iCs/>
          <w:sz w:val="28"/>
        </w:rPr>
        <w:t>хеш-таблицей</w:t>
      </w:r>
      <w:r w:rsidRPr="00704464">
        <w:rPr>
          <w:rFonts w:ascii="Times New Roman" w:hAnsi="Times New Roman" w:cs="Times New Roman"/>
          <w:sz w:val="28"/>
        </w:rPr>
        <w:t>. Минимальная трудоемкость поиска в хеш-таблице равна О(1)!</w:t>
      </w:r>
    </w:p>
    <w:p w:rsidR="00E831D7" w:rsidRDefault="00E831D7" w:rsidP="00E831D7">
      <w:pPr>
        <w:numPr>
          <w:ilvl w:val="0"/>
          <w:numId w:val="22"/>
        </w:num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E831D7">
        <w:rPr>
          <w:b/>
          <w:color w:val="FF0000"/>
          <w:sz w:val="28"/>
          <w:szCs w:val="28"/>
        </w:rPr>
        <w:t>Что такое коллизии? Каковы методы их устранения.</w:t>
      </w:r>
    </w:p>
    <w:p w:rsidR="00704464" w:rsidRDefault="00704464" w:rsidP="00704464">
      <w:pPr>
        <w:overflowPunct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4464">
        <w:rPr>
          <w:rFonts w:ascii="Times New Roman" w:hAnsi="Times New Roman" w:cs="Times New Roman"/>
          <w:sz w:val="28"/>
        </w:rPr>
        <w:t>Может возникнуть ситуация, когда разным ключам соответствует одно значение хеш-функции, то есть, когда h(K1)=h(K2), в то время как K1 ≠ K2. Такая ситуация называется коллизией. В этом случае, очевидно, необходимо найти новое место для хранения ключей, претендующих на одну и ту же ячейку хеш-таблицы. Причем количество коллизий необходимо минимизировать. Таким образом, хорошая хеш-функция должна удовлетворять еще одному требованию, а именно: она должна минимизировать число коллизий.</w:t>
      </w:r>
    </w:p>
    <w:p w:rsidR="00704464" w:rsidRPr="00704464" w:rsidRDefault="00704464" w:rsidP="00704464">
      <w:pPr>
        <w:pStyle w:val="a8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704464">
        <w:rPr>
          <w:rFonts w:ascii="Times New Roman" w:hAnsi="Times New Roman" w:cs="Times New Roman"/>
          <w:sz w:val="28"/>
        </w:rPr>
        <w:t>Если ключей меньше, чем элементов массива, то в качестве хеш-функции можно принять вычисление остатка от деления целочисленного ключа на размерность массива (</w:t>
      </w:r>
      <w:r w:rsidRPr="00704464">
        <w:rPr>
          <w:rFonts w:ascii="Times New Roman" w:hAnsi="Times New Roman" w:cs="Times New Roman"/>
          <w:sz w:val="28"/>
          <w:lang w:val="en-US"/>
        </w:rPr>
        <w:t>m</w:t>
      </w:r>
      <w:r w:rsidRPr="00704464">
        <w:rPr>
          <w:rFonts w:ascii="Times New Roman" w:hAnsi="Times New Roman" w:cs="Times New Roman"/>
          <w:sz w:val="28"/>
        </w:rPr>
        <w:t>), то есть:</w:t>
      </w:r>
    </w:p>
    <w:p w:rsidR="00704464" w:rsidRPr="00704464" w:rsidRDefault="00704464" w:rsidP="00704464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</w:rPr>
      </w:pPr>
      <w:r w:rsidRPr="00704464">
        <w:rPr>
          <w:rFonts w:ascii="Times New Roman" w:hAnsi="Times New Roman" w:cs="Times New Roman"/>
          <w:b/>
          <w:sz w:val="28"/>
          <w:lang w:val="en-US"/>
        </w:rPr>
        <w:t>h</w:t>
      </w:r>
      <w:r w:rsidRPr="00704464">
        <w:rPr>
          <w:rFonts w:ascii="Times New Roman" w:hAnsi="Times New Roman" w:cs="Times New Roman"/>
          <w:b/>
          <w:sz w:val="28"/>
        </w:rPr>
        <w:t>(</w:t>
      </w:r>
      <w:r w:rsidRPr="00704464">
        <w:rPr>
          <w:rFonts w:ascii="Times New Roman" w:hAnsi="Times New Roman" w:cs="Times New Roman"/>
          <w:b/>
          <w:sz w:val="28"/>
          <w:lang w:val="en-US"/>
        </w:rPr>
        <w:t>k</w:t>
      </w:r>
      <w:r w:rsidRPr="00704464">
        <w:rPr>
          <w:rFonts w:ascii="Times New Roman" w:hAnsi="Times New Roman" w:cs="Times New Roman"/>
          <w:b/>
          <w:sz w:val="28"/>
          <w:vertAlign w:val="subscript"/>
          <w:lang w:val="en-US"/>
        </w:rPr>
        <w:t>i</w:t>
      </w:r>
      <w:r w:rsidRPr="00704464">
        <w:rPr>
          <w:rFonts w:ascii="Times New Roman" w:hAnsi="Times New Roman" w:cs="Times New Roman"/>
          <w:b/>
          <w:sz w:val="28"/>
        </w:rPr>
        <w:t>) = (</w:t>
      </w:r>
      <w:r w:rsidRPr="00704464">
        <w:rPr>
          <w:rFonts w:ascii="Times New Roman" w:hAnsi="Times New Roman" w:cs="Times New Roman"/>
          <w:b/>
          <w:sz w:val="28"/>
          <w:lang w:val="en-US"/>
        </w:rPr>
        <w:t>k</w:t>
      </w:r>
      <w:r w:rsidRPr="00704464">
        <w:rPr>
          <w:rFonts w:ascii="Times New Roman" w:hAnsi="Times New Roman" w:cs="Times New Roman"/>
          <w:b/>
          <w:sz w:val="28"/>
          <w:vertAlign w:val="subscript"/>
          <w:lang w:val="en-US"/>
        </w:rPr>
        <w:t>i</w:t>
      </w:r>
      <w:r w:rsidRPr="00704464">
        <w:rPr>
          <w:rFonts w:ascii="Times New Roman" w:hAnsi="Times New Roman" w:cs="Times New Roman"/>
          <w:b/>
          <w:sz w:val="28"/>
        </w:rPr>
        <w:t xml:space="preserve"> mod m),</w:t>
      </w:r>
    </w:p>
    <w:p w:rsidR="00E831D7" w:rsidRDefault="00E831D7" w:rsidP="00E831D7">
      <w:pPr>
        <w:numPr>
          <w:ilvl w:val="0"/>
          <w:numId w:val="22"/>
        </w:num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E831D7">
        <w:rPr>
          <w:b/>
          <w:color w:val="FF0000"/>
          <w:sz w:val="28"/>
          <w:szCs w:val="28"/>
        </w:rPr>
        <w:t>В каком случае поиск в хеш-таблицах становится неэффективен?</w:t>
      </w:r>
    </w:p>
    <w:p w:rsidR="00704464" w:rsidRPr="00687A5D" w:rsidRDefault="00687A5D" w:rsidP="00687A5D">
      <w:pPr>
        <w:rPr>
          <w:rFonts w:ascii="Times New Roman" w:hAnsi="Times New Roman" w:cs="Times New Roman"/>
          <w:bCs/>
          <w:sz w:val="28"/>
        </w:rPr>
      </w:pPr>
      <w:r w:rsidRPr="00687A5D">
        <w:rPr>
          <w:rFonts w:ascii="Times New Roman" w:hAnsi="Times New Roman" w:cs="Times New Roman"/>
          <w:bCs/>
          <w:sz w:val="28"/>
        </w:rPr>
        <w:t>Поиск в ХТ становится неэффективен при большом числе коллизий – сложность поиска возрастает по сравнению с О(1). В этом случае требуется реструктуризация таблицы – заполнение её с использованием новой хеш-функции.</w:t>
      </w:r>
    </w:p>
    <w:p w:rsidR="00687A5D" w:rsidRPr="00687A5D" w:rsidRDefault="00E831D7" w:rsidP="00687A5D">
      <w:pPr>
        <w:numPr>
          <w:ilvl w:val="0"/>
          <w:numId w:val="22"/>
        </w:num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E831D7">
        <w:rPr>
          <w:b/>
          <w:color w:val="FF0000"/>
          <w:sz w:val="28"/>
          <w:szCs w:val="28"/>
        </w:rPr>
        <w:t>Эффективность поиска в АВЛ деревьях, в дереве двоичного поиска и в хеш-таблицах</w:t>
      </w:r>
    </w:p>
    <w:p w:rsidR="00687A5D" w:rsidRPr="00687A5D" w:rsidRDefault="00687A5D" w:rsidP="00687A5D">
      <w:pPr>
        <w:spacing w:after="0" w:line="360" w:lineRule="auto"/>
        <w:jc w:val="both"/>
        <w:rPr>
          <w:b/>
          <w:color w:val="FF0000"/>
          <w:sz w:val="36"/>
          <w:szCs w:val="28"/>
        </w:rPr>
      </w:pPr>
      <w:r w:rsidRPr="00687A5D">
        <w:rPr>
          <w:rFonts w:ascii="Times New Roman" w:hAnsi="Times New Roman" w:cs="Times New Roman"/>
          <w:bCs/>
          <w:sz w:val="28"/>
        </w:rPr>
        <w:t xml:space="preserve">В хеш-таблице минимальная трудоёмкость поиска равна О(1). В АВЛ: О(log2n). В дереве двоичного поиска может достигать О(n), </w:t>
      </w:r>
    </w:p>
    <w:p w:rsidR="00E831D7" w:rsidRPr="00687A5D" w:rsidRDefault="00E831D7" w:rsidP="00E831D7">
      <w:pPr>
        <w:pStyle w:val="a5"/>
        <w:spacing w:line="360" w:lineRule="auto"/>
        <w:jc w:val="center"/>
        <w:rPr>
          <w:b/>
          <w:color w:val="000000" w:themeColor="text1"/>
          <w:sz w:val="52"/>
        </w:rPr>
      </w:pPr>
    </w:p>
    <w:sectPr w:rsidR="00E831D7" w:rsidRPr="0068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18C" w:rsidRDefault="00F9018C" w:rsidP="00DF497D">
      <w:pPr>
        <w:spacing w:after="0" w:line="240" w:lineRule="auto"/>
      </w:pPr>
      <w:r>
        <w:separator/>
      </w:r>
    </w:p>
  </w:endnote>
  <w:endnote w:type="continuationSeparator" w:id="0">
    <w:p w:rsidR="00F9018C" w:rsidRDefault="00F9018C" w:rsidP="00DF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18C" w:rsidRDefault="00F9018C" w:rsidP="00DF497D">
      <w:pPr>
        <w:spacing w:after="0" w:line="240" w:lineRule="auto"/>
      </w:pPr>
      <w:r>
        <w:separator/>
      </w:r>
    </w:p>
  </w:footnote>
  <w:footnote w:type="continuationSeparator" w:id="0">
    <w:p w:rsidR="00F9018C" w:rsidRDefault="00F9018C" w:rsidP="00DF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3" w15:restartNumberingAfterBreak="0">
    <w:nsid w:val="1A9B5A57"/>
    <w:multiLevelType w:val="hybridMultilevel"/>
    <w:tmpl w:val="C97AE7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2FA3E94">
      <w:start w:val="22"/>
      <w:numFmt w:val="decimal"/>
      <w:lvlText w:val="%2."/>
      <w:lvlJc w:val="left"/>
      <w:pPr>
        <w:tabs>
          <w:tab w:val="num" w:pos="465"/>
        </w:tabs>
        <w:ind w:left="465" w:hanging="465"/>
      </w:pPr>
    </w:lvl>
    <w:lvl w:ilvl="2" w:tplc="041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602C3883"/>
    <w:multiLevelType w:val="hybridMultilevel"/>
    <w:tmpl w:val="D59A0DAE"/>
    <w:lvl w:ilvl="0" w:tplc="33ACCB7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B1823"/>
    <w:multiLevelType w:val="hybridMultilevel"/>
    <w:tmpl w:val="FD566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B5E44"/>
    <w:multiLevelType w:val="hybridMultilevel"/>
    <w:tmpl w:val="2026A2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0" w15:restartNumberingAfterBreak="0">
    <w:nsid w:val="7E9208A7"/>
    <w:multiLevelType w:val="singleLevel"/>
    <w:tmpl w:val="C88E7738"/>
    <w:lvl w:ilvl="0"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num w:numId="1">
    <w:abstractNumId w:val="8"/>
  </w:num>
  <w:num w:numId="2">
    <w:abstractNumId w:val="1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7"/>
  </w:num>
  <w:num w:numId="7">
    <w:abstractNumId w:val="18"/>
  </w:num>
  <w:num w:numId="8">
    <w:abstractNumId w:val="16"/>
  </w:num>
  <w:num w:numId="9">
    <w:abstractNumId w:val="1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5"/>
  </w:num>
  <w:num w:numId="14">
    <w:abstractNumId w:val="4"/>
  </w:num>
  <w:num w:numId="15">
    <w:abstractNumId w:val="15"/>
  </w:num>
  <w:num w:numId="16">
    <w:abstractNumId w:val="6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</w:num>
  <w:num w:numId="20">
    <w:abstractNumId w:val="2"/>
  </w:num>
  <w:num w:numId="21">
    <w:abstractNumId w:val="20"/>
  </w:num>
  <w:num w:numId="22">
    <w:abstractNumId w:val="3"/>
    <w:lvlOverride w:ilvl="0">
      <w:startOverride w:val="1"/>
    </w:lvlOverride>
    <w:lvlOverride w:ilvl="1">
      <w:startOverride w:val="2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658C4"/>
    <w:rsid w:val="00096F2C"/>
    <w:rsid w:val="00097549"/>
    <w:rsid w:val="000D4FA2"/>
    <w:rsid w:val="000E4A0B"/>
    <w:rsid w:val="000F0E04"/>
    <w:rsid w:val="00112C07"/>
    <w:rsid w:val="0011779E"/>
    <w:rsid w:val="0016190F"/>
    <w:rsid w:val="0017557E"/>
    <w:rsid w:val="0019315F"/>
    <w:rsid w:val="0019406A"/>
    <w:rsid w:val="001C2A17"/>
    <w:rsid w:val="001D7C9C"/>
    <w:rsid w:val="00211D00"/>
    <w:rsid w:val="00235F8C"/>
    <w:rsid w:val="002510EE"/>
    <w:rsid w:val="00254CB0"/>
    <w:rsid w:val="00286D24"/>
    <w:rsid w:val="002C006C"/>
    <w:rsid w:val="00314CE6"/>
    <w:rsid w:val="00331B7B"/>
    <w:rsid w:val="00340388"/>
    <w:rsid w:val="00342FAF"/>
    <w:rsid w:val="003460B2"/>
    <w:rsid w:val="00356CC9"/>
    <w:rsid w:val="003D2733"/>
    <w:rsid w:val="00401C8F"/>
    <w:rsid w:val="00404F30"/>
    <w:rsid w:val="00406257"/>
    <w:rsid w:val="00424828"/>
    <w:rsid w:val="00425199"/>
    <w:rsid w:val="00427C80"/>
    <w:rsid w:val="004607E0"/>
    <w:rsid w:val="00464B6E"/>
    <w:rsid w:val="004A102C"/>
    <w:rsid w:val="004B1A44"/>
    <w:rsid w:val="004D3B36"/>
    <w:rsid w:val="00501B8A"/>
    <w:rsid w:val="00587B66"/>
    <w:rsid w:val="005C3B12"/>
    <w:rsid w:val="005C7518"/>
    <w:rsid w:val="00646F8C"/>
    <w:rsid w:val="00677BC7"/>
    <w:rsid w:val="00687A5D"/>
    <w:rsid w:val="00695624"/>
    <w:rsid w:val="006D51AE"/>
    <w:rsid w:val="006E5907"/>
    <w:rsid w:val="006E7274"/>
    <w:rsid w:val="006E76CF"/>
    <w:rsid w:val="006F21C8"/>
    <w:rsid w:val="006F30EE"/>
    <w:rsid w:val="006F7651"/>
    <w:rsid w:val="00704464"/>
    <w:rsid w:val="007755C8"/>
    <w:rsid w:val="007C1F8D"/>
    <w:rsid w:val="007C692E"/>
    <w:rsid w:val="00846313"/>
    <w:rsid w:val="008547DA"/>
    <w:rsid w:val="008645E2"/>
    <w:rsid w:val="008B43D3"/>
    <w:rsid w:val="008C0003"/>
    <w:rsid w:val="008D03A8"/>
    <w:rsid w:val="009036F3"/>
    <w:rsid w:val="009115B5"/>
    <w:rsid w:val="009F5307"/>
    <w:rsid w:val="00A17AB6"/>
    <w:rsid w:val="00A24062"/>
    <w:rsid w:val="00A50B70"/>
    <w:rsid w:val="00A71EE1"/>
    <w:rsid w:val="00A9362E"/>
    <w:rsid w:val="00AC1B50"/>
    <w:rsid w:val="00AC74C7"/>
    <w:rsid w:val="00AF4F68"/>
    <w:rsid w:val="00B311EB"/>
    <w:rsid w:val="00B9691D"/>
    <w:rsid w:val="00BA6B04"/>
    <w:rsid w:val="00BB2BFF"/>
    <w:rsid w:val="00BD5227"/>
    <w:rsid w:val="00BF17F1"/>
    <w:rsid w:val="00C817F3"/>
    <w:rsid w:val="00C8512B"/>
    <w:rsid w:val="00CF6A27"/>
    <w:rsid w:val="00D27142"/>
    <w:rsid w:val="00D43B66"/>
    <w:rsid w:val="00D44000"/>
    <w:rsid w:val="00D56838"/>
    <w:rsid w:val="00D6595C"/>
    <w:rsid w:val="00D70BB9"/>
    <w:rsid w:val="00D73784"/>
    <w:rsid w:val="00DD2810"/>
    <w:rsid w:val="00DF497D"/>
    <w:rsid w:val="00E23A99"/>
    <w:rsid w:val="00E316F5"/>
    <w:rsid w:val="00E624FA"/>
    <w:rsid w:val="00E831D7"/>
    <w:rsid w:val="00EA33A2"/>
    <w:rsid w:val="00F028E0"/>
    <w:rsid w:val="00F03481"/>
    <w:rsid w:val="00F26627"/>
    <w:rsid w:val="00F368EC"/>
    <w:rsid w:val="00F9018C"/>
    <w:rsid w:val="00FC39AB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15B6-E4F9-41A7-80A8-76990A0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19315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9315F"/>
  </w:style>
  <w:style w:type="paragraph" w:customStyle="1" w:styleId="Heading">
    <w:name w:val="Heading"/>
    <w:basedOn w:val="a"/>
    <w:next w:val="a5"/>
    <w:rsid w:val="007C692E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C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497D"/>
  </w:style>
  <w:style w:type="paragraph" w:styleId="ac">
    <w:name w:val="footer"/>
    <w:basedOn w:val="a"/>
    <w:link w:val="ad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F6F6-E641-4934-BE69-0316A9E0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9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38</cp:revision>
  <dcterms:created xsi:type="dcterms:W3CDTF">2016-09-12T17:19:00Z</dcterms:created>
  <dcterms:modified xsi:type="dcterms:W3CDTF">2016-12-21T18:54:00Z</dcterms:modified>
</cp:coreProperties>
</file>