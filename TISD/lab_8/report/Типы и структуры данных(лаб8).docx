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F5" w:rsidRPr="00E316F5" w:rsidRDefault="004D3B36" w:rsidP="00E316F5">
      <w:pPr>
        <w:jc w:val="center"/>
        <w:rPr>
          <w:b/>
          <w:sz w:val="48"/>
        </w:rPr>
      </w:pPr>
      <w:r>
        <w:rPr>
          <w:b/>
          <w:sz w:val="48"/>
        </w:rPr>
        <w:t>Типы и структуры данных.</w:t>
      </w:r>
      <w:r>
        <w:rPr>
          <w:b/>
          <w:noProof/>
          <w:sz w:val="48"/>
          <w:lang w:eastAsia="ru-RU"/>
        </w:rPr>
        <w:drawing>
          <wp:inline distT="0" distB="0" distL="0" distR="0">
            <wp:extent cx="3561347" cy="4043042"/>
            <wp:effectExtent l="0" t="0" r="0" b="0"/>
            <wp:docPr id="1" name="Рисунок 1" descr="C:\Users\User\AppData\Local\Microsoft\Windows\INetCache\Content.Word\Герб_МГТУ_имени_Н._Э._Баумана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Герб_МГТУ_имени_Н._Э._Баумана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4" cy="40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2B" w:rsidRPr="005708EE" w:rsidRDefault="00E316F5" w:rsidP="00E316F5">
      <w:pPr>
        <w:jc w:val="center"/>
        <w:rPr>
          <w:b/>
          <w:sz w:val="48"/>
        </w:rPr>
      </w:pPr>
      <w:r>
        <w:rPr>
          <w:b/>
          <w:sz w:val="48"/>
        </w:rPr>
        <w:t>Лабо</w:t>
      </w:r>
      <w:r w:rsidR="005708EE">
        <w:rPr>
          <w:b/>
          <w:sz w:val="48"/>
        </w:rPr>
        <w:t>раторная работа №</w:t>
      </w:r>
      <w:r w:rsidR="005708EE" w:rsidRPr="005708EE">
        <w:rPr>
          <w:b/>
          <w:sz w:val="48"/>
        </w:rPr>
        <w:t>8</w:t>
      </w:r>
    </w:p>
    <w:p w:rsidR="007C692E" w:rsidRPr="005708EE" w:rsidRDefault="005708EE" w:rsidP="007C692E">
      <w:pPr>
        <w:pStyle w:val="Heading"/>
        <w:rPr>
          <w:lang w:val="en-US"/>
        </w:rPr>
      </w:pPr>
      <w:r>
        <w:t>Обработка графов</w:t>
      </w:r>
    </w:p>
    <w:p w:rsidR="006F21C8" w:rsidRPr="00356CC9" w:rsidRDefault="006F21C8" w:rsidP="00356CC9">
      <w:pPr>
        <w:pStyle w:val="a5"/>
        <w:jc w:val="center"/>
        <w:rPr>
          <w:rFonts w:ascii="Arial" w:hAnsi="Arial" w:cs="Arial"/>
          <w:b/>
          <w:bCs/>
          <w:sz w:val="24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>Выполнил</w:t>
      </w:r>
      <w:r w:rsidRPr="00314CE6">
        <w:rPr>
          <w:sz w:val="32"/>
        </w:rPr>
        <w:t>:</w:t>
      </w:r>
      <w:r w:rsidRPr="004D3B36">
        <w:rPr>
          <w:sz w:val="32"/>
        </w:rPr>
        <w:t xml:space="preserve"> Кузнецов Александр</w:t>
      </w: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 xml:space="preserve"> Группа</w:t>
      </w:r>
      <w:r w:rsidRPr="00314CE6">
        <w:rPr>
          <w:sz w:val="32"/>
        </w:rPr>
        <w:t>:</w:t>
      </w:r>
      <w:r>
        <w:rPr>
          <w:sz w:val="32"/>
        </w:rPr>
        <w:t xml:space="preserve"> ИУ7-33</w:t>
      </w:r>
    </w:p>
    <w:p w:rsidR="00356CC9" w:rsidRDefault="00356CC9" w:rsidP="004D3B36">
      <w:pPr>
        <w:jc w:val="right"/>
        <w:rPr>
          <w:sz w:val="32"/>
        </w:rPr>
      </w:pPr>
    </w:p>
    <w:p w:rsidR="005708EE" w:rsidRPr="005708EE" w:rsidRDefault="005708EE" w:rsidP="005708EE">
      <w:pPr>
        <w:pStyle w:val="a5"/>
        <w:rPr>
          <w:sz w:val="32"/>
          <w:szCs w:val="32"/>
        </w:rPr>
      </w:pPr>
      <w:r w:rsidRPr="005708EE">
        <w:rPr>
          <w:sz w:val="32"/>
          <w:szCs w:val="32"/>
        </w:rPr>
        <w:lastRenderedPageBreak/>
        <w:t>Цель работы: реализовать алгоритмы обработки графовых структур: поиск различных путей, проверка связности, построение остовых деревьев минимальной стоимости.</w:t>
      </w:r>
    </w:p>
    <w:p w:rsidR="005708EE" w:rsidRPr="005708EE" w:rsidRDefault="005708EE" w:rsidP="005708EE">
      <w:pPr>
        <w:pStyle w:val="21"/>
        <w:tabs>
          <w:tab w:val="left" w:pos="1074"/>
          <w:tab w:val="left" w:pos="6534"/>
          <w:tab w:val="left" w:pos="7569"/>
          <w:tab w:val="left" w:pos="8604"/>
          <w:tab w:val="left" w:pos="9639"/>
        </w:tabs>
        <w:ind w:left="0"/>
        <w:jc w:val="both"/>
        <w:rPr>
          <w:bCs/>
          <w:sz w:val="32"/>
          <w:szCs w:val="32"/>
        </w:rPr>
      </w:pPr>
    </w:p>
    <w:p w:rsidR="005708EE" w:rsidRPr="005708EE" w:rsidRDefault="005708EE" w:rsidP="005708EE">
      <w:pPr>
        <w:pStyle w:val="21"/>
        <w:tabs>
          <w:tab w:val="left" w:pos="1074"/>
          <w:tab w:val="left" w:pos="6534"/>
          <w:tab w:val="left" w:pos="7569"/>
          <w:tab w:val="left" w:pos="8604"/>
          <w:tab w:val="left" w:pos="9639"/>
        </w:tabs>
        <w:ind w:left="0"/>
        <w:jc w:val="both"/>
        <w:rPr>
          <w:bCs/>
          <w:sz w:val="32"/>
          <w:szCs w:val="32"/>
        </w:rPr>
      </w:pPr>
      <w:r w:rsidRPr="005708EE">
        <w:rPr>
          <w:rFonts w:eastAsia="Times New Roman"/>
          <w:bCs/>
          <w:color w:val="auto"/>
          <w:sz w:val="32"/>
          <w:szCs w:val="32"/>
        </w:rPr>
        <w:tab/>
      </w:r>
      <w:r w:rsidRPr="005708EE">
        <w:rPr>
          <w:bCs/>
          <w:sz w:val="32"/>
          <w:szCs w:val="32"/>
        </w:rPr>
        <w:t xml:space="preserve"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 </w:t>
      </w:r>
    </w:p>
    <w:p w:rsidR="005708EE" w:rsidRDefault="005708EE" w:rsidP="005708EE">
      <w:pPr>
        <w:pStyle w:val="21"/>
        <w:tabs>
          <w:tab w:val="left" w:pos="1074"/>
          <w:tab w:val="left" w:pos="6534"/>
          <w:tab w:val="left" w:pos="7569"/>
          <w:tab w:val="left" w:pos="8604"/>
          <w:tab w:val="left" w:pos="9639"/>
        </w:tabs>
        <w:ind w:left="0"/>
        <w:jc w:val="both"/>
        <w:rPr>
          <w:rFonts w:ascii="Arial" w:hAnsi="Arial" w:cs="Arial"/>
          <w:b/>
          <w:bCs/>
        </w:rPr>
      </w:pPr>
    </w:p>
    <w:p w:rsidR="004D3B36" w:rsidRDefault="005708EE" w:rsidP="004D3B36">
      <w:pPr>
        <w:jc w:val="center"/>
        <w:rPr>
          <w:b/>
          <w:sz w:val="40"/>
        </w:rPr>
      </w:pPr>
      <w:r>
        <w:rPr>
          <w:b/>
          <w:sz w:val="40"/>
        </w:rPr>
        <w:t xml:space="preserve"> З</w:t>
      </w:r>
      <w:r w:rsidR="004D3B36">
        <w:rPr>
          <w:b/>
          <w:sz w:val="40"/>
        </w:rPr>
        <w:t xml:space="preserve">адача </w:t>
      </w:r>
      <w:r w:rsidR="00E04D16">
        <w:rPr>
          <w:b/>
          <w:sz w:val="40"/>
        </w:rPr>
        <w:t>12</w:t>
      </w:r>
    </w:p>
    <w:p w:rsidR="005708EE" w:rsidRPr="00E04D16" w:rsidRDefault="00E04D16" w:rsidP="009036F3">
      <w:pPr>
        <w:rPr>
          <w:rFonts w:ascii="Times New Roman" w:hAnsi="Times New Roman" w:cs="Times New Roman"/>
          <w:sz w:val="44"/>
        </w:rPr>
      </w:pPr>
      <w:r w:rsidRPr="00E04D16">
        <w:rPr>
          <w:rFonts w:ascii="Times New Roman" w:hAnsi="Times New Roman" w:cs="Times New Roman"/>
          <w:sz w:val="32"/>
        </w:rPr>
        <w:t>Задана система двусторонних дорог. Найти множество городов, расстояние от которых до выделенного города ( столицы ) больше, чем Т.</w:t>
      </w:r>
    </w:p>
    <w:p w:rsidR="009036F3" w:rsidRPr="00BF17F1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t>Входные данные</w:t>
      </w:r>
      <w:r w:rsidR="00BF17F1" w:rsidRPr="00BF17F1">
        <w:rPr>
          <w:b/>
          <w:sz w:val="40"/>
          <w:szCs w:val="28"/>
        </w:rPr>
        <w:t>:</w:t>
      </w:r>
    </w:p>
    <w:p w:rsidR="00BF17F1" w:rsidRDefault="007C692E" w:rsidP="009036F3">
      <w:pPr>
        <w:rPr>
          <w:sz w:val="32"/>
          <w:szCs w:val="28"/>
        </w:rPr>
      </w:pPr>
      <w:r>
        <w:rPr>
          <w:sz w:val="32"/>
          <w:szCs w:val="28"/>
        </w:rPr>
        <w:t>Номер выполнения команды</w:t>
      </w:r>
      <w:r w:rsidR="00BF17F1" w:rsidRPr="00BF17F1">
        <w:rPr>
          <w:sz w:val="32"/>
          <w:szCs w:val="28"/>
        </w:rPr>
        <w:t>;</w:t>
      </w:r>
    </w:p>
    <w:p w:rsidR="00E04D16" w:rsidRDefault="00E04D16" w:rsidP="009036F3">
      <w:pPr>
        <w:rPr>
          <w:sz w:val="32"/>
          <w:szCs w:val="28"/>
        </w:rPr>
      </w:pPr>
      <w:r>
        <w:rPr>
          <w:sz w:val="32"/>
          <w:szCs w:val="28"/>
        </w:rPr>
        <w:t>Связка городов и их отдаление друг от друга</w:t>
      </w:r>
    </w:p>
    <w:p w:rsidR="00E04D16" w:rsidRPr="00BF17F1" w:rsidRDefault="00E04D16" w:rsidP="009036F3">
      <w:pPr>
        <w:rPr>
          <w:sz w:val="32"/>
          <w:szCs w:val="28"/>
        </w:rPr>
      </w:pPr>
      <w:r>
        <w:rPr>
          <w:sz w:val="32"/>
          <w:szCs w:val="28"/>
        </w:rPr>
        <w:t>Минимальное допустимое расстояние между городами.</w:t>
      </w:r>
    </w:p>
    <w:p w:rsidR="00BF17F1" w:rsidRPr="00BF17F1" w:rsidRDefault="00BF17F1" w:rsidP="009036F3">
      <w:pPr>
        <w:rPr>
          <w:b/>
          <w:sz w:val="32"/>
          <w:szCs w:val="28"/>
          <w:u w:val="single"/>
        </w:rPr>
      </w:pPr>
      <w:r w:rsidRPr="00BF17F1">
        <w:rPr>
          <w:b/>
          <w:sz w:val="32"/>
          <w:szCs w:val="28"/>
          <w:u w:val="single"/>
        </w:rPr>
        <w:t xml:space="preserve">Пример: </w:t>
      </w:r>
    </w:p>
    <w:p w:rsidR="00BF17F1" w:rsidRPr="00BF17F1" w:rsidRDefault="00356CC9" w:rsidP="009036F3">
      <w:pPr>
        <w:rPr>
          <w:sz w:val="32"/>
          <w:szCs w:val="28"/>
        </w:rPr>
      </w:pPr>
      <w:r>
        <w:rPr>
          <w:sz w:val="32"/>
          <w:szCs w:val="28"/>
        </w:rPr>
        <w:t xml:space="preserve">//ввод команды для </w:t>
      </w:r>
      <w:r w:rsidR="005708EE">
        <w:rPr>
          <w:sz w:val="32"/>
          <w:szCs w:val="28"/>
        </w:rPr>
        <w:t>операций над графом</w:t>
      </w:r>
    </w:p>
    <w:p w:rsidR="009036F3" w:rsidRDefault="00BF17F1" w:rsidP="009036F3">
      <w:pPr>
        <w:rPr>
          <w:sz w:val="32"/>
          <w:szCs w:val="28"/>
        </w:rPr>
      </w:pPr>
      <w:r w:rsidRPr="00BF17F1">
        <w:rPr>
          <w:sz w:val="32"/>
          <w:szCs w:val="28"/>
        </w:rPr>
        <w:t xml:space="preserve">&gt;&gt;1 </w:t>
      </w:r>
    </w:p>
    <w:p w:rsidR="00E04D16" w:rsidRDefault="00E04D16" w:rsidP="00E04D16">
      <w:pPr>
        <w:rPr>
          <w:sz w:val="32"/>
          <w:szCs w:val="28"/>
        </w:rPr>
      </w:pPr>
      <w:r>
        <w:rPr>
          <w:sz w:val="32"/>
          <w:szCs w:val="28"/>
        </w:rPr>
        <w:t>//ввод связки</w:t>
      </w:r>
      <w:r>
        <w:rPr>
          <w:sz w:val="32"/>
          <w:szCs w:val="28"/>
        </w:rPr>
        <w:t xml:space="preserve"> городов и их отдаление друг от друга</w:t>
      </w:r>
    </w:p>
    <w:p w:rsidR="00E04D16" w:rsidRPr="00E04D16" w:rsidRDefault="00E04D16" w:rsidP="009036F3">
      <w:pPr>
        <w:rPr>
          <w:sz w:val="32"/>
          <w:szCs w:val="28"/>
        </w:rPr>
      </w:pPr>
      <w:r w:rsidRPr="00E04D16">
        <w:rPr>
          <w:sz w:val="32"/>
          <w:szCs w:val="28"/>
        </w:rPr>
        <w:t>(</w:t>
      </w:r>
      <w:r>
        <w:rPr>
          <w:sz w:val="32"/>
          <w:szCs w:val="28"/>
          <w:lang w:val="en-US"/>
        </w:rPr>
        <w:t>From</w:t>
      </w:r>
      <w:r w:rsidRPr="00E04D16">
        <w:rPr>
          <w:sz w:val="32"/>
          <w:szCs w:val="28"/>
        </w:rPr>
        <w:t>)&gt;&gt;</w:t>
      </w:r>
      <w:r>
        <w:rPr>
          <w:sz w:val="32"/>
          <w:szCs w:val="28"/>
          <w:lang w:val="en-US"/>
        </w:rPr>
        <w:t xml:space="preserve"> </w:t>
      </w:r>
      <w:r w:rsidRPr="00E04D16">
        <w:rPr>
          <w:sz w:val="32"/>
          <w:szCs w:val="28"/>
        </w:rPr>
        <w:t>0</w:t>
      </w:r>
    </w:p>
    <w:p w:rsidR="00E04D16" w:rsidRPr="00E04D16" w:rsidRDefault="00E04D16" w:rsidP="009036F3">
      <w:pPr>
        <w:rPr>
          <w:sz w:val="32"/>
          <w:szCs w:val="28"/>
        </w:rPr>
      </w:pPr>
      <w:r w:rsidRPr="00E04D16">
        <w:rPr>
          <w:sz w:val="32"/>
          <w:szCs w:val="28"/>
        </w:rPr>
        <w:t>(</w:t>
      </w:r>
      <w:r>
        <w:rPr>
          <w:sz w:val="32"/>
          <w:szCs w:val="28"/>
          <w:lang w:val="en-US"/>
        </w:rPr>
        <w:t>To</w:t>
      </w:r>
      <w:r w:rsidRPr="00E04D16">
        <w:rPr>
          <w:sz w:val="32"/>
          <w:szCs w:val="28"/>
        </w:rPr>
        <w:t>)&gt;&gt;</w:t>
      </w:r>
      <w:r>
        <w:rPr>
          <w:sz w:val="32"/>
          <w:szCs w:val="28"/>
          <w:lang w:val="en-US"/>
        </w:rPr>
        <w:t xml:space="preserve"> </w:t>
      </w:r>
      <w:r w:rsidRPr="00E04D16">
        <w:rPr>
          <w:sz w:val="32"/>
          <w:szCs w:val="28"/>
        </w:rPr>
        <w:t>1</w:t>
      </w:r>
    </w:p>
    <w:p w:rsidR="00E04D16" w:rsidRPr="00E04D16" w:rsidRDefault="00E04D16" w:rsidP="009036F3">
      <w:pPr>
        <w:rPr>
          <w:sz w:val="32"/>
          <w:szCs w:val="28"/>
        </w:rPr>
      </w:pPr>
      <w:r w:rsidRPr="00E04D16">
        <w:rPr>
          <w:sz w:val="32"/>
          <w:szCs w:val="28"/>
        </w:rPr>
        <w:t>(</w:t>
      </w:r>
      <w:r>
        <w:rPr>
          <w:sz w:val="32"/>
          <w:szCs w:val="28"/>
          <w:lang w:val="en-US"/>
        </w:rPr>
        <w:t>Distance</w:t>
      </w:r>
      <w:r w:rsidRPr="00E04D16">
        <w:rPr>
          <w:sz w:val="32"/>
          <w:szCs w:val="28"/>
        </w:rPr>
        <w:t>)&gt;&gt;</w:t>
      </w:r>
      <w:r>
        <w:rPr>
          <w:sz w:val="32"/>
          <w:szCs w:val="28"/>
          <w:lang w:val="en-US"/>
        </w:rPr>
        <w:t xml:space="preserve"> </w:t>
      </w:r>
      <w:r w:rsidRPr="00E04D16">
        <w:rPr>
          <w:sz w:val="32"/>
          <w:szCs w:val="28"/>
        </w:rPr>
        <w:t>10</w:t>
      </w:r>
    </w:p>
    <w:p w:rsidR="00E04D16" w:rsidRDefault="00E04D16" w:rsidP="00E04D16">
      <w:pPr>
        <w:rPr>
          <w:sz w:val="32"/>
          <w:szCs w:val="28"/>
        </w:rPr>
      </w:pPr>
      <w:r w:rsidRPr="00E04D16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//ввод </w:t>
      </w:r>
      <w:r>
        <w:rPr>
          <w:sz w:val="32"/>
          <w:szCs w:val="28"/>
        </w:rPr>
        <w:t>минимального допустимого расстояния между городами</w:t>
      </w:r>
    </w:p>
    <w:p w:rsidR="00E04D16" w:rsidRPr="00E04D16" w:rsidRDefault="00E04D16" w:rsidP="00E04D16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(Min distance)&gt;&gt; 8</w:t>
      </w:r>
    </w:p>
    <w:p w:rsidR="00E04D16" w:rsidRPr="00E04D16" w:rsidRDefault="00E04D16" w:rsidP="009036F3">
      <w:pPr>
        <w:rPr>
          <w:sz w:val="32"/>
          <w:szCs w:val="28"/>
        </w:rPr>
      </w:pPr>
    </w:p>
    <w:p w:rsidR="009036F3" w:rsidRPr="006E76CF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t>Выходные данные</w:t>
      </w:r>
    </w:p>
    <w:p w:rsidR="007C692E" w:rsidRDefault="00E04D16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lastRenderedPageBreak/>
        <w:t>Файл с программой на языке</w:t>
      </w:r>
      <w:r w:rsidRPr="00E04D16">
        <w:rPr>
          <w:rFonts w:eastAsia="Times New Roman"/>
          <w:sz w:val="32"/>
          <w:szCs w:val="28"/>
          <w:lang w:eastAsia="ar-SA"/>
        </w:rPr>
        <w:t xml:space="preserve"> </w:t>
      </w:r>
      <w:r>
        <w:rPr>
          <w:rFonts w:eastAsia="Times New Roman"/>
          <w:sz w:val="32"/>
          <w:szCs w:val="28"/>
          <w:lang w:val="en-US" w:eastAsia="ar-SA"/>
        </w:rPr>
        <w:t>DOT</w:t>
      </w:r>
    </w:p>
    <w:p w:rsidR="00E04D16" w:rsidRDefault="00E04D16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Максимальные пути из всех вершин до главной вершины</w:t>
      </w:r>
    </w:p>
    <w:p w:rsidR="00E04D16" w:rsidRPr="00E04D16" w:rsidRDefault="00E04D16" w:rsidP="009036F3">
      <w:pPr>
        <w:spacing w:line="360" w:lineRule="auto"/>
        <w:rPr>
          <w:rFonts w:eastAsia="Times New Roman"/>
          <w:sz w:val="32"/>
          <w:szCs w:val="28"/>
          <w:lang w:val="en-US" w:eastAsia="ar-SA"/>
        </w:rPr>
      </w:pPr>
      <w:r>
        <w:rPr>
          <w:rFonts w:eastAsia="Times New Roman"/>
          <w:sz w:val="32"/>
          <w:szCs w:val="28"/>
          <w:lang w:eastAsia="ar-SA"/>
        </w:rPr>
        <w:t>В случае, если таковых нет, то сообщение «</w:t>
      </w:r>
      <w:r>
        <w:rPr>
          <w:rFonts w:eastAsia="Times New Roman"/>
          <w:sz w:val="32"/>
          <w:szCs w:val="28"/>
          <w:lang w:val="en-US" w:eastAsia="ar-SA"/>
        </w:rPr>
        <w:t>ZERO</w:t>
      </w:r>
      <w:r>
        <w:rPr>
          <w:rFonts w:eastAsia="Times New Roman"/>
          <w:sz w:val="32"/>
          <w:szCs w:val="28"/>
          <w:lang w:eastAsia="ar-SA"/>
        </w:rPr>
        <w:t>»</w:t>
      </w:r>
    </w:p>
    <w:p w:rsidR="00BF17F1" w:rsidRDefault="00BF17F1" w:rsidP="00BF17F1">
      <w:pPr>
        <w:rPr>
          <w:b/>
          <w:sz w:val="40"/>
        </w:rPr>
      </w:pP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b/>
          <w:sz w:val="40"/>
        </w:rPr>
        <w:t>Функция программы</w:t>
      </w:r>
    </w:p>
    <w:p w:rsidR="00D70BB9" w:rsidRPr="00E04D16" w:rsidRDefault="00E04D16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Обработка графа, поиск максимального пути к заданной вершине, ограниченным условием о максимальной дистанции, если таковых не найдено, вывод сообщения «</w:t>
      </w:r>
      <w:r>
        <w:rPr>
          <w:rFonts w:eastAsia="Times New Roman"/>
          <w:sz w:val="32"/>
          <w:szCs w:val="28"/>
          <w:lang w:val="en-US" w:eastAsia="ar-SA"/>
        </w:rPr>
        <w:t>ZERO</w:t>
      </w:r>
      <w:r>
        <w:rPr>
          <w:rFonts w:eastAsia="Times New Roman"/>
          <w:sz w:val="32"/>
          <w:szCs w:val="28"/>
          <w:lang w:eastAsia="ar-SA"/>
        </w:rPr>
        <w:t>»</w:t>
      </w:r>
      <w:r w:rsidRPr="00E04D16">
        <w:rPr>
          <w:rFonts w:eastAsia="Times New Roman"/>
          <w:sz w:val="32"/>
          <w:szCs w:val="28"/>
          <w:lang w:eastAsia="ar-SA"/>
        </w:rPr>
        <w:t>.</w:t>
      </w:r>
    </w:p>
    <w:p w:rsidR="009036F3" w:rsidRPr="007C692E" w:rsidRDefault="009036F3" w:rsidP="007C692E">
      <w:pPr>
        <w:ind w:left="2124" w:firstLine="708"/>
        <w:rPr>
          <w:b/>
          <w:sz w:val="40"/>
        </w:rPr>
      </w:pPr>
      <w:r w:rsidRPr="009036F3">
        <w:rPr>
          <w:rFonts w:eastAsia="Times New Roman"/>
          <w:b/>
          <w:sz w:val="40"/>
          <w:szCs w:val="28"/>
          <w:lang w:eastAsia="ar-SA"/>
        </w:rPr>
        <w:t>Аварийные ситуации</w:t>
      </w:r>
    </w:p>
    <w:p w:rsidR="009036F3" w:rsidRPr="00356CC9" w:rsidRDefault="009036F3" w:rsidP="009036F3">
      <w:pPr>
        <w:spacing w:line="360" w:lineRule="auto"/>
        <w:ind w:hanging="142"/>
        <w:rPr>
          <w:sz w:val="32"/>
          <w:szCs w:val="28"/>
        </w:rPr>
      </w:pPr>
      <w:r w:rsidRPr="009036F3">
        <w:rPr>
          <w:rFonts w:eastAsia="Times New Roman"/>
          <w:b/>
          <w:sz w:val="32"/>
          <w:szCs w:val="28"/>
          <w:lang w:eastAsia="ar-SA"/>
        </w:rPr>
        <w:t xml:space="preserve">- </w:t>
      </w:r>
      <w:r w:rsidR="00E04D16">
        <w:rPr>
          <w:sz w:val="32"/>
          <w:szCs w:val="28"/>
        </w:rPr>
        <w:t>Ввод цикла, т.е. от 0 до 0</w:t>
      </w:r>
      <w:r w:rsidR="00D70BB9">
        <w:rPr>
          <w:sz w:val="32"/>
          <w:szCs w:val="28"/>
        </w:rPr>
        <w:t xml:space="preserve"> </w:t>
      </w:r>
    </w:p>
    <w:p w:rsidR="009036F3" w:rsidRDefault="00E04D16" w:rsidP="009036F3">
      <w:pPr>
        <w:spacing w:line="360" w:lineRule="auto"/>
        <w:ind w:hanging="142"/>
        <w:rPr>
          <w:sz w:val="32"/>
          <w:szCs w:val="28"/>
        </w:rPr>
      </w:pPr>
      <w:r>
        <w:rPr>
          <w:rFonts w:eastAsia="Times New Roman"/>
          <w:b/>
          <w:sz w:val="32"/>
          <w:szCs w:val="28"/>
          <w:lang w:eastAsia="ar-SA"/>
        </w:rPr>
        <w:t>-</w:t>
      </w:r>
      <w:r w:rsidR="00427C80">
        <w:rPr>
          <w:sz w:val="32"/>
          <w:szCs w:val="28"/>
        </w:rPr>
        <w:t xml:space="preserve"> </w:t>
      </w:r>
      <w:r>
        <w:rPr>
          <w:sz w:val="32"/>
          <w:szCs w:val="28"/>
        </w:rPr>
        <w:t>Ввод отрицательных значений</w:t>
      </w:r>
    </w:p>
    <w:p w:rsidR="00E04D16" w:rsidRDefault="00E04D16" w:rsidP="009036F3">
      <w:pPr>
        <w:spacing w:line="360" w:lineRule="auto"/>
        <w:ind w:hanging="142"/>
        <w:rPr>
          <w:sz w:val="32"/>
          <w:szCs w:val="28"/>
        </w:rPr>
      </w:pPr>
      <w:r>
        <w:rPr>
          <w:sz w:val="32"/>
          <w:szCs w:val="28"/>
        </w:rPr>
        <w:t xml:space="preserve">- Ограничение типом </w:t>
      </w:r>
      <w:r>
        <w:rPr>
          <w:sz w:val="32"/>
          <w:szCs w:val="28"/>
          <w:lang w:val="en-US"/>
        </w:rPr>
        <w:t>short</w:t>
      </w:r>
      <w:r w:rsidRPr="00E04D16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int</w:t>
      </w:r>
      <w:r w:rsidR="004E27C0">
        <w:rPr>
          <w:sz w:val="32"/>
          <w:szCs w:val="28"/>
        </w:rPr>
        <w:t xml:space="preserve"> входных параметров дистанции</w:t>
      </w:r>
    </w:p>
    <w:p w:rsidR="004E27C0" w:rsidRDefault="004E27C0" w:rsidP="009036F3">
      <w:pPr>
        <w:spacing w:line="360" w:lineRule="auto"/>
        <w:ind w:hanging="142"/>
        <w:rPr>
          <w:sz w:val="32"/>
          <w:szCs w:val="28"/>
        </w:rPr>
      </w:pPr>
      <w:r>
        <w:rPr>
          <w:sz w:val="32"/>
          <w:szCs w:val="28"/>
        </w:rPr>
        <w:t>- Не существует путей от одной вершины к другой</w:t>
      </w:r>
    </w:p>
    <w:p w:rsidR="004E27C0" w:rsidRPr="004E27C0" w:rsidRDefault="004E27C0" w:rsidP="009036F3">
      <w:pPr>
        <w:spacing w:line="360" w:lineRule="auto"/>
        <w:ind w:hanging="142"/>
        <w:rPr>
          <w:sz w:val="32"/>
          <w:szCs w:val="28"/>
        </w:rPr>
      </w:pPr>
      <w:r>
        <w:rPr>
          <w:sz w:val="32"/>
          <w:szCs w:val="28"/>
        </w:rPr>
        <w:t>- Не найдено дистанций к вершинам удовлетворяющих вводимым условиям о минимальной длине.</w:t>
      </w:r>
    </w:p>
    <w:p w:rsidR="00E04D16" w:rsidRPr="00E04D16" w:rsidRDefault="00E04D16" w:rsidP="009036F3">
      <w:pPr>
        <w:spacing w:line="360" w:lineRule="auto"/>
        <w:ind w:hanging="142"/>
        <w:rPr>
          <w:sz w:val="32"/>
          <w:szCs w:val="28"/>
        </w:rPr>
      </w:pPr>
    </w:p>
    <w:p w:rsidR="00A9362E" w:rsidRDefault="00404F30" w:rsidP="00427C80">
      <w:pPr>
        <w:ind w:firstLine="708"/>
        <w:rPr>
          <w:b/>
          <w:sz w:val="40"/>
          <w:szCs w:val="28"/>
        </w:rPr>
      </w:pPr>
      <w:r w:rsidRPr="00404F30">
        <w:rPr>
          <w:b/>
          <w:sz w:val="40"/>
          <w:szCs w:val="28"/>
        </w:rPr>
        <w:t>Описание использованных структур данных</w:t>
      </w:r>
    </w:p>
    <w:p w:rsidR="00311A8B" w:rsidRPr="00311A8B" w:rsidRDefault="00311A8B" w:rsidP="00311A8B">
      <w:pPr>
        <w:rPr>
          <w:b/>
          <w:i/>
          <w:color w:val="00B050"/>
          <w:sz w:val="28"/>
          <w:szCs w:val="28"/>
          <w:lang w:val="en-US"/>
        </w:rPr>
      </w:pPr>
      <w:r>
        <w:rPr>
          <w:b/>
          <w:i/>
          <w:color w:val="00B050"/>
          <w:sz w:val="28"/>
          <w:szCs w:val="28"/>
          <w:lang w:val="en-US"/>
        </w:rPr>
        <w:t>//</w:t>
      </w:r>
      <w:r>
        <w:rPr>
          <w:b/>
          <w:i/>
          <w:color w:val="00B050"/>
          <w:sz w:val="28"/>
          <w:szCs w:val="28"/>
        </w:rPr>
        <w:t>узел</w:t>
      </w:r>
      <w:r w:rsidRPr="00311A8B">
        <w:rPr>
          <w:b/>
          <w:i/>
          <w:color w:val="00B050"/>
          <w:sz w:val="28"/>
          <w:szCs w:val="28"/>
          <w:lang w:val="en-US"/>
        </w:rPr>
        <w:t xml:space="preserve"> </w:t>
      </w:r>
      <w:r>
        <w:rPr>
          <w:b/>
          <w:i/>
          <w:color w:val="00B050"/>
          <w:sz w:val="28"/>
          <w:szCs w:val="28"/>
        </w:rPr>
        <w:t>графа</w:t>
      </w:r>
    </w:p>
    <w:p w:rsidR="00311A8B" w:rsidRPr="00311A8B" w:rsidRDefault="00311A8B" w:rsidP="0031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311A8B">
        <w:rPr>
          <w:rFonts w:ascii="Courier New" w:eastAsia="Times New Roman" w:hAnsi="Courier New" w:cs="Courier New"/>
          <w:color w:val="808000"/>
          <w:sz w:val="28"/>
          <w:szCs w:val="28"/>
          <w:lang w:val="en-US" w:eastAsia="ru-RU"/>
        </w:rPr>
        <w:t>typedef</w:t>
      </w:r>
      <w:r w:rsidRPr="00311A8B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311A8B">
        <w:rPr>
          <w:rFonts w:ascii="Courier New" w:eastAsia="Times New Roman" w:hAnsi="Courier New" w:cs="Courier New"/>
          <w:color w:val="808000"/>
          <w:sz w:val="28"/>
          <w:szCs w:val="28"/>
          <w:lang w:val="en-US" w:eastAsia="ru-RU"/>
        </w:rPr>
        <w:t>struct</w:t>
      </w:r>
      <w:r w:rsidRPr="00311A8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</w:p>
    <w:p w:rsidR="00311A8B" w:rsidRPr="00311A8B" w:rsidRDefault="00311A8B" w:rsidP="0031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8"/>
          <w:szCs w:val="28"/>
          <w:lang w:eastAsia="ru-RU"/>
        </w:rPr>
      </w:pPr>
      <w:r w:rsidRPr="00311A8B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   </w:t>
      </w:r>
      <w:r w:rsidRPr="00311A8B">
        <w:rPr>
          <w:rFonts w:ascii="Courier New" w:eastAsia="Times New Roman" w:hAnsi="Courier New" w:cs="Courier New"/>
          <w:color w:val="808000"/>
          <w:sz w:val="28"/>
          <w:szCs w:val="28"/>
          <w:lang w:val="en-US" w:eastAsia="ru-RU"/>
        </w:rPr>
        <w:t>int</w:t>
      </w:r>
      <w:r w:rsidRPr="00311A8B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311A8B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num</w:t>
      </w:r>
      <w:r w:rsidRPr="00311A8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;  </w:t>
      </w:r>
      <w:r>
        <w:rPr>
          <w:rFonts w:ascii="Courier New" w:eastAsia="Times New Roman" w:hAnsi="Courier New" w:cs="Courier New"/>
          <w:color w:val="00B050"/>
          <w:sz w:val="28"/>
          <w:szCs w:val="28"/>
          <w:lang w:eastAsia="ru-RU"/>
        </w:rPr>
        <w:t>//К какой вершине идем</w:t>
      </w:r>
    </w:p>
    <w:p w:rsidR="00311A8B" w:rsidRPr="00311A8B" w:rsidRDefault="00311A8B" w:rsidP="0031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311A8B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   </w:t>
      </w:r>
      <w:r w:rsidRPr="00311A8B">
        <w:rPr>
          <w:rFonts w:ascii="Courier New" w:eastAsia="Times New Roman" w:hAnsi="Courier New" w:cs="Courier New"/>
          <w:color w:val="808000"/>
          <w:sz w:val="28"/>
          <w:szCs w:val="28"/>
          <w:lang w:val="en-US" w:eastAsia="ru-RU"/>
        </w:rPr>
        <w:t>int</w:t>
      </w:r>
      <w:r w:rsidRPr="00311A8B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311A8B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color</w:t>
      </w:r>
      <w:r w:rsidRPr="00311A8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B050"/>
          <w:sz w:val="28"/>
          <w:szCs w:val="28"/>
          <w:lang w:eastAsia="ru-RU"/>
        </w:rPr>
        <w:t>//</w:t>
      </w:r>
      <w:r>
        <w:rPr>
          <w:rFonts w:ascii="Courier New" w:eastAsia="Times New Roman" w:hAnsi="Courier New" w:cs="Courier New"/>
          <w:color w:val="00B050"/>
          <w:sz w:val="28"/>
          <w:szCs w:val="28"/>
          <w:lang w:eastAsia="ru-RU"/>
        </w:rPr>
        <w:t>цвет 0/1 показывает были ли мы в     //данной вершине</w:t>
      </w:r>
    </w:p>
    <w:p w:rsidR="00311A8B" w:rsidRPr="00311A8B" w:rsidRDefault="00311A8B" w:rsidP="00311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311A8B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   </w:t>
      </w:r>
      <w:r w:rsidRPr="00311A8B">
        <w:rPr>
          <w:rFonts w:ascii="Courier New" w:eastAsia="Times New Roman" w:hAnsi="Courier New" w:cs="Courier New"/>
          <w:color w:val="808000"/>
          <w:sz w:val="28"/>
          <w:szCs w:val="28"/>
          <w:lang w:eastAsia="ru-RU"/>
        </w:rPr>
        <w:t>int</w:t>
      </w:r>
      <w:r w:rsidRPr="00311A8B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311A8B">
        <w:rPr>
          <w:rFonts w:ascii="Courier New" w:eastAsia="Times New Roman" w:hAnsi="Courier New" w:cs="Courier New"/>
          <w:color w:val="800000"/>
          <w:sz w:val="28"/>
          <w:szCs w:val="28"/>
          <w:lang w:eastAsia="ru-RU"/>
        </w:rPr>
        <w:t>val</w:t>
      </w:r>
      <w:r w:rsidRPr="00311A8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B050"/>
          <w:sz w:val="28"/>
          <w:szCs w:val="28"/>
          <w:lang w:eastAsia="ru-RU"/>
        </w:rPr>
        <w:t>//</w:t>
      </w:r>
      <w:r>
        <w:rPr>
          <w:rFonts w:ascii="Courier New" w:eastAsia="Times New Roman" w:hAnsi="Courier New" w:cs="Courier New"/>
          <w:color w:val="00B050"/>
          <w:sz w:val="28"/>
          <w:szCs w:val="28"/>
          <w:lang w:eastAsia="ru-RU"/>
        </w:rPr>
        <w:t>Значение расстояния</w:t>
      </w:r>
    </w:p>
    <w:p w:rsidR="00311A8B" w:rsidRPr="00311A8B" w:rsidRDefault="00311A8B" w:rsidP="00311A8B">
      <w:pPr>
        <w:rPr>
          <w:rFonts w:eastAsia="Times New Roman" w:cs="Courier New"/>
          <w:color w:val="00B050"/>
          <w:sz w:val="28"/>
          <w:szCs w:val="28"/>
          <w:lang w:eastAsia="ru-RU"/>
        </w:rPr>
      </w:pPr>
      <w:r w:rsidRPr="00311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Pr="00311A8B"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  <w:t>Node_graph</w:t>
      </w:r>
      <w:r w:rsidRPr="00311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645E2" w:rsidRDefault="00F368EC" w:rsidP="008645E2">
      <w:pPr>
        <w:jc w:val="center"/>
        <w:rPr>
          <w:b/>
          <w:sz w:val="40"/>
        </w:rPr>
      </w:pPr>
      <w:r>
        <w:rPr>
          <w:b/>
          <w:sz w:val="40"/>
        </w:rPr>
        <w:t>Алгоритм</w:t>
      </w:r>
    </w:p>
    <w:p w:rsidR="00B311EB" w:rsidRPr="00404F30" w:rsidRDefault="00F368EC" w:rsidP="000E4A0B">
      <w:pPr>
        <w:rPr>
          <w:b/>
          <w:sz w:val="32"/>
        </w:rPr>
      </w:pPr>
      <w:r w:rsidRPr="001C2A17">
        <w:rPr>
          <w:b/>
          <w:sz w:val="32"/>
        </w:rPr>
        <w:lastRenderedPageBreak/>
        <w:t>Обработка ввода</w:t>
      </w:r>
      <w:r w:rsidRPr="00404F30">
        <w:rPr>
          <w:b/>
          <w:sz w:val="32"/>
        </w:rPr>
        <w:t>:</w:t>
      </w:r>
    </w:p>
    <w:p w:rsidR="00B311EB" w:rsidRDefault="00B311EB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Вывести интерфейс программы</w:t>
      </w:r>
    </w:p>
    <w:p w:rsidR="00F368EC" w:rsidRPr="00F368EC" w:rsidRDefault="00F368EC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Проверить корректность ввода(</w:t>
      </w:r>
      <w:r w:rsidR="00B311EB">
        <w:rPr>
          <w:sz w:val="32"/>
        </w:rPr>
        <w:t>Интерфейс</w:t>
      </w:r>
      <w:r>
        <w:rPr>
          <w:sz w:val="32"/>
        </w:rPr>
        <w:t>)</w:t>
      </w:r>
    </w:p>
    <w:p w:rsidR="000E4A0B" w:rsidRDefault="00427C80" w:rsidP="000E4A0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Запустить выбранную команду</w:t>
      </w:r>
    </w:p>
    <w:p w:rsidR="000E4A0B" w:rsidRDefault="000E4A0B" w:rsidP="000E4A0B">
      <w:pPr>
        <w:ind w:left="360"/>
        <w:rPr>
          <w:sz w:val="32"/>
        </w:rPr>
      </w:pPr>
      <w:r w:rsidRPr="000E4A0B">
        <w:rPr>
          <w:sz w:val="32"/>
        </w:rPr>
        <w:t>-//////- Вывод сообщение об ошибке, если она есть -//////-</w:t>
      </w:r>
    </w:p>
    <w:p w:rsidR="000E4A0B" w:rsidRPr="00A9362E" w:rsidRDefault="00A9362E" w:rsidP="00A9362E">
      <w:pPr>
        <w:ind w:left="360"/>
        <w:rPr>
          <w:sz w:val="32"/>
        </w:rPr>
      </w:pPr>
      <w:r>
        <w:rPr>
          <w:sz w:val="32"/>
        </w:rPr>
        <w:t>Иначе</w:t>
      </w:r>
    </w:p>
    <w:p w:rsidR="00F368EC" w:rsidRPr="001C2A17" w:rsidRDefault="00F368EC" w:rsidP="00F368EC">
      <w:pPr>
        <w:rPr>
          <w:b/>
          <w:sz w:val="32"/>
        </w:rPr>
      </w:pPr>
      <w:r w:rsidRPr="001C2A17">
        <w:rPr>
          <w:b/>
          <w:sz w:val="32"/>
        </w:rPr>
        <w:t>О</w:t>
      </w:r>
      <w:r w:rsidR="00427C80">
        <w:rPr>
          <w:b/>
          <w:sz w:val="32"/>
        </w:rPr>
        <w:t xml:space="preserve">бработка операций над </w:t>
      </w:r>
      <w:r w:rsidR="009C7F82">
        <w:rPr>
          <w:b/>
          <w:sz w:val="32"/>
          <w:lang w:val="en-US"/>
        </w:rPr>
        <w:t>графом:</w:t>
      </w:r>
      <w:r w:rsidRPr="001C2A17">
        <w:rPr>
          <w:b/>
          <w:sz w:val="32"/>
        </w:rPr>
        <w:t xml:space="preserve"> </w:t>
      </w:r>
    </w:p>
    <w:p w:rsidR="00404F30" w:rsidRPr="00B311EB" w:rsidRDefault="009C7F82" w:rsidP="00B311EB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Ввод графа с файла</w:t>
      </w:r>
    </w:p>
    <w:p w:rsidR="00404F30" w:rsidRDefault="009C7F82" w:rsidP="00F368EC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Ввод графа с клавиатуры</w:t>
      </w:r>
    </w:p>
    <w:p w:rsidR="009C7F82" w:rsidRDefault="009C7F82" w:rsidP="00404F30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Выход</w:t>
      </w:r>
    </w:p>
    <w:p w:rsidR="00404F30" w:rsidRDefault="009C7F82" w:rsidP="009C7F82">
      <w:pPr>
        <w:rPr>
          <w:b/>
          <w:color w:val="000000" w:themeColor="text1"/>
          <w:sz w:val="32"/>
        </w:rPr>
      </w:pPr>
      <w:r w:rsidRPr="009C7F82">
        <w:rPr>
          <w:b/>
          <w:color w:val="000000" w:themeColor="text1"/>
          <w:sz w:val="32"/>
        </w:rPr>
        <w:t>Если с клавиатуры:</w:t>
      </w:r>
      <w:r w:rsidR="00BB2BFF" w:rsidRPr="009C7F82">
        <w:rPr>
          <w:b/>
          <w:color w:val="000000" w:themeColor="text1"/>
          <w:sz w:val="32"/>
        </w:rPr>
        <w:t xml:space="preserve"> </w:t>
      </w:r>
    </w:p>
    <w:p w:rsidR="009C7F82" w:rsidRPr="009C7F82" w:rsidRDefault="009C7F82" w:rsidP="009C7F82">
      <w:pPr>
        <w:rPr>
          <w:rFonts w:ascii="Times New Roman" w:hAnsi="Times New Roman" w:cs="Times New Roman"/>
          <w:sz w:val="32"/>
        </w:rPr>
      </w:pPr>
      <w:r w:rsidRPr="009C7F82">
        <w:rPr>
          <w:rFonts w:ascii="Times New Roman" w:hAnsi="Times New Roman" w:cs="Times New Roman"/>
          <w:color w:val="000000" w:themeColor="text1"/>
          <w:sz w:val="32"/>
        </w:rPr>
        <w:t>Запрос основных параметров: количество вершин, количество путей.</w:t>
      </w:r>
      <w:r>
        <w:rPr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Если был не правильный ввод, то есть вероятность исправить ошибку ввода.</w:t>
      </w:r>
    </w:p>
    <w:p w:rsidR="00F368EC" w:rsidRPr="009C7F82" w:rsidRDefault="009C7F82" w:rsidP="00404F30">
      <w:pPr>
        <w:rPr>
          <w:b/>
          <w:sz w:val="32"/>
        </w:rPr>
      </w:pPr>
      <w:r>
        <w:rPr>
          <w:b/>
          <w:sz w:val="32"/>
        </w:rPr>
        <w:t>Выход</w:t>
      </w:r>
      <w:r w:rsidR="00F368EC" w:rsidRPr="009C7F82">
        <w:rPr>
          <w:b/>
          <w:sz w:val="32"/>
        </w:rPr>
        <w:t>:</w:t>
      </w:r>
    </w:p>
    <w:p w:rsidR="009C7F82" w:rsidRPr="009C7F82" w:rsidRDefault="009C7F82" w:rsidP="00404F30">
      <w:pPr>
        <w:rPr>
          <w:rFonts w:eastAsia="Times New Roman" w:cs="Times New Roman"/>
          <w:sz w:val="32"/>
          <w:szCs w:val="32"/>
        </w:rPr>
      </w:pPr>
      <w:r>
        <w:rPr>
          <w:b/>
          <w:sz w:val="32"/>
          <w:lang w:val="en-US"/>
        </w:rPr>
        <w:t>Exit</w:t>
      </w:r>
      <w:r w:rsidRPr="009C7F82">
        <w:rPr>
          <w:b/>
          <w:sz w:val="32"/>
        </w:rPr>
        <w:t>(0)</w:t>
      </w:r>
    </w:p>
    <w:p w:rsidR="00314CE6" w:rsidRDefault="009C7F82" w:rsidP="009C7F82">
      <w:pPr>
        <w:pStyle w:val="a4"/>
        <w:ind w:left="3552"/>
        <w:rPr>
          <w:b/>
          <w:sz w:val="40"/>
        </w:rPr>
      </w:pPr>
      <w:r w:rsidRPr="009C7F82">
        <w:rPr>
          <w:b/>
          <w:sz w:val="40"/>
        </w:rPr>
        <w:t xml:space="preserve">     </w:t>
      </w:r>
      <w:r w:rsidR="00E624FA" w:rsidRPr="00E624FA">
        <w:rPr>
          <w:b/>
          <w:sz w:val="40"/>
        </w:rPr>
        <w:t>Тесты</w: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b/>
          <w:sz w:val="40"/>
        </w:rPr>
        <w:t>Тест ввода</w:t>
      </w:r>
      <w:r w:rsidRPr="006E5907">
        <w:rPr>
          <w:b/>
          <w:sz w:val="40"/>
        </w:rPr>
        <w:t>:</w:t>
      </w:r>
      <w:r w:rsidRPr="006E5907">
        <w:rPr>
          <w:b/>
          <w:sz w:val="40"/>
        </w:rPr>
        <w:br/>
      </w:r>
      <w:r w:rsidR="00646F8C">
        <w:rPr>
          <w:sz w:val="32"/>
          <w:szCs w:val="32"/>
        </w:rPr>
        <w:t>Некорр</w:t>
      </w:r>
      <w:r>
        <w:rPr>
          <w:sz w:val="32"/>
          <w:szCs w:val="32"/>
        </w:rPr>
        <w:t>ектный в</w:t>
      </w:r>
      <w:r w:rsidR="00646F8C">
        <w:rPr>
          <w:sz w:val="32"/>
          <w:szCs w:val="32"/>
        </w:rPr>
        <w:t>в</w:t>
      </w:r>
      <w:r>
        <w:rPr>
          <w:sz w:val="32"/>
          <w:szCs w:val="32"/>
        </w:rPr>
        <w:t xml:space="preserve">од </w:t>
      </w:r>
      <w:r w:rsidR="00427C80">
        <w:rPr>
          <w:sz w:val="32"/>
          <w:szCs w:val="32"/>
        </w:rPr>
        <w:t>команды</w:t>
      </w:r>
      <w:r w:rsidR="009C7F82">
        <w:rPr>
          <w:sz w:val="32"/>
          <w:szCs w:val="32"/>
        </w:rPr>
        <w:t xml:space="preserve"> графа</w:t>
      </w:r>
      <w:r w:rsidRPr="006E5907">
        <w:rPr>
          <w:sz w:val="32"/>
          <w:szCs w:val="32"/>
        </w:rPr>
        <w:t xml:space="preserve">: </w:t>
      </w:r>
    </w:p>
    <w:p w:rsidR="006E5907" w:rsidRDefault="009C7F82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184.5pt">
            <v:imagedata r:id="rId9" o:title="2016-12-17_08-18-53"/>
          </v:shape>
        </w:pic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Корректный ввод номера операции над </w:t>
      </w:r>
      <w:r w:rsidR="009C7F82">
        <w:rPr>
          <w:sz w:val="32"/>
          <w:szCs w:val="32"/>
        </w:rPr>
        <w:t>графом</w:t>
      </w:r>
      <w:r w:rsidRPr="006E5907">
        <w:rPr>
          <w:sz w:val="32"/>
          <w:szCs w:val="32"/>
        </w:rPr>
        <w:t>:</w:t>
      </w:r>
    </w:p>
    <w:p w:rsidR="00646F8C" w:rsidRDefault="009C7F82" w:rsidP="00646F8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6" type="#_x0000_t75" style="width:319.5pt;height:262.5pt">
            <v:imagedata r:id="rId10" o:title="2016-12-17_08-19-14"/>
          </v:shape>
        </w:pict>
      </w:r>
    </w:p>
    <w:p w:rsidR="0019406A" w:rsidRDefault="009C7F82" w:rsidP="00646F8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Тест на ввод цикла</w:t>
      </w:r>
      <w:r>
        <w:rPr>
          <w:sz w:val="32"/>
          <w:szCs w:val="32"/>
          <w:lang w:val="en-US"/>
        </w:rPr>
        <w:t>:</w:t>
      </w:r>
    </w:p>
    <w:p w:rsidR="009C7F82" w:rsidRPr="009C7F82" w:rsidRDefault="00372B40" w:rsidP="00372B40">
      <w:pPr>
        <w:rPr>
          <w:sz w:val="32"/>
          <w:szCs w:val="32"/>
          <w:lang w:val="en-US"/>
        </w:rPr>
      </w:pPr>
      <w:r>
        <w:rPr>
          <w:noProof/>
        </w:rPr>
        <w:pict>
          <v:shape id="_x0000_s1034" type="#_x0000_t75" style="position:absolute;margin-left:64.5pt;margin-top:0;width:339pt;height:124.5pt;z-index:251659264;mso-position-horizontal:absolute;mso-position-horizontal-relative:text;mso-position-vertical-relative:text">
            <v:imagedata r:id="rId11" o:title="2016-12-17_08-21-43"/>
            <w10:wrap type="square" side="right"/>
          </v:shape>
        </w:pict>
      </w:r>
      <w:r>
        <w:rPr>
          <w:sz w:val="32"/>
          <w:szCs w:val="32"/>
          <w:lang w:val="en-US"/>
        </w:rPr>
        <w:br w:type="textWrapping" w:clear="all"/>
      </w:r>
    </w:p>
    <w:p w:rsidR="00AC74C7" w:rsidRDefault="00372B40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>Тест на ввод длины ребра 0</w:t>
      </w:r>
    </w:p>
    <w:p w:rsidR="00372B40" w:rsidRPr="00372B40" w:rsidRDefault="00372B40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352.5pt;height:2in">
            <v:imagedata r:id="rId12" o:title="2016-12-17_08-23-21"/>
          </v:shape>
        </w:pict>
      </w:r>
    </w:p>
    <w:p w:rsidR="00DF497D" w:rsidRDefault="00DF497D" w:rsidP="00DF497D">
      <w:pPr>
        <w:jc w:val="center"/>
        <w:rPr>
          <w:b/>
          <w:sz w:val="40"/>
        </w:rPr>
      </w:pPr>
      <w:r>
        <w:rPr>
          <w:b/>
          <w:sz w:val="40"/>
        </w:rPr>
        <w:t>Результат</w:t>
      </w:r>
      <w:r w:rsidRPr="00372B40">
        <w:rPr>
          <w:b/>
          <w:sz w:val="40"/>
        </w:rPr>
        <w:t>:</w:t>
      </w:r>
    </w:p>
    <w:p w:rsidR="00372B40" w:rsidRDefault="00372B40" w:rsidP="00DF497D">
      <w:pPr>
        <w:jc w:val="center"/>
        <w:rPr>
          <w:b/>
          <w:sz w:val="40"/>
        </w:rPr>
      </w:pPr>
      <w:r>
        <w:rPr>
          <w:b/>
          <w:sz w:val="40"/>
        </w:rPr>
        <w:lastRenderedPageBreak/>
        <w:pict>
          <v:shape id="_x0000_i1028" type="#_x0000_t75" style="width:445.5pt;height:274.5pt">
            <v:imagedata r:id="rId13" o:title="2016-12-17_08-31-13"/>
          </v:shape>
        </w:pict>
      </w:r>
    </w:p>
    <w:p w:rsidR="00372B40" w:rsidRDefault="001461AA" w:rsidP="00DF497D">
      <w:pPr>
        <w:jc w:val="center"/>
        <w:rPr>
          <w:b/>
          <w:sz w:val="40"/>
        </w:rPr>
      </w:pPr>
      <w:r>
        <w:rPr>
          <w:b/>
          <w:sz w:val="40"/>
        </w:rPr>
        <w:pict>
          <v:shape id="_x0000_i1029" type="#_x0000_t75" style="width:166.5pt;height:241.5pt">
            <v:imagedata r:id="rId14" o:title="2016-12-17_08-33-21"/>
          </v:shape>
        </w:pict>
      </w:r>
    </w:p>
    <w:p w:rsidR="001461AA" w:rsidRDefault="001461AA" w:rsidP="001461AA">
      <w:pPr>
        <w:rPr>
          <w:sz w:val="40"/>
        </w:rPr>
      </w:pPr>
      <w:r w:rsidRPr="001461AA">
        <w:rPr>
          <w:sz w:val="40"/>
        </w:rPr>
        <w:t>Исходный файл</w:t>
      </w:r>
    </w:p>
    <w:p w:rsidR="001461AA" w:rsidRPr="001461AA" w:rsidRDefault="001461AA" w:rsidP="001461AA">
      <w:pPr>
        <w:rPr>
          <w:sz w:val="40"/>
        </w:rPr>
      </w:pPr>
      <w:r>
        <w:rPr>
          <w:sz w:val="40"/>
        </w:rPr>
        <w:pict>
          <v:shape id="_x0000_i1030" type="#_x0000_t75" style="width:198pt;height:126pt">
            <v:imagedata r:id="rId15" o:title="2016-12-17_08-34-19"/>
          </v:shape>
        </w:pict>
      </w:r>
    </w:p>
    <w:p w:rsidR="00D43B66" w:rsidRDefault="00372B40" w:rsidP="00372B40">
      <w:pPr>
        <w:rPr>
          <w:color w:val="000000" w:themeColor="text1"/>
          <w:sz w:val="36"/>
        </w:rPr>
      </w:pPr>
      <w:r>
        <w:rPr>
          <w:sz w:val="36"/>
        </w:rPr>
        <w:lastRenderedPageBreak/>
        <w:t xml:space="preserve">Я выбрал алгоритм Дейкстры,  т.к. алгоритм прост в реализации и подходит для этого типа задачи, т.к. выполняется поиск максимального пути и сравнение его с условием введенного с клавиатуры. Алгоритм Дейкстры в стандартном понимании – это поиск минимального пути, но можно его переделать и в алгоритм поиска максимального пути. </w:t>
      </w:r>
      <w:r w:rsidRPr="00372B40">
        <w:rPr>
          <w:color w:val="FF0000"/>
          <w:sz w:val="36"/>
        </w:rPr>
        <w:t>Недостаток метода:</w:t>
      </w:r>
      <w:r>
        <w:rPr>
          <w:color w:val="FF0000"/>
          <w:sz w:val="36"/>
        </w:rPr>
        <w:t xml:space="preserve"> </w:t>
      </w:r>
      <w:r>
        <w:rPr>
          <w:color w:val="000000" w:themeColor="text1"/>
          <w:sz w:val="36"/>
        </w:rPr>
        <w:t>граф не должен содержать циклов и отрицательных ребер.</w:t>
      </w:r>
    </w:p>
    <w:p w:rsidR="00372B40" w:rsidRDefault="00372B40" w:rsidP="00372B40">
      <w:pPr>
        <w:pStyle w:val="3"/>
        <w:shd w:val="clear" w:color="auto" w:fill="FFFFFF"/>
        <w:spacing w:before="72"/>
        <w:jc w:val="center"/>
        <w:rPr>
          <w:rStyle w:val="mw-headline"/>
          <w:rFonts w:ascii="Times New Roman" w:hAnsi="Times New Roman" w:cs="Times New Roman"/>
          <w:b/>
          <w:color w:val="000000"/>
          <w:sz w:val="36"/>
          <w:szCs w:val="29"/>
        </w:rPr>
      </w:pPr>
      <w:r w:rsidRPr="00372B40">
        <w:rPr>
          <w:rStyle w:val="mw-headline"/>
          <w:rFonts w:ascii="Times New Roman" w:hAnsi="Times New Roman" w:cs="Times New Roman"/>
          <w:b/>
          <w:color w:val="000000"/>
          <w:sz w:val="36"/>
          <w:szCs w:val="29"/>
        </w:rPr>
        <w:t>Сложность алгоритма</w:t>
      </w:r>
    </w:p>
    <w:p w:rsidR="00372B40" w:rsidRDefault="00372B40" w:rsidP="00372B40">
      <w:pPr>
        <w:rPr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</w:pPr>
      <w:r w:rsidRPr="00372B40">
        <w:rPr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  <w:t>Сложность алгоритма Дейкстры зависит от способа нахождения вершины</w:t>
      </w:r>
      <w:r w:rsidRPr="00372B40">
        <w:rPr>
          <w:rStyle w:val="apple-converted-space"/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  <w:t> </w:t>
      </w:r>
      <w:r w:rsidRPr="00372B40">
        <w:rPr>
          <w:rFonts w:ascii="Times New Roman" w:hAnsi="Times New Roman" w:cs="Times New Roman"/>
          <w:i/>
          <w:iCs/>
          <w:color w:val="252525"/>
          <w:sz w:val="32"/>
          <w:szCs w:val="21"/>
          <w:shd w:val="clear" w:color="auto" w:fill="FFFFFF"/>
        </w:rPr>
        <w:t>v</w:t>
      </w:r>
      <w:r w:rsidRPr="00372B40">
        <w:rPr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  <w:t>, а также способа хранения множества непосещённых вершин и способа обновления меток. Обозначим через</w:t>
      </w:r>
      <w:r w:rsidRPr="00372B40">
        <w:rPr>
          <w:rStyle w:val="apple-converted-space"/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  <w:t> </w:t>
      </w:r>
      <w:r w:rsidRPr="00372B40">
        <w:rPr>
          <w:rFonts w:ascii="Times New Roman" w:hAnsi="Times New Roman" w:cs="Times New Roman"/>
          <w:i/>
          <w:iCs/>
          <w:color w:val="252525"/>
          <w:sz w:val="32"/>
          <w:szCs w:val="21"/>
          <w:shd w:val="clear" w:color="auto" w:fill="FFFFFF"/>
        </w:rPr>
        <w:t>n</w:t>
      </w:r>
      <w:r w:rsidRPr="00372B40">
        <w:rPr>
          <w:rStyle w:val="apple-converted-space"/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  <w:t> </w:t>
      </w:r>
      <w:r w:rsidRPr="00372B40">
        <w:rPr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  <w:t>количество вершин, а через</w:t>
      </w:r>
      <w:r w:rsidRPr="00372B40">
        <w:rPr>
          <w:rStyle w:val="apple-converted-space"/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  <w:t> </w:t>
      </w:r>
      <w:r w:rsidRPr="00372B40">
        <w:rPr>
          <w:rFonts w:ascii="Times New Roman" w:hAnsi="Times New Roman" w:cs="Times New Roman"/>
          <w:i/>
          <w:iCs/>
          <w:color w:val="252525"/>
          <w:sz w:val="32"/>
          <w:szCs w:val="21"/>
          <w:shd w:val="clear" w:color="auto" w:fill="FFFFFF"/>
        </w:rPr>
        <w:t>m</w:t>
      </w:r>
      <w:r w:rsidRPr="00372B40">
        <w:rPr>
          <w:rStyle w:val="apple-converted-space"/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  <w:t> </w:t>
      </w:r>
      <w:r w:rsidRPr="00372B40">
        <w:rPr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  <w:t>— количество рёбер в графе</w:t>
      </w:r>
      <w:r w:rsidRPr="00372B40">
        <w:rPr>
          <w:rStyle w:val="apple-converted-space"/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  <w:t> </w:t>
      </w:r>
      <w:r w:rsidRPr="00372B40">
        <w:rPr>
          <w:rFonts w:ascii="Times New Roman" w:hAnsi="Times New Roman" w:cs="Times New Roman"/>
          <w:i/>
          <w:iCs/>
          <w:color w:val="252525"/>
          <w:sz w:val="32"/>
          <w:szCs w:val="21"/>
          <w:shd w:val="clear" w:color="auto" w:fill="FFFFFF"/>
        </w:rPr>
        <w:t>G</w:t>
      </w:r>
      <w:r w:rsidRPr="00372B40">
        <w:rPr>
          <w:rFonts w:ascii="Times New Roman" w:hAnsi="Times New Roman" w:cs="Times New Roman"/>
          <w:color w:val="252525"/>
          <w:sz w:val="32"/>
          <w:szCs w:val="21"/>
          <w:shd w:val="clear" w:color="auto" w:fill="FFFFFF"/>
        </w:rPr>
        <w:t>.</w:t>
      </w:r>
    </w:p>
    <w:p w:rsidR="00372B40" w:rsidRPr="00372B40" w:rsidRDefault="00372B40" w:rsidP="00372B40">
      <w:pPr>
        <w:rPr>
          <w:rFonts w:ascii="Times New Roman" w:hAnsi="Times New Roman" w:cs="Times New Roman"/>
          <w:sz w:val="32"/>
          <w:lang w:eastAsia="ru-RU"/>
        </w:rPr>
      </w:pPr>
      <w:r w:rsidRPr="00372B40">
        <w:rPr>
          <w:rFonts w:ascii="Times New Roman" w:hAnsi="Times New Roman" w:cs="Times New Roman"/>
          <w:sz w:val="32"/>
          <w:lang w:eastAsia="ru-RU"/>
        </w:rPr>
        <w:t>В простейшем случае, когда для поиска вершины с минимальным </w:t>
      </w:r>
      <w:r w:rsidRPr="00372B40">
        <w:rPr>
          <w:rFonts w:ascii="Times New Roman" w:hAnsi="Times New Roman" w:cs="Times New Roman"/>
          <w:i/>
          <w:iCs/>
          <w:sz w:val="32"/>
          <w:lang w:eastAsia="ru-RU"/>
        </w:rPr>
        <w:t>d</w:t>
      </w:r>
      <w:r w:rsidRPr="00372B40">
        <w:rPr>
          <w:rFonts w:ascii="Times New Roman" w:hAnsi="Times New Roman" w:cs="Times New Roman"/>
          <w:sz w:val="32"/>
          <w:lang w:eastAsia="ru-RU"/>
        </w:rPr>
        <w:t>[</w:t>
      </w:r>
      <w:r w:rsidRPr="00372B40">
        <w:rPr>
          <w:rFonts w:ascii="Times New Roman" w:hAnsi="Times New Roman" w:cs="Times New Roman"/>
          <w:i/>
          <w:iCs/>
          <w:sz w:val="32"/>
          <w:lang w:eastAsia="ru-RU"/>
        </w:rPr>
        <w:t>v</w:t>
      </w:r>
      <w:r w:rsidRPr="00372B40">
        <w:rPr>
          <w:rFonts w:ascii="Times New Roman" w:hAnsi="Times New Roman" w:cs="Times New Roman"/>
          <w:sz w:val="32"/>
          <w:lang w:eastAsia="ru-RU"/>
        </w:rPr>
        <w:t>] просматривается всё множество вершин, а для хранения величин </w:t>
      </w:r>
      <w:r w:rsidRPr="00372B40">
        <w:rPr>
          <w:rFonts w:ascii="Times New Roman" w:hAnsi="Times New Roman" w:cs="Times New Roman"/>
          <w:i/>
          <w:iCs/>
          <w:sz w:val="32"/>
          <w:lang w:eastAsia="ru-RU"/>
        </w:rPr>
        <w:t>d</w:t>
      </w:r>
      <w:r w:rsidRPr="00372B40">
        <w:rPr>
          <w:rFonts w:ascii="Times New Roman" w:hAnsi="Times New Roman" w:cs="Times New Roman"/>
          <w:sz w:val="32"/>
          <w:lang w:eastAsia="ru-RU"/>
        </w:rPr>
        <w:t> используется массив, время работы алгоритма есть </w:t>
      </w:r>
      <w:r w:rsidRPr="00372B40">
        <w:rPr>
          <w:rFonts w:ascii="Times New Roman" w:hAnsi="Times New Roman" w:cs="Times New Roman"/>
          <w:vanish/>
          <w:sz w:val="32"/>
          <w:lang w:eastAsia="ru-RU"/>
        </w:rPr>
        <w:t>{\displaystyle O(n^{2})}</w:t>
      </w:r>
      <w:r w:rsidR="00425D91">
        <w:rPr>
          <w:rFonts w:ascii="Times New Roman" w:hAnsi="Times New Roman" w:cs="Times New Roman"/>
          <w:sz w:val="32"/>
          <w:lang w:eastAsia="ru-RU"/>
        </w:rPr>
        <w:t xml:space="preserve"> </w:t>
      </w:r>
      <w:r w:rsidR="00425D91" w:rsidRPr="00425D91">
        <w:rPr>
          <w:rFonts w:ascii="Times New Roman" w:hAnsi="Times New Roman" w:cs="Times New Roman"/>
          <w:color w:val="FF0000"/>
          <w:sz w:val="32"/>
          <w:lang w:val="en-US" w:eastAsia="ru-RU"/>
        </w:rPr>
        <w:t>O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</w:t>
      </w:r>
      <w:r w:rsidR="00425D91" w:rsidRPr="00425D91">
        <w:rPr>
          <w:rFonts w:ascii="Times New Roman" w:hAnsi="Times New Roman" w:cs="Times New Roman"/>
          <w:color w:val="FF0000"/>
          <w:sz w:val="32"/>
          <w:lang w:val="en-US" w:eastAsia="ru-RU"/>
        </w:rPr>
        <w:t>n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^2)</w:t>
      </w:r>
      <w:r w:rsidRPr="00425D91">
        <w:rPr>
          <w:rFonts w:ascii="Times New Roman" w:hAnsi="Times New Roman" w:cs="Times New Roman"/>
          <w:color w:val="FF0000"/>
          <w:sz w:val="32"/>
          <w:lang w:eastAsia="ru-RU"/>
        </w:rPr>
        <w:t xml:space="preserve">. </w:t>
      </w:r>
      <w:r w:rsidRPr="00372B40">
        <w:rPr>
          <w:rFonts w:ascii="Times New Roman" w:hAnsi="Times New Roman" w:cs="Times New Roman"/>
          <w:sz w:val="32"/>
          <w:lang w:eastAsia="ru-RU"/>
        </w:rPr>
        <w:t>Основной цикл выполняется порядка </w:t>
      </w:r>
      <w:r w:rsidRPr="00372B40">
        <w:rPr>
          <w:rFonts w:ascii="Times New Roman" w:hAnsi="Times New Roman" w:cs="Times New Roman"/>
          <w:i/>
          <w:iCs/>
          <w:sz w:val="32"/>
          <w:lang w:eastAsia="ru-RU"/>
        </w:rPr>
        <w:t>n</w:t>
      </w:r>
      <w:r w:rsidRPr="00372B40">
        <w:rPr>
          <w:rFonts w:ascii="Times New Roman" w:hAnsi="Times New Roman" w:cs="Times New Roman"/>
          <w:sz w:val="32"/>
          <w:lang w:eastAsia="ru-RU"/>
        </w:rPr>
        <w:t> раз, в каждом из них на нахождение минимума тратится порядка </w:t>
      </w:r>
      <w:r w:rsidRPr="00372B40">
        <w:rPr>
          <w:rFonts w:ascii="Times New Roman" w:hAnsi="Times New Roman" w:cs="Times New Roman"/>
          <w:i/>
          <w:iCs/>
          <w:sz w:val="32"/>
          <w:lang w:eastAsia="ru-RU"/>
        </w:rPr>
        <w:t>n</w:t>
      </w:r>
      <w:r w:rsidRPr="00372B40">
        <w:rPr>
          <w:rFonts w:ascii="Times New Roman" w:hAnsi="Times New Roman" w:cs="Times New Roman"/>
          <w:sz w:val="32"/>
          <w:lang w:eastAsia="ru-RU"/>
        </w:rPr>
        <w:t> операций. На циклы по соседям каждой посещаемой вершины тратится количество операций, пропорциональное количеству рёбер </w:t>
      </w:r>
      <w:r w:rsidRPr="00372B40">
        <w:rPr>
          <w:rFonts w:ascii="Times New Roman" w:hAnsi="Times New Roman" w:cs="Times New Roman"/>
          <w:i/>
          <w:iCs/>
          <w:sz w:val="32"/>
          <w:lang w:eastAsia="ru-RU"/>
        </w:rPr>
        <w:t>m</w:t>
      </w:r>
      <w:r w:rsidRPr="00372B40">
        <w:rPr>
          <w:rFonts w:ascii="Times New Roman" w:hAnsi="Times New Roman" w:cs="Times New Roman"/>
          <w:sz w:val="32"/>
          <w:lang w:eastAsia="ru-RU"/>
        </w:rPr>
        <w:t> (поскольку каждое ребро встречается в этих циклах ровно дважды и требует константное число операций). Таким образом, общее время работы алгоритма </w:t>
      </w:r>
      <w:r w:rsidRPr="00425D91">
        <w:rPr>
          <w:rFonts w:ascii="Times New Roman" w:hAnsi="Times New Roman" w:cs="Times New Roman"/>
          <w:vanish/>
          <w:color w:val="FF0000"/>
          <w:sz w:val="32"/>
          <w:lang w:eastAsia="ru-RU"/>
        </w:rPr>
        <w:t>{\displaystyle O(n^{2}+m)}</w:t>
      </w:r>
      <w:r w:rsidR="00425D91" w:rsidRPr="00425D91">
        <w:rPr>
          <w:rFonts w:ascii="Times New Roman" w:hAnsi="Times New Roman" w:cs="Times New Roman"/>
          <w:color w:val="FF0000"/>
          <w:sz w:val="32"/>
          <w:lang w:val="en-US" w:eastAsia="ru-RU"/>
        </w:rPr>
        <w:t>O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</w:t>
      </w:r>
      <w:r w:rsidR="00425D91" w:rsidRPr="00425D91">
        <w:rPr>
          <w:rFonts w:ascii="Times New Roman" w:hAnsi="Times New Roman" w:cs="Times New Roman"/>
          <w:color w:val="FF0000"/>
          <w:sz w:val="32"/>
          <w:lang w:val="en-US" w:eastAsia="ru-RU"/>
        </w:rPr>
        <w:t>n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 xml:space="preserve">^2 + </w:t>
      </w:r>
      <w:r w:rsidR="00425D91" w:rsidRPr="00425D91">
        <w:rPr>
          <w:rFonts w:ascii="Times New Roman" w:hAnsi="Times New Roman" w:cs="Times New Roman"/>
          <w:color w:val="FF0000"/>
          <w:sz w:val="32"/>
          <w:lang w:val="en-US" w:eastAsia="ru-RU"/>
        </w:rPr>
        <w:t>m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)</w:t>
      </w:r>
      <w:r w:rsidRPr="00425D91">
        <w:rPr>
          <w:rFonts w:ascii="Times New Roman" w:hAnsi="Times New Roman" w:cs="Times New Roman"/>
          <w:color w:val="FF0000"/>
          <w:sz w:val="32"/>
          <w:lang w:eastAsia="ru-RU"/>
        </w:rPr>
        <w:t xml:space="preserve">, </w:t>
      </w:r>
      <w:r w:rsidRPr="00372B40">
        <w:rPr>
          <w:rFonts w:ascii="Times New Roman" w:hAnsi="Times New Roman" w:cs="Times New Roman"/>
          <w:sz w:val="32"/>
          <w:lang w:eastAsia="ru-RU"/>
        </w:rPr>
        <w:t>но, так как </w:t>
      </w:r>
      <w:r w:rsidRPr="00372B40">
        <w:rPr>
          <w:rFonts w:ascii="Times New Roman" w:hAnsi="Times New Roman" w:cs="Times New Roman"/>
          <w:vanish/>
          <w:sz w:val="32"/>
          <w:lang w:eastAsia="ru-RU"/>
        </w:rPr>
        <w:t>{\displaystyle m\leq n(n-1)}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m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 xml:space="preserve"> &lt;= 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n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n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-1)</w:t>
      </w:r>
      <w:r w:rsidRPr="00372B40">
        <w:rPr>
          <w:rFonts w:ascii="Times New Roman" w:hAnsi="Times New Roman" w:cs="Times New Roman"/>
          <w:sz w:val="32"/>
          <w:lang w:eastAsia="ru-RU"/>
        </w:rPr>
        <w:t>, оно составляет </w:t>
      </w:r>
      <w:r w:rsidRPr="00372B40">
        <w:rPr>
          <w:rFonts w:ascii="Times New Roman" w:hAnsi="Times New Roman" w:cs="Times New Roman"/>
          <w:vanish/>
          <w:sz w:val="32"/>
          <w:lang w:eastAsia="ru-RU"/>
        </w:rPr>
        <w:t>{\displaystyle O(n^{2})}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O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n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^2)</w:t>
      </w:r>
      <w:r w:rsidRPr="00372B40">
        <w:rPr>
          <w:rFonts w:ascii="Times New Roman" w:hAnsi="Times New Roman" w:cs="Times New Roman"/>
          <w:sz w:val="32"/>
          <w:lang w:eastAsia="ru-RU"/>
        </w:rPr>
        <w:t>.</w:t>
      </w:r>
    </w:p>
    <w:p w:rsidR="00372B40" w:rsidRPr="00372B40" w:rsidRDefault="00372B40" w:rsidP="00372B40">
      <w:pPr>
        <w:rPr>
          <w:rFonts w:ascii="Times New Roman" w:hAnsi="Times New Roman" w:cs="Times New Roman"/>
          <w:sz w:val="32"/>
          <w:lang w:eastAsia="ru-RU"/>
        </w:rPr>
      </w:pPr>
      <w:r w:rsidRPr="00372B40">
        <w:rPr>
          <w:rFonts w:ascii="Times New Roman" w:hAnsi="Times New Roman" w:cs="Times New Roman"/>
          <w:sz w:val="32"/>
          <w:lang w:eastAsia="ru-RU"/>
        </w:rPr>
        <w:t>Для разреженных графов (то есть таких, для которых m много меньше n²) непосещённые вершины можно хранить в </w:t>
      </w:r>
      <w:hyperlink r:id="rId16" w:tooltip="Двоичная куча" w:history="1">
        <w:r w:rsidRPr="00372B40">
          <w:rPr>
            <w:rFonts w:ascii="Times New Roman" w:hAnsi="Times New Roman" w:cs="Times New Roman"/>
            <w:color w:val="0B0080"/>
            <w:sz w:val="32"/>
            <w:lang w:eastAsia="ru-RU"/>
          </w:rPr>
          <w:t>двоичной куче</w:t>
        </w:r>
      </w:hyperlink>
      <w:r w:rsidRPr="00372B40">
        <w:rPr>
          <w:rFonts w:ascii="Times New Roman" w:hAnsi="Times New Roman" w:cs="Times New Roman"/>
          <w:sz w:val="32"/>
          <w:lang w:eastAsia="ru-RU"/>
        </w:rPr>
        <w:t>, а в качестве ключа использовать значения </w:t>
      </w:r>
      <w:r w:rsidRPr="00372B40">
        <w:rPr>
          <w:rFonts w:ascii="Times New Roman" w:hAnsi="Times New Roman" w:cs="Times New Roman"/>
          <w:i/>
          <w:iCs/>
          <w:sz w:val="32"/>
          <w:lang w:eastAsia="ru-RU"/>
        </w:rPr>
        <w:t>d</w:t>
      </w:r>
      <w:r w:rsidRPr="00372B40">
        <w:rPr>
          <w:rFonts w:ascii="Times New Roman" w:hAnsi="Times New Roman" w:cs="Times New Roman"/>
          <w:sz w:val="32"/>
          <w:lang w:eastAsia="ru-RU"/>
        </w:rPr>
        <w:t>[</w:t>
      </w:r>
      <w:r w:rsidRPr="00372B40">
        <w:rPr>
          <w:rFonts w:ascii="Times New Roman" w:hAnsi="Times New Roman" w:cs="Times New Roman"/>
          <w:i/>
          <w:iCs/>
          <w:sz w:val="32"/>
          <w:lang w:eastAsia="ru-RU"/>
        </w:rPr>
        <w:t>i</w:t>
      </w:r>
      <w:r w:rsidRPr="00372B40">
        <w:rPr>
          <w:rFonts w:ascii="Times New Roman" w:hAnsi="Times New Roman" w:cs="Times New Roman"/>
          <w:sz w:val="32"/>
          <w:lang w:eastAsia="ru-RU"/>
        </w:rPr>
        <w:t>], тогда время удаления вершины из </w:t>
      </w:r>
      <w:r w:rsidRPr="00425D91">
        <w:rPr>
          <w:rFonts w:ascii="Times New Roman" w:hAnsi="Times New Roman" w:cs="Times New Roman"/>
          <w:vanish/>
          <w:color w:val="FF0000"/>
          <w:sz w:val="32"/>
          <w:lang w:eastAsia="ru-RU"/>
        </w:rPr>
        <w:t>{\displaystyle {\overline {U}}}</w:t>
      </w:r>
      <w:r w:rsidR="00425D91" w:rsidRPr="00425D91">
        <w:rPr>
          <w:rFonts w:ascii="Times New Roman" w:hAnsi="Times New Roman" w:cs="Times New Roman"/>
          <w:color w:val="FF0000"/>
          <w:sz w:val="32"/>
          <w:lang w:val="en-US" w:eastAsia="ru-RU"/>
        </w:rPr>
        <w:t>U</w:t>
      </w:r>
      <w:r w:rsidRPr="00372B40">
        <w:rPr>
          <w:rFonts w:ascii="Times New Roman" w:hAnsi="Times New Roman" w:cs="Times New Roman"/>
          <w:sz w:val="32"/>
          <w:lang w:eastAsia="ru-RU"/>
        </w:rPr>
        <w:t> станет </w:t>
      </w:r>
      <w:r w:rsidRPr="00372B40">
        <w:rPr>
          <w:rFonts w:ascii="Times New Roman" w:hAnsi="Times New Roman" w:cs="Times New Roman"/>
          <w:vanish/>
          <w:sz w:val="32"/>
          <w:lang w:eastAsia="ru-RU"/>
        </w:rPr>
        <w:t>{\displaystyle \log n}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Log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n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)</w:t>
      </w:r>
      <w:r w:rsidRPr="00372B40">
        <w:rPr>
          <w:rFonts w:ascii="Times New Roman" w:hAnsi="Times New Roman" w:cs="Times New Roman"/>
          <w:sz w:val="32"/>
          <w:lang w:eastAsia="ru-RU"/>
        </w:rPr>
        <w:t> при том, что время модификации </w:t>
      </w:r>
      <w:r w:rsidRPr="00372B40">
        <w:rPr>
          <w:rFonts w:ascii="Times New Roman" w:hAnsi="Times New Roman" w:cs="Times New Roman"/>
          <w:vanish/>
          <w:sz w:val="32"/>
          <w:lang w:eastAsia="ru-RU"/>
        </w:rPr>
        <w:t>{\displaystyle d[i]}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d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[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i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]</w:t>
      </w:r>
      <w:r w:rsidRPr="00372B40">
        <w:rPr>
          <w:rFonts w:ascii="Times New Roman" w:hAnsi="Times New Roman" w:cs="Times New Roman"/>
          <w:sz w:val="32"/>
          <w:lang w:eastAsia="ru-RU"/>
        </w:rPr>
        <w:t> возрастёт до </w:t>
      </w:r>
      <w:r w:rsidRPr="00372B40">
        <w:rPr>
          <w:rFonts w:ascii="Times New Roman" w:hAnsi="Times New Roman" w:cs="Times New Roman"/>
          <w:vanish/>
          <w:sz w:val="32"/>
          <w:lang w:eastAsia="ru-RU"/>
        </w:rPr>
        <w:t>{\displaystyle \log n}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Log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n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)</w:t>
      </w:r>
      <w:r w:rsidRPr="00372B40">
        <w:rPr>
          <w:rFonts w:ascii="Times New Roman" w:hAnsi="Times New Roman" w:cs="Times New Roman"/>
          <w:sz w:val="32"/>
          <w:lang w:eastAsia="ru-RU"/>
        </w:rPr>
        <w:t>. Так как цикл выполняется порядка </w:t>
      </w:r>
      <w:r w:rsidRPr="00372B40">
        <w:rPr>
          <w:rFonts w:ascii="Times New Roman" w:hAnsi="Times New Roman" w:cs="Times New Roman"/>
          <w:i/>
          <w:iCs/>
          <w:sz w:val="32"/>
          <w:lang w:eastAsia="ru-RU"/>
        </w:rPr>
        <w:t>n</w:t>
      </w:r>
      <w:r w:rsidRPr="00372B40">
        <w:rPr>
          <w:rFonts w:ascii="Times New Roman" w:hAnsi="Times New Roman" w:cs="Times New Roman"/>
          <w:sz w:val="32"/>
          <w:lang w:eastAsia="ru-RU"/>
        </w:rPr>
        <w:t> раз, а количество релаксаций (смен меток) не больше </w:t>
      </w:r>
      <w:r w:rsidRPr="00372B40">
        <w:rPr>
          <w:rFonts w:ascii="Times New Roman" w:hAnsi="Times New Roman" w:cs="Times New Roman"/>
          <w:i/>
          <w:iCs/>
          <w:sz w:val="32"/>
          <w:lang w:eastAsia="ru-RU"/>
        </w:rPr>
        <w:t>m</w:t>
      </w:r>
      <w:r w:rsidRPr="00372B40">
        <w:rPr>
          <w:rFonts w:ascii="Times New Roman" w:hAnsi="Times New Roman" w:cs="Times New Roman"/>
          <w:sz w:val="32"/>
          <w:lang w:eastAsia="ru-RU"/>
        </w:rPr>
        <w:t>, время работы такой реализации — </w:t>
      </w:r>
      <w:r w:rsidRPr="00372B40">
        <w:rPr>
          <w:rFonts w:ascii="Times New Roman" w:hAnsi="Times New Roman" w:cs="Times New Roman"/>
          <w:vanish/>
          <w:sz w:val="32"/>
          <w:lang w:eastAsia="ru-RU"/>
        </w:rPr>
        <w:t>{\displaystyle O(n\log n+m\log n)}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O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nLog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n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)+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mLog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n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))</w:t>
      </w:r>
      <w:r w:rsidRPr="00372B40">
        <w:rPr>
          <w:rFonts w:ascii="Times New Roman" w:hAnsi="Times New Roman" w:cs="Times New Roman"/>
          <w:sz w:val="32"/>
          <w:lang w:eastAsia="ru-RU"/>
        </w:rPr>
        <w:t>.</w:t>
      </w:r>
    </w:p>
    <w:p w:rsidR="00372B40" w:rsidRDefault="00372B40" w:rsidP="00372B40">
      <w:pPr>
        <w:rPr>
          <w:rFonts w:ascii="Times New Roman" w:hAnsi="Times New Roman" w:cs="Times New Roman"/>
          <w:sz w:val="32"/>
          <w:lang w:eastAsia="ru-RU"/>
        </w:rPr>
      </w:pPr>
      <w:r w:rsidRPr="00372B40">
        <w:rPr>
          <w:rFonts w:ascii="Times New Roman" w:hAnsi="Times New Roman" w:cs="Times New Roman"/>
          <w:sz w:val="32"/>
          <w:lang w:eastAsia="ru-RU"/>
        </w:rPr>
        <w:lastRenderedPageBreak/>
        <w:t>Если для хранения непосещённых вершин использовать </w:t>
      </w:r>
      <w:hyperlink r:id="rId17" w:tooltip="Фибоначчиева куча" w:history="1">
        <w:r w:rsidRPr="00372B40">
          <w:rPr>
            <w:rFonts w:ascii="Times New Roman" w:hAnsi="Times New Roman" w:cs="Times New Roman"/>
            <w:color w:val="0B0080"/>
            <w:sz w:val="32"/>
            <w:lang w:eastAsia="ru-RU"/>
          </w:rPr>
          <w:t>фибоначчиеву кучу</w:t>
        </w:r>
      </w:hyperlink>
      <w:r w:rsidRPr="00372B40">
        <w:rPr>
          <w:rFonts w:ascii="Times New Roman" w:hAnsi="Times New Roman" w:cs="Times New Roman"/>
          <w:sz w:val="32"/>
          <w:lang w:eastAsia="ru-RU"/>
        </w:rPr>
        <w:t>, для которой удаление происходит в среднем за </w:t>
      </w:r>
      <w:r w:rsidRPr="00372B40">
        <w:rPr>
          <w:rFonts w:ascii="Times New Roman" w:hAnsi="Times New Roman" w:cs="Times New Roman"/>
          <w:vanish/>
          <w:sz w:val="32"/>
          <w:lang w:eastAsia="ru-RU"/>
        </w:rPr>
        <w:t>{\displaystyle O(\log n)}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O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Log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n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))</w:t>
      </w:r>
      <w:r w:rsidRPr="00372B40">
        <w:rPr>
          <w:rFonts w:ascii="Times New Roman" w:hAnsi="Times New Roman" w:cs="Times New Roman"/>
          <w:sz w:val="32"/>
          <w:lang w:eastAsia="ru-RU"/>
        </w:rPr>
        <w:t>, а уменьшение значения в среднем за </w:t>
      </w:r>
      <w:r w:rsidRPr="00372B40">
        <w:rPr>
          <w:rFonts w:ascii="Times New Roman" w:hAnsi="Times New Roman" w:cs="Times New Roman"/>
          <w:vanish/>
          <w:sz w:val="32"/>
          <w:lang w:eastAsia="ru-RU"/>
        </w:rPr>
        <w:t>{\displaystyle O(1)}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O</w:t>
      </w:r>
      <w:r w:rsidR="00425D91" w:rsidRPr="00425D91">
        <w:rPr>
          <w:rFonts w:ascii="Times New Roman" w:hAnsi="Times New Roman" w:cs="Times New Roman"/>
          <w:color w:val="FF0000"/>
          <w:sz w:val="32"/>
          <w:lang w:eastAsia="ru-RU"/>
        </w:rPr>
        <w:t>(1)</w:t>
      </w:r>
      <w:r w:rsidRPr="00372B40">
        <w:rPr>
          <w:rFonts w:ascii="Times New Roman" w:hAnsi="Times New Roman" w:cs="Times New Roman"/>
          <w:sz w:val="32"/>
          <w:lang w:eastAsia="ru-RU"/>
        </w:rPr>
        <w:t>, то время работы алгоритма составит </w:t>
      </w:r>
      <w:r w:rsidRPr="00372B40">
        <w:rPr>
          <w:rFonts w:ascii="Times New Roman" w:hAnsi="Times New Roman" w:cs="Times New Roman"/>
          <w:vanish/>
          <w:sz w:val="32"/>
          <w:lang w:eastAsia="ru-RU"/>
        </w:rPr>
        <w:t>{\displaystyle O(n\log n+m)}</w:t>
      </w:r>
      <w:r w:rsidR="00425D91">
        <w:rPr>
          <w:rFonts w:ascii="Times New Roman" w:hAnsi="Times New Roman" w:cs="Times New Roman"/>
          <w:color w:val="FF0000"/>
          <w:sz w:val="32"/>
          <w:lang w:val="en-US" w:eastAsia="ru-RU"/>
        </w:rPr>
        <w:t>O(nLog(n)+mLog(n))</w:t>
      </w:r>
      <w:bookmarkStart w:id="0" w:name="_GoBack"/>
      <w:bookmarkEnd w:id="0"/>
      <w:r w:rsidRPr="00372B40">
        <w:rPr>
          <w:rFonts w:ascii="Times New Roman" w:hAnsi="Times New Roman" w:cs="Times New Roman"/>
          <w:sz w:val="32"/>
          <w:lang w:eastAsia="ru-RU"/>
        </w:rPr>
        <w:t>. Однако согласно лекциям Алексеева и Таланова</w:t>
      </w:r>
    </w:p>
    <w:p w:rsidR="00372B40" w:rsidRPr="00372B40" w:rsidRDefault="00372B40" w:rsidP="00372B40">
      <w:pPr>
        <w:rPr>
          <w:rFonts w:ascii="Times New Roman" w:hAnsi="Times New Roman" w:cs="Times New Roman"/>
          <w:sz w:val="32"/>
          <w:lang w:eastAsia="ru-RU"/>
        </w:rPr>
      </w:pPr>
    </w:p>
    <w:p w:rsidR="00314CE6" w:rsidRPr="000D5F6E" w:rsidRDefault="00314CE6" w:rsidP="00314CE6">
      <w:pPr>
        <w:jc w:val="center"/>
        <w:rPr>
          <w:b/>
          <w:color w:val="FF0000"/>
          <w:sz w:val="40"/>
        </w:rPr>
      </w:pPr>
      <w:r w:rsidRPr="000D5F6E">
        <w:rPr>
          <w:b/>
          <w:color w:val="FF0000"/>
          <w:sz w:val="40"/>
        </w:rPr>
        <w:t>Вопрос – Ответ</w:t>
      </w:r>
    </w:p>
    <w:p w:rsidR="005708EE" w:rsidRDefault="005708EE" w:rsidP="005708EE">
      <w:pPr>
        <w:pStyle w:val="a4"/>
        <w:numPr>
          <w:ilvl w:val="0"/>
          <w:numId w:val="21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b/>
          <w:color w:val="FF0000"/>
          <w:sz w:val="32"/>
        </w:rPr>
      </w:pPr>
      <w:r w:rsidRPr="005708EE">
        <w:rPr>
          <w:rFonts w:ascii="Times New Roman" w:hAnsi="Times New Roman" w:cs="Times New Roman"/>
          <w:b/>
          <w:color w:val="FF0000"/>
          <w:sz w:val="32"/>
        </w:rPr>
        <w:t xml:space="preserve">Что такое граф? </w:t>
      </w:r>
    </w:p>
    <w:p w:rsidR="005708EE" w:rsidRPr="005708EE" w:rsidRDefault="005708EE" w:rsidP="005708EE">
      <w:pPr>
        <w:pStyle w:val="a4"/>
        <w:spacing w:line="360" w:lineRule="auto"/>
        <w:ind w:right="283"/>
        <w:jc w:val="both"/>
        <w:rPr>
          <w:sz w:val="32"/>
          <w:szCs w:val="32"/>
        </w:rPr>
      </w:pPr>
      <w:r w:rsidRPr="005708EE">
        <w:rPr>
          <w:sz w:val="32"/>
          <w:szCs w:val="32"/>
        </w:rPr>
        <w:t>Граф – это конечное множество вершин и ребер, соединяющих их, т. е.:</w:t>
      </w:r>
      <w:r>
        <w:rPr>
          <w:sz w:val="32"/>
          <w:szCs w:val="32"/>
        </w:rPr>
        <w:t xml:space="preserve">   </w:t>
      </w:r>
      <w:r w:rsidRPr="005708EE">
        <w:rPr>
          <w:sz w:val="32"/>
          <w:szCs w:val="32"/>
        </w:rPr>
        <w:t>G = &lt; V,E &gt;,</w:t>
      </w:r>
    </w:p>
    <w:p w:rsidR="005708EE" w:rsidRPr="005708EE" w:rsidRDefault="005708EE" w:rsidP="005708EE">
      <w:pPr>
        <w:pStyle w:val="a8"/>
        <w:tabs>
          <w:tab w:val="left" w:pos="8931"/>
        </w:tabs>
        <w:ind w:left="720"/>
        <w:rPr>
          <w:sz w:val="32"/>
          <w:szCs w:val="32"/>
        </w:rPr>
      </w:pPr>
      <w:r w:rsidRPr="005708EE">
        <w:rPr>
          <w:sz w:val="32"/>
          <w:szCs w:val="32"/>
        </w:rPr>
        <w:t>где V – конечное непустое множество вершин; Е – множество ребер (пар вершин).</w:t>
      </w:r>
    </w:p>
    <w:p w:rsidR="005708EE" w:rsidRPr="005708EE" w:rsidRDefault="005708EE" w:rsidP="005708EE">
      <w:pPr>
        <w:pStyle w:val="a4"/>
        <w:numPr>
          <w:ilvl w:val="0"/>
          <w:numId w:val="21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b/>
          <w:color w:val="FF0000"/>
          <w:sz w:val="32"/>
        </w:rPr>
      </w:pPr>
      <w:r w:rsidRPr="005708EE">
        <w:rPr>
          <w:rFonts w:ascii="Times New Roman" w:hAnsi="Times New Roman" w:cs="Times New Roman"/>
          <w:b/>
          <w:color w:val="FF0000"/>
          <w:sz w:val="32"/>
        </w:rPr>
        <w:t>Как представляются  графы в памяти?</w:t>
      </w:r>
    </w:p>
    <w:p w:rsidR="005708EE" w:rsidRPr="005708EE" w:rsidRDefault="005708EE" w:rsidP="005708EE">
      <w:pPr>
        <w:pStyle w:val="31"/>
        <w:tabs>
          <w:tab w:val="left" w:pos="8931"/>
        </w:tabs>
        <w:ind w:left="720"/>
        <w:rPr>
          <w:sz w:val="32"/>
        </w:rPr>
      </w:pPr>
      <w:r w:rsidRPr="005708EE">
        <w:rPr>
          <w:sz w:val="32"/>
        </w:rPr>
        <w:t>Графы в памяти могут представляться различным способом. Один из видов представления графов – это матрица смежности B(n*n); В этой матрице элемент b[i,j]=1, если ребро, связывающее вершины Vi и Vj существует и b[i,j]=0, если ребра нет. У неориентированных графов матрица смежности всегда симметрична.</w:t>
      </w:r>
    </w:p>
    <w:p w:rsidR="005708EE" w:rsidRPr="005708EE" w:rsidRDefault="005708EE" w:rsidP="005708EE">
      <w:pPr>
        <w:pStyle w:val="a4"/>
        <w:numPr>
          <w:ilvl w:val="0"/>
          <w:numId w:val="21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b/>
          <w:color w:val="FF0000"/>
          <w:sz w:val="32"/>
        </w:rPr>
      </w:pPr>
      <w:r w:rsidRPr="005708EE">
        <w:rPr>
          <w:rFonts w:ascii="Times New Roman" w:hAnsi="Times New Roman" w:cs="Times New Roman"/>
          <w:b/>
          <w:color w:val="FF0000"/>
          <w:sz w:val="32"/>
        </w:rPr>
        <w:t>Какие операции возможны над графами?</w:t>
      </w:r>
    </w:p>
    <w:p w:rsidR="005708EE" w:rsidRPr="005708EE" w:rsidRDefault="005708EE" w:rsidP="005708EE">
      <w:pPr>
        <w:spacing w:line="360" w:lineRule="auto"/>
        <w:ind w:right="142" w:firstLine="567"/>
        <w:jc w:val="both"/>
        <w:rPr>
          <w:rFonts w:ascii="Times New Roman" w:hAnsi="Times New Roman" w:cs="Times New Roman"/>
          <w:sz w:val="32"/>
        </w:rPr>
      </w:pPr>
      <w:r w:rsidRPr="005708EE">
        <w:rPr>
          <w:rFonts w:ascii="Times New Roman" w:hAnsi="Times New Roman" w:cs="Times New Roman"/>
          <w:sz w:val="32"/>
        </w:rPr>
        <w:t>Перечислим основные операции по работе с графовыми структурами:</w:t>
      </w:r>
    </w:p>
    <w:p w:rsidR="005708EE" w:rsidRPr="005708EE" w:rsidRDefault="005708EE" w:rsidP="005708EE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sz w:val="32"/>
        </w:rPr>
      </w:pPr>
      <w:r w:rsidRPr="005708EE">
        <w:rPr>
          <w:rFonts w:ascii="Times New Roman" w:hAnsi="Times New Roman" w:cs="Times New Roman"/>
          <w:sz w:val="32"/>
        </w:rPr>
        <w:t>поиск кратчайшего пути от одной вершины к другой (если он есть);</w:t>
      </w:r>
    </w:p>
    <w:p w:rsidR="005708EE" w:rsidRPr="005708EE" w:rsidRDefault="005708EE" w:rsidP="005708EE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sz w:val="32"/>
        </w:rPr>
      </w:pPr>
      <w:r w:rsidRPr="005708EE">
        <w:rPr>
          <w:rFonts w:ascii="Times New Roman" w:hAnsi="Times New Roman" w:cs="Times New Roman"/>
          <w:sz w:val="32"/>
        </w:rPr>
        <w:t>поиск кратчайшего пути от одной вершины ко всем другим;</w:t>
      </w:r>
    </w:p>
    <w:p w:rsidR="005708EE" w:rsidRPr="005708EE" w:rsidRDefault="005708EE" w:rsidP="005708EE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sz w:val="32"/>
        </w:rPr>
      </w:pPr>
      <w:r w:rsidRPr="005708EE">
        <w:rPr>
          <w:rFonts w:ascii="Times New Roman" w:hAnsi="Times New Roman" w:cs="Times New Roman"/>
          <w:sz w:val="32"/>
        </w:rPr>
        <w:t>поиск кратчайших путей между всеми вершинами;</w:t>
      </w:r>
    </w:p>
    <w:p w:rsidR="005708EE" w:rsidRPr="005708EE" w:rsidRDefault="005708EE" w:rsidP="005708EE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sz w:val="32"/>
        </w:rPr>
      </w:pPr>
      <w:r w:rsidRPr="005708EE">
        <w:rPr>
          <w:rFonts w:ascii="Times New Roman" w:hAnsi="Times New Roman" w:cs="Times New Roman"/>
          <w:sz w:val="32"/>
        </w:rPr>
        <w:lastRenderedPageBreak/>
        <w:t>поиск эйлерова пути (если он есть);</w:t>
      </w:r>
    </w:p>
    <w:p w:rsidR="005708EE" w:rsidRPr="005708EE" w:rsidRDefault="005708EE" w:rsidP="005708EE">
      <w:pPr>
        <w:numPr>
          <w:ilvl w:val="0"/>
          <w:numId w:val="2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sz w:val="32"/>
        </w:rPr>
      </w:pPr>
      <w:r w:rsidRPr="005708EE">
        <w:rPr>
          <w:rFonts w:ascii="Times New Roman" w:hAnsi="Times New Roman" w:cs="Times New Roman"/>
          <w:sz w:val="32"/>
        </w:rPr>
        <w:t>поиск гамильтонова пути (если он есть).</w:t>
      </w:r>
    </w:p>
    <w:p w:rsidR="005708EE" w:rsidRPr="005F787B" w:rsidRDefault="005708EE" w:rsidP="005F787B">
      <w:pPr>
        <w:pStyle w:val="a4"/>
        <w:numPr>
          <w:ilvl w:val="0"/>
          <w:numId w:val="21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b/>
          <w:color w:val="FF0000"/>
          <w:sz w:val="32"/>
        </w:rPr>
      </w:pPr>
      <w:r w:rsidRPr="005F787B">
        <w:rPr>
          <w:rFonts w:ascii="Times New Roman" w:hAnsi="Times New Roman" w:cs="Times New Roman"/>
          <w:b/>
          <w:color w:val="FF0000"/>
          <w:sz w:val="32"/>
        </w:rPr>
        <w:t>Какие способы обхода графов существуют?</w:t>
      </w:r>
    </w:p>
    <w:p w:rsidR="005F787B" w:rsidRDefault="005F787B" w:rsidP="005F787B">
      <w:p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Cs/>
          <w:sz w:val="32"/>
        </w:rPr>
      </w:pPr>
      <w:r w:rsidRPr="005F787B">
        <w:rPr>
          <w:rFonts w:ascii="Times New Roman" w:hAnsi="Times New Roman" w:cs="Times New Roman"/>
          <w:sz w:val="32"/>
        </w:rPr>
        <w:t xml:space="preserve">Один из основных методов проектирования графовых алгоритмов – это поиск (или обход графа) в глубину (depth first search, DFS), </w:t>
      </w:r>
      <w:r w:rsidRPr="005F787B">
        <w:rPr>
          <w:rFonts w:ascii="Times New Roman" w:hAnsi="Times New Roman" w:cs="Times New Roman"/>
          <w:bCs/>
          <w:sz w:val="32"/>
        </w:rPr>
        <w:t xml:space="preserve">при котором начиная с произвольной вершины </w:t>
      </w:r>
      <w:r w:rsidRPr="005F787B">
        <w:rPr>
          <w:rFonts w:ascii="Times New Roman" w:hAnsi="Times New Roman" w:cs="Times New Roman"/>
          <w:b/>
          <w:sz w:val="32"/>
        </w:rPr>
        <w:t>v0</w:t>
      </w:r>
      <w:r w:rsidRPr="005F787B">
        <w:rPr>
          <w:rFonts w:ascii="Times New Roman" w:hAnsi="Times New Roman" w:cs="Times New Roman"/>
          <w:bCs/>
          <w:sz w:val="32"/>
        </w:rPr>
        <w:t xml:space="preserve">, ищется ближайшая смежная вершина </w:t>
      </w:r>
      <w:r w:rsidRPr="005F787B">
        <w:rPr>
          <w:rFonts w:ascii="Times New Roman" w:hAnsi="Times New Roman" w:cs="Times New Roman"/>
          <w:b/>
          <w:sz w:val="32"/>
        </w:rPr>
        <w:t>v</w:t>
      </w:r>
      <w:r w:rsidRPr="005F787B">
        <w:rPr>
          <w:rFonts w:ascii="Times New Roman" w:hAnsi="Times New Roman" w:cs="Times New Roman"/>
          <w:bCs/>
          <w:sz w:val="32"/>
        </w:rPr>
        <w:t xml:space="preserve">, для которой в свою очередь осуществляется поиск в глубину (т.е. снова ищется ближайшая, смежная с ней вершина) до тех пор, пока не встретится ранее просмотренная вершина, или не закончится список смежности вершины </w:t>
      </w:r>
      <w:r w:rsidRPr="005F787B">
        <w:rPr>
          <w:rFonts w:ascii="Times New Roman" w:hAnsi="Times New Roman" w:cs="Times New Roman"/>
          <w:b/>
          <w:sz w:val="32"/>
        </w:rPr>
        <w:t>v</w:t>
      </w:r>
      <w:r w:rsidRPr="005F787B">
        <w:rPr>
          <w:rFonts w:ascii="Times New Roman" w:hAnsi="Times New Roman" w:cs="Times New Roman"/>
          <w:bCs/>
          <w:sz w:val="32"/>
        </w:rPr>
        <w:t xml:space="preserve"> (то есть вершина полностью обработана).</w:t>
      </w:r>
    </w:p>
    <w:p w:rsidR="005F787B" w:rsidRDefault="005F787B" w:rsidP="005F787B">
      <w:pPr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  <w:r w:rsidRPr="005F787B">
        <w:rPr>
          <w:rFonts w:ascii="Times New Roman" w:hAnsi="Times New Roman" w:cs="Times New Roman"/>
          <w:sz w:val="32"/>
        </w:rPr>
        <w:t xml:space="preserve">Указанного недостатка лишен другой метод обхода графа – поиск в ширину (breadth first search, BFS). Обработка вершины </w:t>
      </w:r>
      <w:r w:rsidRPr="005F787B">
        <w:rPr>
          <w:rFonts w:ascii="Times New Roman" w:hAnsi="Times New Roman" w:cs="Times New Roman"/>
          <w:b/>
          <w:bCs/>
          <w:sz w:val="32"/>
        </w:rPr>
        <w:t>v</w:t>
      </w:r>
      <w:r w:rsidRPr="005F787B">
        <w:rPr>
          <w:rFonts w:ascii="Times New Roman" w:hAnsi="Times New Roman" w:cs="Times New Roman"/>
          <w:sz w:val="32"/>
        </w:rPr>
        <w:t xml:space="preserve"> осуществляется путем просмотра сразу всех новых соседей этой вершины. При этом полученный путь является кратчайшим </w:t>
      </w:r>
      <w:r>
        <w:rPr>
          <w:rFonts w:ascii="Times New Roman" w:hAnsi="Times New Roman" w:cs="Times New Roman"/>
          <w:sz w:val="32"/>
        </w:rPr>
        <w:t>путем из одной вершины в другую.</w:t>
      </w:r>
    </w:p>
    <w:p w:rsidR="005F787B" w:rsidRPr="005F787B" w:rsidRDefault="005F787B" w:rsidP="005F787B">
      <w:pPr>
        <w:spacing w:line="360" w:lineRule="auto"/>
        <w:ind w:left="360"/>
        <w:jc w:val="both"/>
        <w:rPr>
          <w:rFonts w:ascii="Times New Roman" w:hAnsi="Times New Roman" w:cs="Times New Roman"/>
          <w:sz w:val="40"/>
        </w:rPr>
      </w:pPr>
      <w:r w:rsidRPr="005F787B">
        <w:rPr>
          <w:rFonts w:ascii="Times New Roman" w:hAnsi="Times New Roman" w:cs="Times New Roman"/>
          <w:sz w:val="32"/>
        </w:rPr>
        <w:t xml:space="preserve">Поиск кратчайших путей до всех вершин из одной указанной вершины для взвешенного орграфа (имеющего значение, т.е. вес или стоимость, ребра) с неотрицательными ребрами осуществляется с использованием алгоритма Дейкстры. Алгоритм Дейкстры основан на выборе для включения в путь всякий раз той вершины, которая имеет наименьшую оценку кратчайшего пути (по весам ребер), то есть наименьший путь до </w:t>
      </w:r>
      <w:r w:rsidRPr="005F787B">
        <w:rPr>
          <w:rFonts w:ascii="Times New Roman" w:hAnsi="Times New Roman" w:cs="Times New Roman"/>
          <w:sz w:val="32"/>
        </w:rPr>
        <w:lastRenderedPageBreak/>
        <w:t>этой вершины из всех возможных путей, которые были рассмотрены ранее</w:t>
      </w:r>
    </w:p>
    <w:p w:rsidR="005708EE" w:rsidRPr="005F787B" w:rsidRDefault="00D6462B" w:rsidP="005F787B">
      <w:pPr>
        <w:pStyle w:val="a4"/>
        <w:numPr>
          <w:ilvl w:val="0"/>
          <w:numId w:val="21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Где используются гра</w:t>
      </w:r>
      <w:r w:rsidR="005708EE" w:rsidRPr="005F787B">
        <w:rPr>
          <w:rFonts w:ascii="Times New Roman" w:hAnsi="Times New Roman" w:cs="Times New Roman"/>
          <w:b/>
          <w:color w:val="FF0000"/>
          <w:sz w:val="32"/>
        </w:rPr>
        <w:t>фовые структуры?</w:t>
      </w:r>
    </w:p>
    <w:p w:rsidR="005F787B" w:rsidRDefault="00D6462B" w:rsidP="005F787B">
      <w:p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32"/>
        </w:rPr>
      </w:pPr>
      <w:r w:rsidRPr="00D6462B">
        <w:rPr>
          <w:rFonts w:ascii="Times New Roman" w:hAnsi="Times New Roman" w:cs="Times New Roman"/>
          <w:color w:val="000000" w:themeColor="text1"/>
          <w:sz w:val="32"/>
        </w:rPr>
        <w:t>Гра́фовая база данных — разновидность баз данных с реализацией сетевой модели в виде графа и его обобщений. Графовая СУБД — система управления графовыми базами данных.</w:t>
      </w:r>
    </w:p>
    <w:p w:rsidR="00D6462B" w:rsidRPr="00D6462B" w:rsidRDefault="00D6462B" w:rsidP="005F787B">
      <w:p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32"/>
        </w:rPr>
      </w:pPr>
      <w:r w:rsidRPr="00D6462B">
        <w:rPr>
          <w:rFonts w:ascii="Times New Roman" w:hAnsi="Times New Roman" w:cs="Times New Roman"/>
          <w:color w:val="000000" w:themeColor="text1"/>
          <w:sz w:val="32"/>
        </w:rPr>
        <w:t>Например, типичное применение остовых деревьев минимальной стоимости – это построение коммуникационных линий между городами, где стоимости ребер – это стоимость коммуникационных сетей.</w:t>
      </w:r>
    </w:p>
    <w:p w:rsidR="005708EE" w:rsidRPr="005F787B" w:rsidRDefault="005708EE" w:rsidP="005F787B">
      <w:pPr>
        <w:pStyle w:val="a4"/>
        <w:numPr>
          <w:ilvl w:val="0"/>
          <w:numId w:val="21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b/>
          <w:color w:val="FF0000"/>
          <w:sz w:val="32"/>
        </w:rPr>
      </w:pPr>
      <w:r w:rsidRPr="005F787B">
        <w:rPr>
          <w:rFonts w:ascii="Times New Roman" w:hAnsi="Times New Roman" w:cs="Times New Roman"/>
          <w:b/>
          <w:color w:val="FF0000"/>
          <w:sz w:val="32"/>
        </w:rPr>
        <w:t>Какие пути в графе Вы знаете?</w:t>
      </w:r>
    </w:p>
    <w:p w:rsidR="005F787B" w:rsidRPr="00D6462B" w:rsidRDefault="005F787B" w:rsidP="00D6462B">
      <w:pPr>
        <w:pStyle w:val="a4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F787B" w:rsidRDefault="00D6462B" w:rsidP="00D6462B">
      <w:p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 w:rsidRPr="00D6462B"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>Путь</w:t>
      </w:r>
      <w:r w:rsidRPr="00D6462B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D6462B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в</w:t>
      </w:r>
      <w:r w:rsidRPr="00D6462B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D6462B">
        <w:rPr>
          <w:rFonts w:ascii="Times New Roman" w:hAnsi="Times New Roman" w:cs="Times New Roman"/>
          <w:sz w:val="32"/>
          <w:szCs w:val="32"/>
          <w:shd w:val="clear" w:color="auto" w:fill="FFFFFF"/>
        </w:rPr>
        <w:t>графе</w:t>
      </w:r>
      <w:r w:rsidRPr="00D6462B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D6462B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— последовательность вершин, в которой каждая вершина соединена со следующей ребром.</w:t>
      </w:r>
    </w:p>
    <w:p w:rsidR="00D6462B" w:rsidRPr="00D6462B" w:rsidRDefault="00D6462B" w:rsidP="00D6462B">
      <w:pPr>
        <w:pStyle w:val="af"/>
        <w:shd w:val="clear" w:color="auto" w:fill="FFFFFF"/>
        <w:spacing w:before="120" w:beforeAutospacing="0" w:after="120" w:afterAutospacing="0"/>
        <w:ind w:left="360"/>
        <w:rPr>
          <w:color w:val="252525"/>
          <w:sz w:val="32"/>
          <w:szCs w:val="21"/>
        </w:rPr>
      </w:pPr>
      <w:r w:rsidRPr="00D6462B">
        <w:rPr>
          <w:color w:val="252525"/>
          <w:sz w:val="32"/>
          <w:szCs w:val="21"/>
        </w:rPr>
        <w:t>Путь, для которого никакие рёбра графа не соединяют две вершины пути, называется</w:t>
      </w:r>
      <w:r w:rsidRPr="00D6462B">
        <w:rPr>
          <w:rStyle w:val="apple-converted-space"/>
          <w:color w:val="252525"/>
          <w:sz w:val="32"/>
          <w:szCs w:val="21"/>
        </w:rPr>
        <w:t> </w:t>
      </w:r>
      <w:r w:rsidRPr="00D6462B">
        <w:rPr>
          <w:color w:val="252525"/>
          <w:sz w:val="32"/>
          <w:szCs w:val="21"/>
        </w:rPr>
        <w:t>индуцированным путём</w:t>
      </w:r>
      <w:r w:rsidRPr="00D6462B">
        <w:rPr>
          <w:color w:val="252525"/>
          <w:sz w:val="32"/>
          <w:szCs w:val="21"/>
        </w:rPr>
        <w:t>.</w:t>
      </w:r>
    </w:p>
    <w:p w:rsidR="00D6462B" w:rsidRPr="00D6462B" w:rsidRDefault="00D6462B" w:rsidP="00D6462B">
      <w:pPr>
        <w:pStyle w:val="af"/>
        <w:shd w:val="clear" w:color="auto" w:fill="FFFFFF"/>
        <w:spacing w:before="120" w:beforeAutospacing="0" w:after="120" w:afterAutospacing="0"/>
        <w:ind w:left="360"/>
        <w:rPr>
          <w:color w:val="252525"/>
          <w:sz w:val="32"/>
          <w:szCs w:val="21"/>
        </w:rPr>
      </w:pPr>
      <w:r w:rsidRPr="00D6462B">
        <w:rPr>
          <w:color w:val="252525"/>
          <w:sz w:val="32"/>
          <w:szCs w:val="21"/>
        </w:rPr>
        <w:t>Простая цепь, содержащая все вершины графа без повторений, известна как</w:t>
      </w:r>
      <w:r w:rsidRPr="00D6462B">
        <w:rPr>
          <w:rStyle w:val="apple-converted-space"/>
          <w:color w:val="252525"/>
          <w:sz w:val="32"/>
          <w:szCs w:val="21"/>
        </w:rPr>
        <w:t> </w:t>
      </w:r>
      <w:r w:rsidRPr="00D6462B">
        <w:rPr>
          <w:color w:val="252525"/>
          <w:sz w:val="32"/>
          <w:szCs w:val="21"/>
        </w:rPr>
        <w:t>Гамильтонов путь</w:t>
      </w:r>
      <w:r w:rsidRPr="00D6462B">
        <w:rPr>
          <w:color w:val="252525"/>
          <w:sz w:val="32"/>
          <w:szCs w:val="21"/>
        </w:rPr>
        <w:t>.</w:t>
      </w:r>
    </w:p>
    <w:p w:rsidR="00D6462B" w:rsidRPr="00D6462B" w:rsidRDefault="00D6462B" w:rsidP="00D6462B">
      <w:pPr>
        <w:pStyle w:val="af"/>
        <w:shd w:val="clear" w:color="auto" w:fill="FFFFFF"/>
        <w:spacing w:before="120" w:beforeAutospacing="0" w:after="120" w:afterAutospacing="0"/>
        <w:ind w:left="360"/>
        <w:rPr>
          <w:color w:val="252525"/>
          <w:sz w:val="32"/>
          <w:szCs w:val="21"/>
        </w:rPr>
      </w:pPr>
      <w:r w:rsidRPr="00D6462B">
        <w:rPr>
          <w:color w:val="252525"/>
          <w:sz w:val="32"/>
          <w:szCs w:val="21"/>
        </w:rPr>
        <w:t>Простой цикл, содержащий все вершины графа без повторений, известен как</w:t>
      </w:r>
      <w:r w:rsidRPr="00D6462B">
        <w:rPr>
          <w:rStyle w:val="apple-converted-space"/>
          <w:color w:val="252525"/>
          <w:sz w:val="32"/>
          <w:szCs w:val="21"/>
        </w:rPr>
        <w:t> </w:t>
      </w:r>
      <w:r w:rsidRPr="00D6462B">
        <w:rPr>
          <w:color w:val="252525"/>
          <w:sz w:val="32"/>
          <w:szCs w:val="21"/>
        </w:rPr>
        <w:t>Гамильтонов цикл</w:t>
      </w:r>
      <w:r w:rsidRPr="00D6462B">
        <w:rPr>
          <w:color w:val="252525"/>
          <w:sz w:val="32"/>
          <w:szCs w:val="21"/>
        </w:rPr>
        <w:t>.</w:t>
      </w:r>
    </w:p>
    <w:p w:rsidR="00D6462B" w:rsidRPr="00D6462B" w:rsidRDefault="00D6462B" w:rsidP="00D6462B">
      <w:pPr>
        <w:pStyle w:val="af"/>
        <w:shd w:val="clear" w:color="auto" w:fill="FFFFFF"/>
        <w:spacing w:before="120" w:beforeAutospacing="0" w:after="120" w:afterAutospacing="0"/>
        <w:ind w:left="360"/>
        <w:rPr>
          <w:color w:val="252525"/>
          <w:sz w:val="32"/>
          <w:szCs w:val="21"/>
        </w:rPr>
      </w:pPr>
      <w:r w:rsidRPr="00D6462B">
        <w:rPr>
          <w:color w:val="252525"/>
          <w:sz w:val="32"/>
          <w:szCs w:val="21"/>
        </w:rPr>
        <w:t>Цикл, получаемый добавлением ребра графа к</w:t>
      </w:r>
      <w:r w:rsidRPr="00D6462B">
        <w:rPr>
          <w:rStyle w:val="apple-converted-space"/>
          <w:color w:val="252525"/>
          <w:sz w:val="32"/>
          <w:szCs w:val="21"/>
        </w:rPr>
        <w:t> </w:t>
      </w:r>
      <w:r w:rsidRPr="00D6462B">
        <w:rPr>
          <w:color w:val="252525"/>
          <w:sz w:val="32"/>
          <w:szCs w:val="21"/>
        </w:rPr>
        <w:t>остовному дереву</w:t>
      </w:r>
      <w:r w:rsidRPr="00D6462B">
        <w:rPr>
          <w:rStyle w:val="apple-converted-space"/>
          <w:color w:val="252525"/>
          <w:sz w:val="32"/>
          <w:szCs w:val="21"/>
        </w:rPr>
        <w:t> </w:t>
      </w:r>
      <w:r w:rsidRPr="00D6462B">
        <w:rPr>
          <w:color w:val="252525"/>
          <w:sz w:val="32"/>
          <w:szCs w:val="21"/>
        </w:rPr>
        <w:t>исходного графа, известен как Фундаментальный цикл.</w:t>
      </w:r>
    </w:p>
    <w:p w:rsidR="005708EE" w:rsidRPr="005708EE" w:rsidRDefault="005708EE" w:rsidP="005708EE">
      <w:pPr>
        <w:tabs>
          <w:tab w:val="left" w:pos="720"/>
        </w:tabs>
        <w:spacing w:line="360" w:lineRule="auto"/>
        <w:ind w:left="720" w:hanging="360"/>
        <w:rPr>
          <w:rFonts w:ascii="Times New Roman" w:hAnsi="Times New Roman" w:cs="Times New Roman"/>
          <w:b/>
          <w:color w:val="FF0000"/>
          <w:sz w:val="32"/>
        </w:rPr>
      </w:pPr>
      <w:r w:rsidRPr="005708EE">
        <w:rPr>
          <w:rFonts w:ascii="Times New Roman" w:hAnsi="Times New Roman" w:cs="Times New Roman"/>
          <w:b/>
          <w:color w:val="FF0000"/>
          <w:sz w:val="32"/>
        </w:rPr>
        <w:t>7.</w:t>
      </w:r>
      <w:r w:rsidRPr="005708EE">
        <w:rPr>
          <w:rFonts w:ascii="Times New Roman" w:hAnsi="Times New Roman" w:cs="Times New Roman"/>
          <w:b/>
          <w:color w:val="FF0000"/>
          <w:sz w:val="32"/>
        </w:rPr>
        <w:tab/>
        <w:t>Что такое каркасы графа?</w:t>
      </w:r>
    </w:p>
    <w:p w:rsidR="000F0E04" w:rsidRPr="005F787B" w:rsidRDefault="005F787B" w:rsidP="005F787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F787B">
        <w:rPr>
          <w:rStyle w:val="keyword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</w:rPr>
        <w:t>Оптимальным каркасом</w:t>
      </w:r>
      <w:r w:rsidRPr="005F787B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bookmarkStart w:id="1" w:name="keyword2"/>
      <w:bookmarkEnd w:id="1"/>
      <w:r w:rsidRPr="005F787B">
        <w:rPr>
          <w:rStyle w:val="keyword"/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FFFFF"/>
        </w:rPr>
        <w:t>взвешенного графа</w:t>
      </w:r>
      <w:r w:rsidRPr="005F787B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5F787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называется каркас, минимизирующий некоторую функцию от весов входящих в него ребер. Чаще всего в качестве такой функции выступает </w:t>
      </w:r>
      <w:r w:rsidRPr="005F787B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сумма весов ребер, реже — произведение.</w:t>
      </w:r>
      <w:r w:rsidRPr="005F787B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bookmarkStart w:id="2" w:name="keyword3"/>
      <w:bookmarkEnd w:id="2"/>
      <w:r w:rsidRPr="005F787B">
        <w:rPr>
          <w:rStyle w:val="keyword"/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FFFFF"/>
        </w:rPr>
        <w:t>Оптимальный каркас</w:t>
      </w:r>
      <w:r w:rsidRPr="005F787B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5F787B">
        <w:rPr>
          <w:rFonts w:ascii="Times New Roman" w:hAnsi="Times New Roman" w:cs="Times New Roman"/>
          <w:sz w:val="32"/>
          <w:szCs w:val="32"/>
          <w:shd w:val="clear" w:color="auto" w:fill="FFFFFF"/>
        </w:rPr>
        <w:t>еще называют кратчайшей</w:t>
      </w:r>
      <w:r w:rsidRPr="005F787B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5F787B">
        <w:rPr>
          <w:rStyle w:val="keyword"/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FFFFF"/>
        </w:rPr>
        <w:t>связывающей сетью</w:t>
      </w:r>
      <w:r w:rsidRPr="005F787B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5F787B">
        <w:rPr>
          <w:rFonts w:ascii="Times New Roman" w:hAnsi="Times New Roman" w:cs="Times New Roman"/>
          <w:sz w:val="32"/>
          <w:szCs w:val="32"/>
          <w:shd w:val="clear" w:color="auto" w:fill="FFFFFF"/>
        </w:rPr>
        <w:t>для данного графа.</w:t>
      </w:r>
    </w:p>
    <w:sectPr w:rsidR="000F0E04" w:rsidRPr="005F7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22B" w:rsidRDefault="0085422B" w:rsidP="00DF497D">
      <w:pPr>
        <w:spacing w:after="0" w:line="240" w:lineRule="auto"/>
      </w:pPr>
      <w:r>
        <w:separator/>
      </w:r>
    </w:p>
  </w:endnote>
  <w:endnote w:type="continuationSeparator" w:id="0">
    <w:p w:rsidR="0085422B" w:rsidRDefault="0085422B" w:rsidP="00DF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22B" w:rsidRDefault="0085422B" w:rsidP="00DF497D">
      <w:pPr>
        <w:spacing w:after="0" w:line="240" w:lineRule="auto"/>
      </w:pPr>
      <w:r>
        <w:separator/>
      </w:r>
    </w:p>
  </w:footnote>
  <w:footnote w:type="continuationSeparator" w:id="0">
    <w:p w:rsidR="0085422B" w:rsidRDefault="0085422B" w:rsidP="00DF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55A8FE4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</w:abstractNum>
  <w:abstractNum w:abstractNumId="4" w15:restartNumberingAfterBreak="0">
    <w:nsid w:val="15BA3A5C"/>
    <w:multiLevelType w:val="multilevel"/>
    <w:tmpl w:val="34DC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76B02"/>
    <w:multiLevelType w:val="multilevel"/>
    <w:tmpl w:val="DEBE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650630"/>
    <w:multiLevelType w:val="hybridMultilevel"/>
    <w:tmpl w:val="12B4F754"/>
    <w:lvl w:ilvl="0" w:tplc="D87812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75FEA"/>
    <w:multiLevelType w:val="hybridMultilevel"/>
    <w:tmpl w:val="ABE40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2671F45"/>
    <w:multiLevelType w:val="hybridMultilevel"/>
    <w:tmpl w:val="90CA02F0"/>
    <w:lvl w:ilvl="0" w:tplc="C4DCD8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B7499"/>
    <w:multiLevelType w:val="hybridMultilevel"/>
    <w:tmpl w:val="BC92BBB4"/>
    <w:lvl w:ilvl="0" w:tplc="D694AA3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21678"/>
    <w:multiLevelType w:val="hybridMultilevel"/>
    <w:tmpl w:val="671C3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6F29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 w15:restartNumberingAfterBreak="0">
    <w:nsid w:val="5F197F1B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 w15:restartNumberingAfterBreak="0">
    <w:nsid w:val="602C3883"/>
    <w:multiLevelType w:val="hybridMultilevel"/>
    <w:tmpl w:val="D59A0DAE"/>
    <w:lvl w:ilvl="0" w:tplc="33ACCB7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96E3A"/>
    <w:multiLevelType w:val="hybridMultilevel"/>
    <w:tmpl w:val="102A6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93A5F"/>
    <w:multiLevelType w:val="hybridMultilevel"/>
    <w:tmpl w:val="644AE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51DFB"/>
    <w:multiLevelType w:val="hybridMultilevel"/>
    <w:tmpl w:val="E05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5031A"/>
    <w:multiLevelType w:val="multilevel"/>
    <w:tmpl w:val="6BAC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E5267C"/>
    <w:multiLevelType w:val="hybridMultilevel"/>
    <w:tmpl w:val="1C0E9A14"/>
    <w:lvl w:ilvl="0" w:tplc="AB3251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B1823"/>
    <w:multiLevelType w:val="hybridMultilevel"/>
    <w:tmpl w:val="5A501B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B44F4"/>
    <w:multiLevelType w:val="hybridMultilevel"/>
    <w:tmpl w:val="1DE06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7BD737DC"/>
    <w:multiLevelType w:val="hybridMultilevel"/>
    <w:tmpl w:val="81563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D5945"/>
    <w:multiLevelType w:val="hybridMultilevel"/>
    <w:tmpl w:val="C7D60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B5E44"/>
    <w:multiLevelType w:val="hybridMultilevel"/>
    <w:tmpl w:val="2026A23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0"/>
  </w:num>
  <w:num w:numId="2">
    <w:abstractNumId w:val="16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5"/>
  </w:num>
  <w:num w:numId="6">
    <w:abstractNumId w:val="9"/>
  </w:num>
  <w:num w:numId="7">
    <w:abstractNumId w:val="22"/>
  </w:num>
  <w:num w:numId="8">
    <w:abstractNumId w:val="19"/>
  </w:num>
  <w:num w:numId="9">
    <w:abstractNumId w:val="2"/>
  </w:num>
  <w:num w:numId="1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1"/>
  </w:num>
  <w:num w:numId="13">
    <w:abstractNumId w:val="7"/>
  </w:num>
  <w:num w:numId="14">
    <w:abstractNumId w:val="6"/>
  </w:num>
  <w:num w:numId="15">
    <w:abstractNumId w:val="18"/>
  </w:num>
  <w:num w:numId="16">
    <w:abstractNumId w:val="8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"/>
  </w:num>
  <w:num w:numId="20">
    <w:abstractNumId w:val="3"/>
  </w:num>
  <w:num w:numId="21">
    <w:abstractNumId w:val="21"/>
  </w:num>
  <w:num w:numId="2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3">
    <w:abstractNumId w:val="5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F5"/>
    <w:rsid w:val="000658C4"/>
    <w:rsid w:val="00096F2C"/>
    <w:rsid w:val="00097549"/>
    <w:rsid w:val="000D4FA2"/>
    <w:rsid w:val="000D5F6E"/>
    <w:rsid w:val="000E4A0B"/>
    <w:rsid w:val="000F0E04"/>
    <w:rsid w:val="00112C07"/>
    <w:rsid w:val="0011779E"/>
    <w:rsid w:val="001461AA"/>
    <w:rsid w:val="0016190F"/>
    <w:rsid w:val="0017557E"/>
    <w:rsid w:val="0019315F"/>
    <w:rsid w:val="0019406A"/>
    <w:rsid w:val="001C2A17"/>
    <w:rsid w:val="001D7C9C"/>
    <w:rsid w:val="00211D00"/>
    <w:rsid w:val="00235F8C"/>
    <w:rsid w:val="00254CB0"/>
    <w:rsid w:val="00311A8B"/>
    <w:rsid w:val="00314CE6"/>
    <w:rsid w:val="00331B7B"/>
    <w:rsid w:val="00340388"/>
    <w:rsid w:val="00342FAF"/>
    <w:rsid w:val="003460B2"/>
    <w:rsid w:val="00356CC9"/>
    <w:rsid w:val="00372B40"/>
    <w:rsid w:val="003D2733"/>
    <w:rsid w:val="00404F30"/>
    <w:rsid w:val="00406257"/>
    <w:rsid w:val="00425199"/>
    <w:rsid w:val="00425D91"/>
    <w:rsid w:val="00427C80"/>
    <w:rsid w:val="004607E0"/>
    <w:rsid w:val="004A102C"/>
    <w:rsid w:val="004B1A44"/>
    <w:rsid w:val="004D3B36"/>
    <w:rsid w:val="004E27C0"/>
    <w:rsid w:val="00501B8A"/>
    <w:rsid w:val="005708EE"/>
    <w:rsid w:val="00587B66"/>
    <w:rsid w:val="005C3B12"/>
    <w:rsid w:val="005C7518"/>
    <w:rsid w:val="005F787B"/>
    <w:rsid w:val="00646F8C"/>
    <w:rsid w:val="00677BC7"/>
    <w:rsid w:val="00695624"/>
    <w:rsid w:val="006E5907"/>
    <w:rsid w:val="006E7274"/>
    <w:rsid w:val="006E76CF"/>
    <w:rsid w:val="006F21C8"/>
    <w:rsid w:val="006F30EE"/>
    <w:rsid w:val="006F7651"/>
    <w:rsid w:val="007C1F8D"/>
    <w:rsid w:val="007C692E"/>
    <w:rsid w:val="00846313"/>
    <w:rsid w:val="0085422B"/>
    <w:rsid w:val="008547DA"/>
    <w:rsid w:val="008645E2"/>
    <w:rsid w:val="008B43D3"/>
    <w:rsid w:val="008C0003"/>
    <w:rsid w:val="009036F3"/>
    <w:rsid w:val="009115B5"/>
    <w:rsid w:val="009C7F82"/>
    <w:rsid w:val="009F5307"/>
    <w:rsid w:val="00A17AB6"/>
    <w:rsid w:val="00A24062"/>
    <w:rsid w:val="00A50B70"/>
    <w:rsid w:val="00A71EE1"/>
    <w:rsid w:val="00A9362E"/>
    <w:rsid w:val="00AC74C7"/>
    <w:rsid w:val="00AF4F68"/>
    <w:rsid w:val="00B311EB"/>
    <w:rsid w:val="00BB2BFF"/>
    <w:rsid w:val="00BD5227"/>
    <w:rsid w:val="00BF17F1"/>
    <w:rsid w:val="00C8512B"/>
    <w:rsid w:val="00CF6A27"/>
    <w:rsid w:val="00D27142"/>
    <w:rsid w:val="00D43B66"/>
    <w:rsid w:val="00D44000"/>
    <w:rsid w:val="00D56838"/>
    <w:rsid w:val="00D6462B"/>
    <w:rsid w:val="00D6595C"/>
    <w:rsid w:val="00D70BB9"/>
    <w:rsid w:val="00DD2810"/>
    <w:rsid w:val="00DF497D"/>
    <w:rsid w:val="00E04D16"/>
    <w:rsid w:val="00E23A99"/>
    <w:rsid w:val="00E316F5"/>
    <w:rsid w:val="00E624FA"/>
    <w:rsid w:val="00EA33A2"/>
    <w:rsid w:val="00F03481"/>
    <w:rsid w:val="00F26627"/>
    <w:rsid w:val="00F368EC"/>
    <w:rsid w:val="00FC39AB"/>
    <w:rsid w:val="00FE12CD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C38715B6-E4F9-41A7-80A8-76990A09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F21C8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7274"/>
    <w:pPr>
      <w:ind w:left="720"/>
      <w:contextualSpacing/>
    </w:pPr>
  </w:style>
  <w:style w:type="paragraph" w:styleId="a5">
    <w:name w:val="Body Text"/>
    <w:basedOn w:val="a"/>
    <w:link w:val="a6"/>
    <w:unhideWhenUsed/>
    <w:rsid w:val="00314CE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14C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6F21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define">
    <w:name w:val="define"/>
    <w:basedOn w:val="a0"/>
    <w:rsid w:val="006F21C8"/>
  </w:style>
  <w:style w:type="character" w:customStyle="1" w:styleId="apple-converted-space">
    <w:name w:val="apple-converted-space"/>
    <w:basedOn w:val="a0"/>
    <w:rsid w:val="006F21C8"/>
  </w:style>
  <w:style w:type="paragraph" w:styleId="HTML">
    <w:name w:val="HTML Preformatted"/>
    <w:basedOn w:val="a"/>
    <w:link w:val="HTML0"/>
    <w:uiPriority w:val="99"/>
    <w:semiHidden/>
    <w:unhideWhenUsed/>
    <w:rsid w:val="00EA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3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6E5907"/>
    <w:pPr>
      <w:spacing w:after="0" w:line="240" w:lineRule="auto"/>
    </w:pPr>
  </w:style>
  <w:style w:type="paragraph" w:styleId="a8">
    <w:name w:val="Body Text Indent"/>
    <w:basedOn w:val="a"/>
    <w:link w:val="a9"/>
    <w:uiPriority w:val="99"/>
    <w:unhideWhenUsed/>
    <w:rsid w:val="0019315F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19315F"/>
  </w:style>
  <w:style w:type="paragraph" w:customStyle="1" w:styleId="Heading">
    <w:name w:val="Heading"/>
    <w:basedOn w:val="a"/>
    <w:next w:val="a5"/>
    <w:rsid w:val="007C692E"/>
    <w:pPr>
      <w:suppressAutoHyphens/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7C6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DF4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497D"/>
  </w:style>
  <w:style w:type="paragraph" w:styleId="ac">
    <w:name w:val="footer"/>
    <w:basedOn w:val="a"/>
    <w:link w:val="ad"/>
    <w:uiPriority w:val="99"/>
    <w:unhideWhenUsed/>
    <w:rsid w:val="00DF4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497D"/>
  </w:style>
  <w:style w:type="paragraph" w:styleId="21">
    <w:name w:val="List 2"/>
    <w:basedOn w:val="a"/>
    <w:semiHidden/>
    <w:unhideWhenUsed/>
    <w:rsid w:val="005708EE"/>
    <w:pPr>
      <w:spacing w:after="0" w:line="240" w:lineRule="auto"/>
      <w:ind w:left="566" w:hanging="283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5708E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5708EE"/>
    <w:rPr>
      <w:sz w:val="16"/>
      <w:szCs w:val="16"/>
    </w:rPr>
  </w:style>
  <w:style w:type="character" w:customStyle="1" w:styleId="keyword">
    <w:name w:val="keyword"/>
    <w:basedOn w:val="a0"/>
    <w:rsid w:val="005F787B"/>
  </w:style>
  <w:style w:type="character" w:styleId="ae">
    <w:name w:val="Hyperlink"/>
    <w:basedOn w:val="a0"/>
    <w:uiPriority w:val="99"/>
    <w:semiHidden/>
    <w:unhideWhenUsed/>
    <w:rsid w:val="00D6462B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D6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72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372B40"/>
  </w:style>
  <w:style w:type="character" w:customStyle="1" w:styleId="mwe-math-mathml-inline">
    <w:name w:val="mwe-math-mathml-inline"/>
    <w:basedOn w:val="a0"/>
    <w:rsid w:val="0037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A4%D0%B8%D0%B1%D0%BE%D0%BD%D0%B0%D1%87%D1%87%D0%B8%D0%B5%D0%B2%D0%B0_%D0%BA%D1%83%D1%87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2%D0%BE%D0%B8%D1%87%D0%BD%D0%B0%D1%8F_%D0%BA%D1%83%D1%87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A6645-B5D6-4A2F-8CD0-57EEBEA8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11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Кузнецов</dc:creator>
  <cp:keywords/>
  <dc:description/>
  <cp:lastModifiedBy>Александр Кузнецов</cp:lastModifiedBy>
  <cp:revision>40</cp:revision>
  <dcterms:created xsi:type="dcterms:W3CDTF">2016-09-12T17:19:00Z</dcterms:created>
  <dcterms:modified xsi:type="dcterms:W3CDTF">2016-12-17T05:39:00Z</dcterms:modified>
</cp:coreProperties>
</file>