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данных.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Pr="00641067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="00641067">
        <w:rPr>
          <w:b/>
          <w:sz w:val="48"/>
        </w:rPr>
        <w:t>раторная работа №</w:t>
      </w:r>
      <w:r w:rsidR="00641067" w:rsidRPr="00641067">
        <w:rPr>
          <w:b/>
          <w:sz w:val="48"/>
        </w:rPr>
        <w:t>6</w:t>
      </w:r>
    </w:p>
    <w:p w:rsidR="007C692E" w:rsidRPr="00641067" w:rsidRDefault="00641067" w:rsidP="007C692E">
      <w:pPr>
        <w:pStyle w:val="Heading"/>
      </w:pPr>
      <w:r>
        <w:t>Работа с деревьями.</w:t>
      </w:r>
    </w:p>
    <w:p w:rsidR="006F21C8" w:rsidRPr="00356CC9" w:rsidRDefault="006F21C8" w:rsidP="00356CC9">
      <w:pPr>
        <w:pStyle w:val="a5"/>
        <w:jc w:val="center"/>
        <w:rPr>
          <w:rFonts w:ascii="Arial" w:hAnsi="Arial" w:cs="Arial"/>
          <w:b/>
          <w:bCs/>
          <w:sz w:val="24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356CC9" w:rsidRDefault="00356CC9" w:rsidP="004D3B36">
      <w:pPr>
        <w:jc w:val="right"/>
        <w:rPr>
          <w:sz w:val="32"/>
        </w:rPr>
      </w:pPr>
    </w:p>
    <w:p w:rsidR="007C692E" w:rsidRPr="00B70183" w:rsidRDefault="00B70183" w:rsidP="00B70183">
      <w:pPr>
        <w:pStyle w:val="a5"/>
        <w:spacing w:line="360" w:lineRule="auto"/>
        <w:jc w:val="both"/>
        <w:rPr>
          <w:b/>
          <w:bCs/>
          <w:szCs w:val="28"/>
        </w:rPr>
      </w:pPr>
      <w:r w:rsidRPr="00B70183">
        <w:rPr>
          <w:b/>
          <w:bCs/>
          <w:szCs w:val="28"/>
        </w:rPr>
        <w:lastRenderedPageBreak/>
        <w:t>Цель работы</w:t>
      </w:r>
      <w:r w:rsidRPr="00B70183">
        <w:rPr>
          <w:szCs w:val="28"/>
        </w:rPr>
        <w:t xml:space="preserve"> – </w:t>
      </w:r>
      <w:r w:rsidRPr="00B70183">
        <w:rPr>
          <w:bCs/>
          <w:szCs w:val="28"/>
        </w:rPr>
        <w:t>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  <w:r w:rsidRPr="00B70183">
        <w:rPr>
          <w:b/>
          <w:bCs/>
          <w:szCs w:val="28"/>
        </w:rPr>
        <w:t xml:space="preserve"> </w:t>
      </w:r>
    </w:p>
    <w:p w:rsidR="00B70183" w:rsidRPr="00B70183" w:rsidRDefault="00B70183" w:rsidP="00B70183">
      <w:pPr>
        <w:jc w:val="both"/>
        <w:rPr>
          <w:rFonts w:ascii="Times New Roman" w:hAnsi="Times New Roman" w:cs="Times New Roman"/>
        </w:rPr>
      </w:pPr>
      <w:r w:rsidRPr="00B70183">
        <w:rPr>
          <w:rFonts w:ascii="Times New Roman" w:hAnsi="Times New Roman" w:cs="Times New Roman"/>
          <w:sz w:val="28"/>
        </w:rPr>
        <w:t>Построить дерево в соответствии с заданным вариантом задания. Вывести его на экран в виде дерева. Реализовать основные операции работы с деревом: обход дерева, включение, исключение и поиск узлов. Сравнить эффективность алгоритмов сортировки и поиска в зависимости от высоты дерева и степени его ветвления.</w:t>
      </w:r>
      <w:r w:rsidRPr="00B70183">
        <w:rPr>
          <w:rFonts w:ascii="Times New Roman" w:hAnsi="Times New Roman" w:cs="Times New Roman"/>
        </w:rPr>
        <w:t xml:space="preserve"> </w:t>
      </w:r>
    </w:p>
    <w:p w:rsidR="004D3B36" w:rsidRDefault="00B70183" w:rsidP="004D3B36">
      <w:pPr>
        <w:jc w:val="center"/>
        <w:rPr>
          <w:b/>
          <w:sz w:val="40"/>
        </w:rPr>
      </w:pPr>
      <w:r>
        <w:rPr>
          <w:b/>
          <w:sz w:val="40"/>
        </w:rPr>
        <w:t>Задача 2</w:t>
      </w:r>
      <w:r w:rsidRPr="00641067">
        <w:rPr>
          <w:b/>
          <w:sz w:val="40"/>
        </w:rPr>
        <w:t>:</w:t>
      </w:r>
    </w:p>
    <w:p w:rsidR="00E02709" w:rsidRPr="00E02709" w:rsidRDefault="00E02709" w:rsidP="00E02709">
      <w:pPr>
        <w:pStyle w:val="ae"/>
        <w:spacing w:before="120"/>
        <w:ind w:right="-185"/>
        <w:jc w:val="both"/>
        <w:rPr>
          <w:rFonts w:ascii="Times New Roman" w:hAnsi="Times New Roman"/>
          <w:sz w:val="28"/>
        </w:rPr>
      </w:pPr>
      <w:r w:rsidRPr="00E02709">
        <w:rPr>
          <w:rFonts w:ascii="Times New Roman" w:hAnsi="Times New Roman"/>
          <w:sz w:val="28"/>
        </w:rPr>
        <w:t xml:space="preserve">Построить двоичное дерево поиска, в вершинах которого находятся слова из текстового файла. Вывести его на экран в виде дерева. Определить количество вершин дерева, содержащих слова, начинающиеся на указанную букву. Выделить эти вершины цветом. Сравнить время поиска начинающихся на указанную букву слов в дереве и в файле. </w:t>
      </w:r>
    </w:p>
    <w:p w:rsidR="00E02709" w:rsidRPr="00B70183" w:rsidRDefault="00E02709" w:rsidP="004D3B36">
      <w:pPr>
        <w:jc w:val="center"/>
        <w:rPr>
          <w:b/>
          <w:sz w:val="40"/>
        </w:rPr>
      </w:pPr>
    </w:p>
    <w:p w:rsidR="009036F3" w:rsidRPr="00E973A4" w:rsidRDefault="009036F3" w:rsidP="009036F3">
      <w:pPr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F17F1" w:rsidRPr="00E973A4">
        <w:rPr>
          <w:rFonts w:ascii="Times New Roman" w:hAnsi="Times New Roman" w:cs="Times New Roman"/>
          <w:b/>
          <w:sz w:val="28"/>
          <w:szCs w:val="28"/>
        </w:rPr>
        <w:t>:</w:t>
      </w:r>
    </w:p>
    <w:p w:rsidR="00BF17F1" w:rsidRPr="00E973A4" w:rsidRDefault="007C692E" w:rsidP="009036F3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Номер выполнения команды</w:t>
      </w:r>
      <w:r w:rsidR="00BF17F1" w:rsidRPr="00E973A4">
        <w:rPr>
          <w:rFonts w:ascii="Times New Roman" w:hAnsi="Times New Roman" w:cs="Times New Roman"/>
          <w:sz w:val="28"/>
          <w:szCs w:val="28"/>
        </w:rPr>
        <w:t>;</w:t>
      </w:r>
    </w:p>
    <w:p w:rsidR="00E973A4" w:rsidRPr="00E973A4" w:rsidRDefault="00E973A4" w:rsidP="009036F3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Символ для поиска</w:t>
      </w:r>
    </w:p>
    <w:p w:rsidR="00E973A4" w:rsidRPr="00E973A4" w:rsidRDefault="00E973A4" w:rsidP="009036F3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Ключ удаления</w:t>
      </w:r>
    </w:p>
    <w:p w:rsidR="00BF17F1" w:rsidRPr="00E973A4" w:rsidRDefault="00BF17F1" w:rsidP="009036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73A4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Пример: </w:t>
      </w:r>
    </w:p>
    <w:p w:rsidR="00BF17F1" w:rsidRPr="00E973A4" w:rsidRDefault="00356CC9" w:rsidP="009036F3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 xml:space="preserve">//ввод команды для </w:t>
      </w:r>
      <w:r w:rsidR="00E973A4" w:rsidRPr="00E973A4">
        <w:rPr>
          <w:rFonts w:ascii="Times New Roman" w:hAnsi="Times New Roman" w:cs="Times New Roman"/>
          <w:sz w:val="28"/>
          <w:szCs w:val="28"/>
        </w:rPr>
        <w:t>дерева</w:t>
      </w:r>
    </w:p>
    <w:p w:rsidR="009036F3" w:rsidRPr="00E973A4" w:rsidRDefault="00BF17F1" w:rsidP="009036F3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 xml:space="preserve">&gt;&gt;1 </w:t>
      </w:r>
    </w:p>
    <w:p w:rsidR="00E973A4" w:rsidRPr="00E973A4" w:rsidRDefault="00E973A4" w:rsidP="00E973A4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//ввод ключа удаления для дерева</w:t>
      </w:r>
    </w:p>
    <w:p w:rsidR="00E973A4" w:rsidRPr="00E973A4" w:rsidRDefault="00E973A4" w:rsidP="00E973A4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&gt;&gt;</w:t>
      </w:r>
      <w:r w:rsidRPr="00E973A4">
        <w:rPr>
          <w:rFonts w:ascii="Times New Roman" w:hAnsi="Times New Roman" w:cs="Times New Roman"/>
          <w:sz w:val="28"/>
          <w:szCs w:val="28"/>
          <w:lang w:val="en-US"/>
        </w:rPr>
        <w:t>aircraft</w:t>
      </w:r>
    </w:p>
    <w:p w:rsidR="00E973A4" w:rsidRPr="00E973A4" w:rsidRDefault="00E973A4" w:rsidP="00E973A4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//ввод символа для поиска по дереву</w:t>
      </w:r>
    </w:p>
    <w:p w:rsidR="00E973A4" w:rsidRPr="00641067" w:rsidRDefault="00E973A4" w:rsidP="009036F3">
      <w:p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&gt;&gt;</w:t>
      </w:r>
      <w:r w:rsidRPr="00E973A4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036F3" w:rsidRPr="00E973A4" w:rsidRDefault="009036F3" w:rsidP="009036F3">
      <w:pPr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9036F3" w:rsidRPr="00E973A4" w:rsidRDefault="007C692E" w:rsidP="00903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>Вре</w:t>
      </w:r>
      <w:r w:rsidR="00E973A4"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>мя поиска элементов в файле и в дереве по первому символу</w:t>
      </w: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7C692E" w:rsidRPr="00E973A4" w:rsidRDefault="00E973A4" w:rsidP="00903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>Количество найденных слов по символу для поиска</w:t>
      </w:r>
    </w:p>
    <w:p w:rsidR="00BF17F1" w:rsidRPr="00E973A4" w:rsidRDefault="00BF17F1" w:rsidP="00BF17F1">
      <w:pPr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973A4">
        <w:rPr>
          <w:rFonts w:ascii="Times New Roman" w:hAnsi="Times New Roman" w:cs="Times New Roman"/>
          <w:b/>
          <w:sz w:val="28"/>
          <w:szCs w:val="28"/>
        </w:rPr>
        <w:t>Функция программы</w:t>
      </w:r>
    </w:p>
    <w:p w:rsidR="00D70BB9" w:rsidRPr="00E973A4" w:rsidRDefault="007C692E" w:rsidP="00903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Обработка </w:t>
      </w:r>
      <w:r w:rsidR="00E973A4"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>дерева</w:t>
      </w:r>
      <w:r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измерение времени выполнения </w:t>
      </w:r>
      <w:r w:rsidR="00E973A4"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поиска по файлу и по дереву, поиск слов по первому заданному символу, отрисовка дерева в </w:t>
      </w:r>
      <w:r w:rsidR="00E973A4" w:rsidRPr="00E973A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DOT</w:t>
      </w:r>
      <w:r w:rsidR="00E973A4" w:rsidRPr="00E973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9036F3" w:rsidRPr="00E973A4" w:rsidRDefault="009036F3" w:rsidP="007C692E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Аварийные ситуации</w:t>
      </w:r>
    </w:p>
    <w:p w:rsidR="009036F3" w:rsidRPr="00E973A4" w:rsidRDefault="009036F3" w:rsidP="009036F3">
      <w:pPr>
        <w:spacing w:line="36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- </w:t>
      </w:r>
      <w:r w:rsidR="00E973A4" w:rsidRPr="00E973A4">
        <w:rPr>
          <w:rFonts w:ascii="Times New Roman" w:hAnsi="Times New Roman" w:cs="Times New Roman"/>
          <w:sz w:val="28"/>
          <w:szCs w:val="28"/>
        </w:rPr>
        <w:t>Элемент по заданному ключу не найден</w:t>
      </w:r>
    </w:p>
    <w:p w:rsidR="00E973A4" w:rsidRPr="00E973A4" w:rsidRDefault="00E973A4" w:rsidP="009036F3">
      <w:pPr>
        <w:spacing w:line="36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- Неверно введена команда над деревом</w:t>
      </w:r>
    </w:p>
    <w:p w:rsidR="009036F3" w:rsidRPr="00E973A4" w:rsidRDefault="009036F3" w:rsidP="009036F3">
      <w:pPr>
        <w:spacing w:line="36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- </w:t>
      </w:r>
      <w:r w:rsidR="00E973A4" w:rsidRPr="00E973A4">
        <w:rPr>
          <w:rFonts w:ascii="Times New Roman" w:hAnsi="Times New Roman" w:cs="Times New Roman"/>
          <w:sz w:val="28"/>
          <w:szCs w:val="28"/>
        </w:rPr>
        <w:t>Не существует сыновей у заданного подкорня</w:t>
      </w:r>
    </w:p>
    <w:p w:rsidR="00E973A4" w:rsidRPr="00E973A4" w:rsidRDefault="00E973A4" w:rsidP="009036F3">
      <w:pPr>
        <w:spacing w:line="36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- Не существует родителя у заданного подкорня</w:t>
      </w:r>
    </w:p>
    <w:p w:rsidR="00A9362E" w:rsidRPr="00E973A4" w:rsidRDefault="00404F30" w:rsidP="00427C8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Описание использованных структур данных</w:t>
      </w:r>
    </w:p>
    <w:p w:rsidR="00E973A4" w:rsidRPr="00E973A4" w:rsidRDefault="00E973A4" w:rsidP="00E9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</w:pPr>
      <w:r w:rsidRPr="00E973A4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//Узел дерева</w:t>
      </w:r>
    </w:p>
    <w:p w:rsidR="00E973A4" w:rsidRPr="00E973A4" w:rsidRDefault="00E973A4" w:rsidP="00E9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973A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Node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973A4" w:rsidRPr="00E973A4" w:rsidRDefault="00E973A4" w:rsidP="00E9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973A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E973A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string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973A4" w:rsidRPr="00E973A4" w:rsidRDefault="00E973A4" w:rsidP="00E9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973A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Node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E973A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pred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973A4" w:rsidRPr="00E973A4" w:rsidRDefault="00E973A4" w:rsidP="00E9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973A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Node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E973A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right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973A4" w:rsidRPr="00E973A4" w:rsidRDefault="00E973A4" w:rsidP="00E9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E973A4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Node</w:t>
      </w:r>
      <w:r w:rsidRPr="00E973A4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E973A4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left</w:t>
      </w:r>
      <w:r w:rsidRPr="00E973A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973A4" w:rsidRPr="00E973A4" w:rsidRDefault="00E973A4" w:rsidP="00E973A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3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8645E2" w:rsidRPr="00E973A4" w:rsidRDefault="00F368EC" w:rsidP="00E973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B311EB" w:rsidRPr="00E973A4" w:rsidRDefault="00F368EC" w:rsidP="000E4A0B">
      <w:pPr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Обработка ввода:</w:t>
      </w:r>
    </w:p>
    <w:p w:rsidR="00B311EB" w:rsidRPr="00E973A4" w:rsidRDefault="00B311EB" w:rsidP="00F368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Вывести интерфейс программы</w:t>
      </w:r>
    </w:p>
    <w:p w:rsidR="00F368EC" w:rsidRPr="00E973A4" w:rsidRDefault="00F368EC" w:rsidP="00F368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Проверить корректность ввода</w:t>
      </w:r>
      <w:r w:rsidR="00717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73A4">
        <w:rPr>
          <w:rFonts w:ascii="Times New Roman" w:hAnsi="Times New Roman" w:cs="Times New Roman"/>
          <w:sz w:val="28"/>
          <w:szCs w:val="28"/>
        </w:rPr>
        <w:t>(</w:t>
      </w:r>
      <w:r w:rsidR="00B311EB" w:rsidRPr="00E973A4">
        <w:rPr>
          <w:rFonts w:ascii="Times New Roman" w:hAnsi="Times New Roman" w:cs="Times New Roman"/>
          <w:sz w:val="28"/>
          <w:szCs w:val="28"/>
        </w:rPr>
        <w:t>Интерфейс</w:t>
      </w:r>
      <w:r w:rsidRPr="00E973A4">
        <w:rPr>
          <w:rFonts w:ascii="Times New Roman" w:hAnsi="Times New Roman" w:cs="Times New Roman"/>
          <w:sz w:val="28"/>
          <w:szCs w:val="28"/>
        </w:rPr>
        <w:t>)</w:t>
      </w:r>
    </w:p>
    <w:p w:rsidR="000E4A0B" w:rsidRPr="00E973A4" w:rsidRDefault="00427C80" w:rsidP="000E4A0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Запустить выбранную команду</w:t>
      </w:r>
    </w:p>
    <w:p w:rsidR="000E4A0B" w:rsidRPr="00E973A4" w:rsidRDefault="000E4A0B" w:rsidP="000E4A0B">
      <w:pPr>
        <w:ind w:left="360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-//////- Вывод сообщение об ошибке, если она есть -//////-</w:t>
      </w:r>
    </w:p>
    <w:p w:rsidR="000E4A0B" w:rsidRPr="00E973A4" w:rsidRDefault="00A9362E" w:rsidP="00A9362E">
      <w:pPr>
        <w:ind w:left="360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Иначе</w:t>
      </w:r>
    </w:p>
    <w:p w:rsidR="00F368EC" w:rsidRPr="00E973A4" w:rsidRDefault="00F368EC" w:rsidP="00F368EC">
      <w:pPr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О</w:t>
      </w:r>
      <w:r w:rsidR="00427C80" w:rsidRPr="00E973A4">
        <w:rPr>
          <w:rFonts w:ascii="Times New Roman" w:hAnsi="Times New Roman" w:cs="Times New Roman"/>
          <w:b/>
          <w:sz w:val="28"/>
          <w:szCs w:val="28"/>
        </w:rPr>
        <w:t xml:space="preserve">бработка операций над </w:t>
      </w:r>
      <w:r w:rsidR="00E973A4" w:rsidRPr="00E973A4">
        <w:rPr>
          <w:rFonts w:ascii="Times New Roman" w:hAnsi="Times New Roman" w:cs="Times New Roman"/>
          <w:b/>
          <w:sz w:val="28"/>
          <w:szCs w:val="28"/>
        </w:rPr>
        <w:t>деревом</w:t>
      </w:r>
      <w:r w:rsidRPr="00E973A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04F30" w:rsidRPr="00E973A4" w:rsidRDefault="00E973A4" w:rsidP="00B311EB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Работа с основным заданием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Поиск по заданному символу и вывод количества найденных элементов.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 xml:space="preserve">Запись дерева в </w:t>
      </w:r>
      <w:r w:rsidRPr="00E973A4">
        <w:rPr>
          <w:rFonts w:ascii="Times New Roman" w:eastAsia="Times New Roman" w:hAnsi="Times New Roman" w:cs="Times New Roman"/>
          <w:sz w:val="28"/>
          <w:szCs w:val="28"/>
          <w:lang w:val="en-US"/>
        </w:rPr>
        <w:t>DOT file</w:t>
      </w:r>
    </w:p>
    <w:p w:rsidR="00404F30" w:rsidRPr="00E973A4" w:rsidRDefault="00E973A4" w:rsidP="00F368E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Работа с базовыми функциями дерева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Поиск максимума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Поиск минимума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 xml:space="preserve">Запись в </w:t>
      </w:r>
      <w:r w:rsidRPr="00E973A4">
        <w:rPr>
          <w:rFonts w:ascii="Times New Roman" w:eastAsia="Times New Roman" w:hAnsi="Times New Roman" w:cs="Times New Roman"/>
          <w:sz w:val="28"/>
          <w:szCs w:val="28"/>
          <w:lang w:val="en-US"/>
        </w:rPr>
        <w:t>DOT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Поиск по ключу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Удаление подкорня</w:t>
      </w:r>
    </w:p>
    <w:p w:rsidR="00E973A4" w:rsidRPr="00E973A4" w:rsidRDefault="00E973A4" w:rsidP="00E973A4">
      <w:pPr>
        <w:pStyle w:val="a4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eastAsia="Times New Roman" w:hAnsi="Times New Roman" w:cs="Times New Roman"/>
          <w:sz w:val="28"/>
          <w:szCs w:val="28"/>
        </w:rPr>
        <w:t>Добавление подкорня</w:t>
      </w:r>
    </w:p>
    <w:p w:rsidR="00404F30" w:rsidRPr="00E973A4" w:rsidRDefault="00BB2BFF" w:rsidP="00404F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lastRenderedPageBreak/>
        <w:t xml:space="preserve">Расчет времени </w:t>
      </w:r>
    </w:p>
    <w:p w:rsidR="00F368EC" w:rsidRPr="00E973A4" w:rsidRDefault="00B311EB" w:rsidP="00404F30">
      <w:pPr>
        <w:rPr>
          <w:rFonts w:ascii="Times New Roman" w:eastAsia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Обработка времени</w:t>
      </w:r>
      <w:r w:rsidR="00F368EC" w:rsidRPr="00E973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368EC" w:rsidRPr="00E973A4" w:rsidRDefault="00E973A4" w:rsidP="00F368E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Расчет времени для поиска по дерева</w:t>
      </w:r>
    </w:p>
    <w:p w:rsidR="00B311EB" w:rsidRPr="00E973A4" w:rsidRDefault="00E973A4" w:rsidP="00F368E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Расчет времени для поиска по файлу</w:t>
      </w:r>
    </w:p>
    <w:p w:rsidR="00314CE6" w:rsidRPr="00E973A4" w:rsidRDefault="00E624FA" w:rsidP="00211D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6E5907" w:rsidRPr="00E973A4" w:rsidRDefault="006E5907" w:rsidP="00211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Тест ввода:</w:t>
      </w:r>
      <w:r w:rsidRPr="00E973A4">
        <w:rPr>
          <w:rFonts w:ascii="Times New Roman" w:hAnsi="Times New Roman" w:cs="Times New Roman"/>
          <w:b/>
          <w:sz w:val="28"/>
          <w:szCs w:val="28"/>
        </w:rPr>
        <w:br/>
      </w:r>
      <w:r w:rsidR="00646F8C" w:rsidRPr="00E973A4">
        <w:rPr>
          <w:rFonts w:ascii="Times New Roman" w:hAnsi="Times New Roman" w:cs="Times New Roman"/>
          <w:sz w:val="28"/>
          <w:szCs w:val="28"/>
        </w:rPr>
        <w:t>Некорр</w:t>
      </w:r>
      <w:r w:rsidRPr="00E973A4">
        <w:rPr>
          <w:rFonts w:ascii="Times New Roman" w:hAnsi="Times New Roman" w:cs="Times New Roman"/>
          <w:sz w:val="28"/>
          <w:szCs w:val="28"/>
        </w:rPr>
        <w:t>ектный в</w:t>
      </w:r>
      <w:r w:rsidR="00646F8C" w:rsidRPr="00E973A4">
        <w:rPr>
          <w:rFonts w:ascii="Times New Roman" w:hAnsi="Times New Roman" w:cs="Times New Roman"/>
          <w:sz w:val="28"/>
          <w:szCs w:val="28"/>
        </w:rPr>
        <w:t>в</w:t>
      </w:r>
      <w:r w:rsidRPr="00E973A4">
        <w:rPr>
          <w:rFonts w:ascii="Times New Roman" w:hAnsi="Times New Roman" w:cs="Times New Roman"/>
          <w:sz w:val="28"/>
          <w:szCs w:val="28"/>
        </w:rPr>
        <w:t xml:space="preserve">од </w:t>
      </w:r>
      <w:r w:rsidR="00427C80" w:rsidRPr="00E973A4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E973A4" w:rsidRPr="00E973A4">
        <w:rPr>
          <w:rFonts w:ascii="Times New Roman" w:hAnsi="Times New Roman" w:cs="Times New Roman"/>
          <w:sz w:val="28"/>
          <w:szCs w:val="28"/>
        </w:rPr>
        <w:t>дерева</w:t>
      </w:r>
      <w:r w:rsidRPr="00E973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73A4" w:rsidRDefault="00641067" w:rsidP="00E97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166.5pt">
            <v:imagedata r:id="rId9" o:title="2016-12-13_02-38-52"/>
          </v:shape>
        </w:pict>
      </w:r>
    </w:p>
    <w:p w:rsidR="00E973A4" w:rsidRPr="00E973A4" w:rsidRDefault="00E973A4" w:rsidP="00E973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5907" w:rsidRPr="00E973A4" w:rsidRDefault="006E5907" w:rsidP="00211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 xml:space="preserve">Корректный ввод номера операции над </w:t>
      </w:r>
      <w:r w:rsidR="00E973A4" w:rsidRPr="00E973A4">
        <w:rPr>
          <w:rFonts w:ascii="Times New Roman" w:hAnsi="Times New Roman" w:cs="Times New Roman"/>
          <w:sz w:val="28"/>
          <w:szCs w:val="28"/>
        </w:rPr>
        <w:t>деревом</w:t>
      </w:r>
      <w:r w:rsidRPr="00E973A4">
        <w:rPr>
          <w:rFonts w:ascii="Times New Roman" w:hAnsi="Times New Roman" w:cs="Times New Roman"/>
          <w:sz w:val="28"/>
          <w:szCs w:val="28"/>
        </w:rPr>
        <w:t>:</w:t>
      </w:r>
    </w:p>
    <w:p w:rsidR="00E973A4" w:rsidRPr="00E973A4" w:rsidRDefault="00641067" w:rsidP="00211D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35.5pt;height:189.75pt">
            <v:imagedata r:id="rId10" o:title="2016-12-13_02-40-34"/>
          </v:shape>
        </w:pict>
      </w:r>
    </w:p>
    <w:p w:rsidR="00646F8C" w:rsidRPr="00E973A4" w:rsidRDefault="00646F8C" w:rsidP="00646F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406A" w:rsidRPr="00E973A4" w:rsidRDefault="0019406A" w:rsidP="00646F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E973A4">
        <w:rPr>
          <w:rFonts w:ascii="Times New Roman" w:hAnsi="Times New Roman" w:cs="Times New Roman"/>
          <w:sz w:val="28"/>
          <w:szCs w:val="28"/>
        </w:rPr>
        <w:t>поиск несуществующего родителя</w:t>
      </w:r>
      <w:r w:rsidR="00E973A4" w:rsidRPr="00E973A4">
        <w:rPr>
          <w:rFonts w:ascii="Times New Roman" w:hAnsi="Times New Roman" w:cs="Times New Roman"/>
          <w:sz w:val="28"/>
          <w:szCs w:val="28"/>
        </w:rPr>
        <w:t>:</w:t>
      </w:r>
    </w:p>
    <w:p w:rsidR="00E973A4" w:rsidRDefault="00641067" w:rsidP="00646F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276pt;height:208.5pt">
            <v:imagedata r:id="rId11" o:title="2016-12-13_02-42-49"/>
          </v:shape>
        </w:pict>
      </w:r>
    </w:p>
    <w:p w:rsidR="00E973A4" w:rsidRDefault="00E973A4" w:rsidP="00646F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3A4" w:rsidRPr="00E973A4" w:rsidRDefault="00E973A4" w:rsidP="00646F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поиск элемента по ключу</w:t>
      </w:r>
      <w:r w:rsidR="007173BC" w:rsidRPr="007173BC">
        <w:rPr>
          <w:rFonts w:ascii="Times New Roman" w:hAnsi="Times New Roman" w:cs="Times New Roman"/>
          <w:sz w:val="28"/>
          <w:szCs w:val="28"/>
        </w:rPr>
        <w:t xml:space="preserve"> </w:t>
      </w:r>
      <w:r w:rsidRPr="00E973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Неуспешный)</w:t>
      </w:r>
    </w:p>
    <w:p w:rsidR="00E973A4" w:rsidRDefault="00641067" w:rsidP="00646F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12.75pt;height:275.25pt">
            <v:imagedata r:id="rId12" o:title="2016-12-13_02-45-32"/>
          </v:shape>
        </w:pict>
      </w:r>
    </w:p>
    <w:p w:rsidR="00E973A4" w:rsidRDefault="00E973A4" w:rsidP="00646F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3A4" w:rsidRDefault="00E973A4" w:rsidP="00E97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поиск элемента по ключу</w:t>
      </w:r>
      <w:r w:rsidR="007173BC" w:rsidRPr="007173BC">
        <w:rPr>
          <w:rFonts w:ascii="Times New Roman" w:hAnsi="Times New Roman" w:cs="Times New Roman"/>
          <w:sz w:val="28"/>
          <w:szCs w:val="28"/>
        </w:rPr>
        <w:t xml:space="preserve"> </w:t>
      </w:r>
      <w:r w:rsidRPr="00E973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Успешный)</w:t>
      </w:r>
    </w:p>
    <w:p w:rsidR="00E973A4" w:rsidRPr="00E973A4" w:rsidRDefault="00641067" w:rsidP="00E97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306.75pt;height:273pt">
            <v:imagedata r:id="rId13" o:title="2016-12-13_02-46-36"/>
          </v:shape>
        </w:pict>
      </w:r>
    </w:p>
    <w:p w:rsidR="00E973A4" w:rsidRPr="00E973A4" w:rsidRDefault="00E973A4" w:rsidP="00646F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74C7" w:rsidRPr="00E973A4" w:rsidRDefault="00AC74C7" w:rsidP="00211D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97D" w:rsidRDefault="00DF497D" w:rsidP="00DF4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E973A4" w:rsidRPr="00E973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3A4">
        <w:rPr>
          <w:rFonts w:ascii="Times New Roman" w:hAnsi="Times New Roman" w:cs="Times New Roman"/>
          <w:b/>
          <w:sz w:val="28"/>
          <w:szCs w:val="28"/>
        </w:rPr>
        <w:t xml:space="preserve">поиска по символу </w:t>
      </w:r>
      <w:r w:rsidR="00E973A4" w:rsidRPr="00E973A4">
        <w:rPr>
          <w:rFonts w:ascii="Times New Roman" w:hAnsi="Times New Roman" w:cs="Times New Roman"/>
          <w:b/>
          <w:sz w:val="28"/>
          <w:szCs w:val="28"/>
        </w:rPr>
        <w:t>(</w:t>
      </w:r>
      <w:r w:rsidR="00E973A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973A4" w:rsidRPr="00E973A4">
        <w:rPr>
          <w:rFonts w:ascii="Times New Roman" w:hAnsi="Times New Roman" w:cs="Times New Roman"/>
          <w:b/>
          <w:sz w:val="28"/>
          <w:szCs w:val="28"/>
        </w:rPr>
        <w:t>)</w:t>
      </w:r>
      <w:r w:rsidRPr="00E973A4">
        <w:rPr>
          <w:rFonts w:ascii="Times New Roman" w:hAnsi="Times New Roman" w:cs="Times New Roman"/>
          <w:b/>
          <w:sz w:val="28"/>
          <w:szCs w:val="28"/>
        </w:rPr>
        <w:t>:</w:t>
      </w:r>
    </w:p>
    <w:p w:rsidR="00E973A4" w:rsidRDefault="00641067" w:rsidP="00DF49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19.25pt;height:210.75pt">
            <v:imagedata r:id="rId14" o:title="2016-12-13_02-49-09"/>
          </v:shape>
        </w:pict>
      </w:r>
    </w:p>
    <w:p w:rsidR="00E973A4" w:rsidRDefault="00641067" w:rsidP="00DF49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1" type="#_x0000_t75" style="width:429.75pt;height:407.25pt">
            <v:imagedata r:id="rId15" o:title="2016-12-13_02-50-15"/>
          </v:shape>
        </w:pict>
      </w:r>
    </w:p>
    <w:p w:rsidR="00E973A4" w:rsidRPr="00E973A4" w:rsidRDefault="00E973A4" w:rsidP="00DF49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497D" w:rsidRPr="00E973A4" w:rsidRDefault="006E5907" w:rsidP="00DF4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Сравнение методов</w:t>
      </w:r>
    </w:p>
    <w:p w:rsidR="00D43B66" w:rsidRPr="00E973A4" w:rsidRDefault="00E973A4" w:rsidP="00E97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среди 1000 слов по первому символу дерево выигрывает по</w:t>
      </w:r>
      <w:r w:rsidR="007173BC" w:rsidRPr="00717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 в 3 раза, относительно чтения из файла.</w:t>
      </w:r>
    </w:p>
    <w:tbl>
      <w:tblPr>
        <w:tblStyle w:val="a3"/>
        <w:tblpPr w:leftFromText="180" w:rightFromText="180" w:vertAnchor="text" w:horzAnchor="margin" w:tblpY="460"/>
        <w:tblW w:w="9401" w:type="dxa"/>
        <w:tblLook w:val="04A0" w:firstRow="1" w:lastRow="0" w:firstColumn="1" w:lastColumn="0" w:noHBand="0" w:noVBand="1"/>
      </w:tblPr>
      <w:tblGrid>
        <w:gridCol w:w="2435"/>
        <w:gridCol w:w="3497"/>
        <w:gridCol w:w="3469"/>
      </w:tblGrid>
      <w:tr w:rsidR="00E973A4" w:rsidRPr="00E973A4" w:rsidTr="00E973A4">
        <w:trPr>
          <w:trHeight w:val="309"/>
        </w:trPr>
        <w:tc>
          <w:tcPr>
            <w:tcW w:w="2435" w:type="dxa"/>
          </w:tcPr>
          <w:p w:rsidR="00E973A4" w:rsidRPr="00E973A4" w:rsidRDefault="00E973A4" w:rsidP="00E97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973A4">
              <w:rPr>
                <w:rFonts w:ascii="Times New Roman" w:hAnsi="Times New Roman" w:cs="Times New Roman"/>
                <w:sz w:val="28"/>
                <w:szCs w:val="28"/>
              </w:rPr>
              <w:t>(элем)</w:t>
            </w:r>
          </w:p>
        </w:tc>
        <w:tc>
          <w:tcPr>
            <w:tcW w:w="3497" w:type="dxa"/>
          </w:tcPr>
          <w:p w:rsidR="00E973A4" w:rsidRPr="00E973A4" w:rsidRDefault="00E973A4" w:rsidP="00E97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Search_in_Tree </w:t>
            </w:r>
            <w:r w:rsidRPr="00E973A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Ticks)</w:t>
            </w:r>
          </w:p>
        </w:tc>
        <w:tc>
          <w:tcPr>
            <w:tcW w:w="3469" w:type="dxa"/>
          </w:tcPr>
          <w:p w:rsidR="00E973A4" w:rsidRPr="00E973A4" w:rsidRDefault="00E973A4" w:rsidP="00E97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Search_in_File </w:t>
            </w:r>
            <w:r w:rsidRPr="00E9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Ticks</w:t>
            </w:r>
            <w:r w:rsidRPr="00E9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973A4" w:rsidRPr="00E973A4" w:rsidTr="00E973A4">
        <w:trPr>
          <w:trHeight w:val="309"/>
        </w:trPr>
        <w:tc>
          <w:tcPr>
            <w:tcW w:w="2435" w:type="dxa"/>
          </w:tcPr>
          <w:p w:rsidR="00E973A4" w:rsidRPr="00E973A4" w:rsidRDefault="00E973A4" w:rsidP="00E97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497" w:type="dxa"/>
          </w:tcPr>
          <w:p w:rsidR="00E973A4" w:rsidRPr="00E973A4" w:rsidRDefault="00E973A4" w:rsidP="00E97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3469" w:type="dxa"/>
          </w:tcPr>
          <w:p w:rsidR="00E973A4" w:rsidRPr="00E973A4" w:rsidRDefault="00E973A4" w:rsidP="00E973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73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</w:tbl>
    <w:p w:rsidR="00425199" w:rsidRPr="00E973A4" w:rsidRDefault="00425199" w:rsidP="00E973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3A4">
        <w:rPr>
          <w:rFonts w:ascii="Times New Roman" w:hAnsi="Times New Roman" w:cs="Times New Roman"/>
          <w:sz w:val="28"/>
          <w:szCs w:val="28"/>
        </w:rPr>
        <w:t>Отсюда видно, что</w:t>
      </w:r>
    </w:p>
    <w:p w:rsidR="00406257" w:rsidRPr="00E973A4" w:rsidRDefault="00406257" w:rsidP="00E973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B66" w:rsidRPr="00E973A4" w:rsidRDefault="00D43B66" w:rsidP="00406257">
      <w:pPr>
        <w:rPr>
          <w:rFonts w:ascii="Times New Roman" w:hAnsi="Times New Roman" w:cs="Times New Roman"/>
          <w:b/>
          <w:sz w:val="28"/>
          <w:szCs w:val="28"/>
        </w:rPr>
      </w:pPr>
    </w:p>
    <w:p w:rsidR="00406257" w:rsidRPr="00E973A4" w:rsidRDefault="00406257" w:rsidP="00406257">
      <w:pPr>
        <w:rPr>
          <w:rFonts w:ascii="Times New Roman" w:hAnsi="Times New Roman" w:cs="Times New Roman"/>
          <w:b/>
          <w:sz w:val="28"/>
          <w:szCs w:val="28"/>
        </w:rPr>
      </w:pPr>
      <w:r w:rsidRPr="00E973A4">
        <w:rPr>
          <w:rFonts w:ascii="Times New Roman" w:hAnsi="Times New Roman" w:cs="Times New Roman"/>
          <w:b/>
          <w:sz w:val="28"/>
          <w:szCs w:val="28"/>
        </w:rPr>
        <w:t>Эффективность по памяти</w:t>
      </w:r>
    </w:p>
    <w:p w:rsidR="00E973A4" w:rsidRDefault="00E973A4" w:rsidP="001D7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по файлу мы храним только буферную переменную, для считывания текущего слова и сравнения его 1го элемента, в то время как</w:t>
      </w:r>
    </w:p>
    <w:p w:rsidR="00E973A4" w:rsidRDefault="00E973A4" w:rsidP="001D7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по дереву мы храним указатели на сыновей (2), указатель на родителя(1) и какую-то информацию в текущем поддереве.</w:t>
      </w:r>
    </w:p>
    <w:p w:rsidR="00E973A4" w:rsidRPr="00E973A4" w:rsidRDefault="00E973A4" w:rsidP="001D7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Отсюда следует, что дерево расходует больше памяти, чем чтение из файла, однако поиск по нему работает быстрее, чем по файлу.</w:t>
      </w:r>
    </w:p>
    <w:p w:rsidR="00314CE6" w:rsidRDefault="00314CE6" w:rsidP="00314CE6">
      <w:pPr>
        <w:jc w:val="center"/>
        <w:rPr>
          <w:b/>
          <w:sz w:val="40"/>
        </w:rPr>
      </w:pPr>
      <w:r w:rsidRPr="00314CE6">
        <w:rPr>
          <w:b/>
          <w:sz w:val="40"/>
        </w:rPr>
        <w:t>Вопрос – Ответ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rPr>
          <w:rFonts w:ascii="Times New Roman" w:hAnsi="Times New Roman"/>
          <w:color w:val="FF0000"/>
          <w:sz w:val="28"/>
          <w:szCs w:val="24"/>
        </w:rPr>
      </w:pPr>
      <w:r w:rsidRPr="00E973A4">
        <w:rPr>
          <w:rFonts w:ascii="Times New Roman" w:hAnsi="Times New Roman"/>
          <w:i/>
          <w:iCs/>
          <w:color w:val="FF0000"/>
          <w:sz w:val="28"/>
          <w:szCs w:val="24"/>
        </w:rPr>
        <w:t>1. Что такое дерево?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ind w:left="708"/>
        <w:rPr>
          <w:rFonts w:ascii="Times New Roman" w:hAnsi="Times New Roman"/>
          <w:color w:val="000000"/>
          <w:sz w:val="28"/>
          <w:szCs w:val="24"/>
        </w:rPr>
      </w:pPr>
      <w:r w:rsidRPr="00E973A4">
        <w:rPr>
          <w:rFonts w:ascii="Times New Roman" w:hAnsi="Times New Roman"/>
          <w:color w:val="000000"/>
          <w:sz w:val="28"/>
          <w:szCs w:val="24"/>
        </w:rPr>
        <w:t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поддеревьев.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rPr>
          <w:rFonts w:ascii="Times New Roman" w:hAnsi="Times New Roman"/>
          <w:color w:val="FF0000"/>
          <w:sz w:val="28"/>
          <w:szCs w:val="24"/>
        </w:rPr>
      </w:pPr>
      <w:r w:rsidRPr="00E973A4">
        <w:rPr>
          <w:rFonts w:ascii="Times New Roman" w:hAnsi="Times New Roman"/>
          <w:i/>
          <w:iCs/>
          <w:color w:val="FF0000"/>
          <w:sz w:val="28"/>
          <w:szCs w:val="24"/>
        </w:rPr>
        <w:t>2. Как выделяется память под представление деревьев?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ind w:left="708"/>
        <w:rPr>
          <w:rFonts w:ascii="Times New Roman" w:hAnsi="Times New Roman"/>
          <w:color w:val="000000"/>
          <w:sz w:val="28"/>
          <w:szCs w:val="24"/>
        </w:rPr>
      </w:pPr>
      <w:r w:rsidRPr="00E973A4">
        <w:rPr>
          <w:rFonts w:ascii="Times New Roman" w:hAnsi="Times New Roman"/>
          <w:color w:val="000000"/>
          <w:sz w:val="28"/>
          <w:szCs w:val="24"/>
        </w:rPr>
        <w:t>Выделение памяти под деревья определяется типом их представления. Это может быть таблиц</w:t>
      </w:r>
      <w:bookmarkStart w:id="0" w:name="_GoBack"/>
      <w:bookmarkEnd w:id="0"/>
      <w:r w:rsidRPr="00E973A4">
        <w:rPr>
          <w:rFonts w:ascii="Times New Roman" w:hAnsi="Times New Roman"/>
          <w:color w:val="000000"/>
          <w:sz w:val="28"/>
          <w:szCs w:val="24"/>
        </w:rPr>
        <w:t>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rPr>
          <w:rFonts w:ascii="Times New Roman" w:hAnsi="Times New Roman"/>
          <w:color w:val="FF0000"/>
          <w:sz w:val="28"/>
          <w:szCs w:val="24"/>
        </w:rPr>
      </w:pPr>
      <w:r w:rsidRPr="00E973A4">
        <w:rPr>
          <w:rFonts w:ascii="Times New Roman" w:hAnsi="Times New Roman"/>
          <w:i/>
          <w:iCs/>
          <w:color w:val="FF0000"/>
          <w:sz w:val="28"/>
          <w:szCs w:val="24"/>
        </w:rPr>
        <w:t>3. Какие бывают типы деревьев?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ind w:left="708"/>
        <w:rPr>
          <w:rFonts w:ascii="Times New Roman" w:hAnsi="Times New Roman"/>
          <w:color w:val="000000"/>
          <w:sz w:val="28"/>
          <w:szCs w:val="24"/>
        </w:rPr>
      </w:pPr>
      <w:r w:rsidRPr="00E973A4">
        <w:rPr>
          <w:rFonts w:ascii="Times New Roman" w:hAnsi="Times New Roman"/>
          <w:color w:val="000000"/>
          <w:sz w:val="28"/>
          <w:szCs w:val="24"/>
        </w:rPr>
        <w:t>АВЛ-деревья, сбалансированные деревья, двоичные, двоичного поиска.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rPr>
          <w:rFonts w:ascii="Times New Roman" w:hAnsi="Times New Roman"/>
          <w:color w:val="FF0000"/>
          <w:sz w:val="28"/>
          <w:szCs w:val="24"/>
        </w:rPr>
      </w:pPr>
      <w:r w:rsidRPr="00E973A4">
        <w:rPr>
          <w:rFonts w:ascii="Times New Roman" w:hAnsi="Times New Roman"/>
          <w:i/>
          <w:iCs/>
          <w:color w:val="FF0000"/>
          <w:sz w:val="28"/>
          <w:szCs w:val="24"/>
        </w:rPr>
        <w:t>4. Какие стандартные операции возможны над деревьями?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ind w:left="708"/>
        <w:rPr>
          <w:rFonts w:ascii="Times New Roman" w:hAnsi="Times New Roman"/>
          <w:color w:val="000000"/>
          <w:sz w:val="28"/>
          <w:szCs w:val="24"/>
        </w:rPr>
      </w:pPr>
      <w:r w:rsidRPr="00E973A4">
        <w:rPr>
          <w:rFonts w:ascii="Times New Roman" w:hAnsi="Times New Roman"/>
          <w:color w:val="000000"/>
          <w:sz w:val="28"/>
          <w:szCs w:val="24"/>
        </w:rPr>
        <w:t>Основные операции с деревьями: обход (инфиксный, префиксный, постфиксный), поиск элемента по дереву, включение и исключение элемента из дерева.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rPr>
          <w:rFonts w:ascii="Times New Roman" w:hAnsi="Times New Roman"/>
          <w:color w:val="FF0000"/>
          <w:sz w:val="28"/>
          <w:szCs w:val="24"/>
        </w:rPr>
      </w:pPr>
      <w:r w:rsidRPr="00E973A4">
        <w:rPr>
          <w:rFonts w:ascii="Times New Roman" w:hAnsi="Times New Roman"/>
          <w:i/>
          <w:iCs/>
          <w:color w:val="FF0000"/>
          <w:sz w:val="28"/>
          <w:szCs w:val="24"/>
        </w:rPr>
        <w:t>5. Что такое дерево двоичного поиска?</w:t>
      </w:r>
    </w:p>
    <w:p w:rsidR="00E973A4" w:rsidRPr="00E973A4" w:rsidRDefault="00E973A4" w:rsidP="00E973A4">
      <w:pPr>
        <w:pStyle w:val="af0"/>
        <w:shd w:val="clear" w:color="auto" w:fill="FFFFFF"/>
        <w:spacing w:after="0" w:afterAutospacing="0"/>
        <w:ind w:left="708"/>
        <w:rPr>
          <w:rFonts w:ascii="Times New Roman" w:hAnsi="Times New Roman"/>
          <w:color w:val="000000"/>
          <w:sz w:val="28"/>
          <w:szCs w:val="24"/>
        </w:rPr>
      </w:pPr>
      <w:r w:rsidRPr="00E973A4">
        <w:rPr>
          <w:rFonts w:ascii="Times New Roman" w:hAnsi="Times New Roman"/>
          <w:color w:val="000000"/>
          <w:sz w:val="28"/>
          <w:szCs w:val="24"/>
        </w:rPr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p w:rsidR="000F0E04" w:rsidRPr="00406257" w:rsidRDefault="000F0E04" w:rsidP="00A9362E">
      <w:pPr>
        <w:pStyle w:val="a5"/>
        <w:spacing w:line="360" w:lineRule="auto"/>
        <w:ind w:left="360"/>
        <w:jc w:val="both"/>
        <w:rPr>
          <w:color w:val="000000" w:themeColor="text1"/>
          <w:sz w:val="44"/>
        </w:rPr>
      </w:pPr>
    </w:p>
    <w:sectPr w:rsidR="000F0E04" w:rsidRPr="004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F17" w:rsidRDefault="00A62F17" w:rsidP="00DF497D">
      <w:pPr>
        <w:spacing w:after="0" w:line="240" w:lineRule="auto"/>
      </w:pPr>
      <w:r>
        <w:separator/>
      </w:r>
    </w:p>
  </w:endnote>
  <w:endnote w:type="continuationSeparator" w:id="0">
    <w:p w:rsidR="00A62F17" w:rsidRDefault="00A62F17" w:rsidP="00DF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F17" w:rsidRDefault="00A62F17" w:rsidP="00DF497D">
      <w:pPr>
        <w:spacing w:after="0" w:line="240" w:lineRule="auto"/>
      </w:pPr>
      <w:r>
        <w:separator/>
      </w:r>
    </w:p>
  </w:footnote>
  <w:footnote w:type="continuationSeparator" w:id="0">
    <w:p w:rsidR="00A62F17" w:rsidRDefault="00A62F17" w:rsidP="00DF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3" w15:restartNumberingAfterBreak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650630"/>
    <w:multiLevelType w:val="hybridMultilevel"/>
    <w:tmpl w:val="12B4F754"/>
    <w:lvl w:ilvl="0" w:tplc="D87812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FEA"/>
    <w:multiLevelType w:val="hybridMultilevel"/>
    <w:tmpl w:val="ABE40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671F45"/>
    <w:multiLevelType w:val="hybridMultilevel"/>
    <w:tmpl w:val="90CA02F0"/>
    <w:lvl w:ilvl="0" w:tplc="C4DCD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56F29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5F197F1B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602C3883"/>
    <w:multiLevelType w:val="hybridMultilevel"/>
    <w:tmpl w:val="D59A0DAE"/>
    <w:lvl w:ilvl="0" w:tplc="33ACCB7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5267C"/>
    <w:multiLevelType w:val="hybridMultilevel"/>
    <w:tmpl w:val="1C0E9A14"/>
    <w:lvl w:ilvl="0" w:tplc="AB3251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B1823"/>
    <w:multiLevelType w:val="hybridMultilevel"/>
    <w:tmpl w:val="5A501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B5E44"/>
    <w:multiLevelType w:val="hybridMultilevel"/>
    <w:tmpl w:val="2026A23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8"/>
  </w:num>
  <w:num w:numId="2">
    <w:abstractNumId w:val="1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7"/>
  </w:num>
  <w:num w:numId="7">
    <w:abstractNumId w:val="18"/>
  </w:num>
  <w:num w:numId="8">
    <w:abstractNumId w:val="16"/>
  </w:num>
  <w:num w:numId="9">
    <w:abstractNumId w:val="1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5"/>
  </w:num>
  <w:num w:numId="14">
    <w:abstractNumId w:val="4"/>
  </w:num>
  <w:num w:numId="15">
    <w:abstractNumId w:val="15"/>
  </w:num>
  <w:num w:numId="16">
    <w:abstractNumId w:val="6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</w:num>
  <w:num w:numId="20">
    <w:abstractNumId w:val="2"/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658C4"/>
    <w:rsid w:val="00096F2C"/>
    <w:rsid w:val="00097549"/>
    <w:rsid w:val="000D4FA2"/>
    <w:rsid w:val="000E4A0B"/>
    <w:rsid w:val="000F0E04"/>
    <w:rsid w:val="000F2FD0"/>
    <w:rsid w:val="00112C07"/>
    <w:rsid w:val="0011779E"/>
    <w:rsid w:val="0016190F"/>
    <w:rsid w:val="0017557E"/>
    <w:rsid w:val="0019315F"/>
    <w:rsid w:val="0019406A"/>
    <w:rsid w:val="001C2A17"/>
    <w:rsid w:val="001D7C9C"/>
    <w:rsid w:val="00211D00"/>
    <w:rsid w:val="00235F8C"/>
    <w:rsid w:val="00254CB0"/>
    <w:rsid w:val="00314CE6"/>
    <w:rsid w:val="00331B7B"/>
    <w:rsid w:val="00340388"/>
    <w:rsid w:val="00342FAF"/>
    <w:rsid w:val="003460B2"/>
    <w:rsid w:val="00356CC9"/>
    <w:rsid w:val="003D2733"/>
    <w:rsid w:val="00404F30"/>
    <w:rsid w:val="00406257"/>
    <w:rsid w:val="00425199"/>
    <w:rsid w:val="00427C80"/>
    <w:rsid w:val="004607E0"/>
    <w:rsid w:val="004A102C"/>
    <w:rsid w:val="004B1A44"/>
    <w:rsid w:val="004D3B36"/>
    <w:rsid w:val="00501B8A"/>
    <w:rsid w:val="00587B66"/>
    <w:rsid w:val="005C3B12"/>
    <w:rsid w:val="005C7518"/>
    <w:rsid w:val="00641067"/>
    <w:rsid w:val="00646F8C"/>
    <w:rsid w:val="00677BC7"/>
    <w:rsid w:val="00695624"/>
    <w:rsid w:val="006E5907"/>
    <w:rsid w:val="006E7274"/>
    <w:rsid w:val="006E76CF"/>
    <w:rsid w:val="006F21C8"/>
    <w:rsid w:val="006F30EE"/>
    <w:rsid w:val="006F7651"/>
    <w:rsid w:val="007173BC"/>
    <w:rsid w:val="007C1F8D"/>
    <w:rsid w:val="007C692E"/>
    <w:rsid w:val="00846313"/>
    <w:rsid w:val="008547DA"/>
    <w:rsid w:val="008645E2"/>
    <w:rsid w:val="008B43D3"/>
    <w:rsid w:val="008C0003"/>
    <w:rsid w:val="009036F3"/>
    <w:rsid w:val="009115B5"/>
    <w:rsid w:val="009F5307"/>
    <w:rsid w:val="00A17AB6"/>
    <w:rsid w:val="00A24062"/>
    <w:rsid w:val="00A50B70"/>
    <w:rsid w:val="00A62F17"/>
    <w:rsid w:val="00A71EE1"/>
    <w:rsid w:val="00A9362E"/>
    <w:rsid w:val="00AC74C7"/>
    <w:rsid w:val="00AF4F68"/>
    <w:rsid w:val="00B311EB"/>
    <w:rsid w:val="00B70183"/>
    <w:rsid w:val="00BB2BFF"/>
    <w:rsid w:val="00BD5227"/>
    <w:rsid w:val="00BF17F1"/>
    <w:rsid w:val="00C8512B"/>
    <w:rsid w:val="00CF6A27"/>
    <w:rsid w:val="00D27142"/>
    <w:rsid w:val="00D43B66"/>
    <w:rsid w:val="00D44000"/>
    <w:rsid w:val="00D56838"/>
    <w:rsid w:val="00D6595C"/>
    <w:rsid w:val="00D70BB9"/>
    <w:rsid w:val="00DD2810"/>
    <w:rsid w:val="00DF497D"/>
    <w:rsid w:val="00E02709"/>
    <w:rsid w:val="00E23A99"/>
    <w:rsid w:val="00E316F5"/>
    <w:rsid w:val="00E624FA"/>
    <w:rsid w:val="00E973A4"/>
    <w:rsid w:val="00EA33A2"/>
    <w:rsid w:val="00F03481"/>
    <w:rsid w:val="00F26627"/>
    <w:rsid w:val="00F32AC8"/>
    <w:rsid w:val="00F368EC"/>
    <w:rsid w:val="00FC39AB"/>
    <w:rsid w:val="00FE12C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04A05-BDFB-43D5-9A0A-B7B93FBB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F21C8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F21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define">
    <w:name w:val="define"/>
    <w:basedOn w:val="a0"/>
    <w:rsid w:val="006F21C8"/>
  </w:style>
  <w:style w:type="character" w:customStyle="1" w:styleId="apple-converted-space">
    <w:name w:val="apple-converted-space"/>
    <w:basedOn w:val="a0"/>
    <w:rsid w:val="006F21C8"/>
  </w:style>
  <w:style w:type="paragraph" w:styleId="HTML">
    <w:name w:val="HTML Preformatted"/>
    <w:basedOn w:val="a"/>
    <w:link w:val="HTML0"/>
    <w:uiPriority w:val="99"/>
    <w:semiHidden/>
    <w:unhideWhenUsed/>
    <w:rsid w:val="00EA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6E5907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19315F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9315F"/>
  </w:style>
  <w:style w:type="paragraph" w:customStyle="1" w:styleId="Heading">
    <w:name w:val="Heading"/>
    <w:basedOn w:val="a"/>
    <w:next w:val="a5"/>
    <w:rsid w:val="007C692E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C6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497D"/>
  </w:style>
  <w:style w:type="paragraph" w:styleId="ac">
    <w:name w:val="footer"/>
    <w:basedOn w:val="a"/>
    <w:link w:val="ad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497D"/>
  </w:style>
  <w:style w:type="paragraph" w:styleId="ae">
    <w:name w:val="Plain Text"/>
    <w:basedOn w:val="a"/>
    <w:link w:val="af"/>
    <w:semiHidden/>
    <w:unhideWhenUsed/>
    <w:rsid w:val="00E0270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semiHidden/>
    <w:rsid w:val="00E0270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E973A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CABB-F727-4CF4-B371-6C6BEE0A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2</cp:revision>
  <dcterms:created xsi:type="dcterms:W3CDTF">2016-09-12T17:19:00Z</dcterms:created>
  <dcterms:modified xsi:type="dcterms:W3CDTF">2016-12-13T10:24:00Z</dcterms:modified>
</cp:coreProperties>
</file>